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2F5D" w:rsidRDefault="00000000">
      <w:pPr>
        <w:pStyle w:val="Heading1"/>
        <w:rPr>
          <w:b w:val="0"/>
          <w:sz w:val="144"/>
          <w:szCs w:val="144"/>
        </w:rPr>
      </w:pPr>
      <w:r w:rsidRPr="007D3674">
        <w:rPr>
          <w:b w:val="0"/>
          <w:sz w:val="144"/>
          <w:szCs w:val="144"/>
        </w:rPr>
        <w:t>MongoDB</w:t>
      </w:r>
    </w:p>
    <w:p w:rsidR="007D3674" w:rsidRPr="007D3674" w:rsidRDefault="007D3674" w:rsidP="007D3674"/>
    <w:p w:rsidR="007A2F5D" w:rsidRDefault="00000000">
      <w:r>
        <w:t>Creating a 1-week MongoDB eBook involves organizing the content into daily segments that cover key concepts and practical exercises. Here's a suggested outline for the eBook:</w:t>
      </w:r>
    </w:p>
    <w:p w:rsidR="007A2F5D" w:rsidRDefault="00000000">
      <w:r>
        <w:pict>
          <v:rect id="_x0000_i1025" style="width:470.3pt;height:1.5pt" o:hrstd="t" o:hr="t" fillcolor="gray" stroked="f">
            <v:path strokeok="f"/>
          </v:rect>
        </w:pict>
      </w:r>
    </w:p>
    <w:p w:rsidR="007A2F5D" w:rsidRDefault="00000000">
      <w:pPr>
        <w:pStyle w:val="Heading2"/>
        <w:rPr>
          <w:b w:val="0"/>
          <w:i w:val="0"/>
        </w:rPr>
      </w:pPr>
      <w:r>
        <w:rPr>
          <w:b w:val="0"/>
          <w:i w:val="0"/>
        </w:rPr>
        <w:t>MongoDB in One Week</w:t>
      </w:r>
    </w:p>
    <w:p w:rsidR="007A2F5D" w:rsidRDefault="00000000">
      <w:pPr>
        <w:pStyle w:val="Heading3"/>
        <w:rPr>
          <w:b w:val="0"/>
        </w:rPr>
      </w:pPr>
      <w:r>
        <w:rPr>
          <w:b w:val="0"/>
        </w:rPr>
        <w:t>Day 1: Introduction to MongoDB</w:t>
      </w:r>
    </w:p>
    <w:p w:rsidR="007A2F5D" w:rsidRDefault="00000000">
      <w:pPr>
        <w:numPr>
          <w:ilvl w:val="0"/>
          <w:numId w:val="1"/>
        </w:numPr>
      </w:pPr>
      <w:r>
        <w:rPr>
          <w:b/>
        </w:rPr>
        <w:t>What is MongoDB?</w:t>
      </w:r>
    </w:p>
    <w:p w:rsidR="007A2F5D" w:rsidRDefault="00000000">
      <w:pPr>
        <w:numPr>
          <w:ilvl w:val="1"/>
          <w:numId w:val="1"/>
        </w:numPr>
      </w:pPr>
      <w:r>
        <w:t>NoSQL databases vs. SQL databases</w:t>
      </w:r>
    </w:p>
    <w:p w:rsidR="007A2F5D" w:rsidRDefault="00000000">
      <w:pPr>
        <w:numPr>
          <w:ilvl w:val="1"/>
          <w:numId w:val="1"/>
        </w:numPr>
      </w:pPr>
      <w:r>
        <w:t>Document-oriented data model</w:t>
      </w:r>
    </w:p>
    <w:p w:rsidR="007A2F5D" w:rsidRDefault="00000000">
      <w:pPr>
        <w:numPr>
          <w:ilvl w:val="0"/>
          <w:numId w:val="1"/>
        </w:numPr>
      </w:pPr>
      <w:r>
        <w:rPr>
          <w:b/>
        </w:rPr>
        <w:t>Installation and Setup</w:t>
      </w:r>
    </w:p>
    <w:p w:rsidR="007A2F5D" w:rsidRDefault="00000000">
      <w:pPr>
        <w:numPr>
          <w:ilvl w:val="1"/>
          <w:numId w:val="1"/>
        </w:numPr>
      </w:pPr>
      <w:r>
        <w:t>Installing MongoDB on various platforms (Windows, macOS, Linux)</w:t>
      </w:r>
    </w:p>
    <w:p w:rsidR="007A2F5D" w:rsidRDefault="00000000">
      <w:pPr>
        <w:numPr>
          <w:ilvl w:val="1"/>
          <w:numId w:val="1"/>
        </w:numPr>
      </w:pPr>
      <w:r>
        <w:t>Running MongoDB server and MongoDB shell</w:t>
      </w:r>
    </w:p>
    <w:p w:rsidR="007A2F5D" w:rsidRDefault="00000000">
      <w:pPr>
        <w:numPr>
          <w:ilvl w:val="0"/>
          <w:numId w:val="1"/>
        </w:numPr>
      </w:pPr>
      <w:r>
        <w:rPr>
          <w:b/>
        </w:rPr>
        <w:t>Basic Concepts</w:t>
      </w:r>
    </w:p>
    <w:p w:rsidR="007A2F5D" w:rsidRDefault="00000000">
      <w:pPr>
        <w:numPr>
          <w:ilvl w:val="1"/>
          <w:numId w:val="1"/>
        </w:numPr>
      </w:pPr>
      <w:r>
        <w:t>Databases, Collections, Documents</w:t>
      </w:r>
    </w:p>
    <w:p w:rsidR="007A2F5D" w:rsidRDefault="00000000">
      <w:pPr>
        <w:numPr>
          <w:ilvl w:val="1"/>
          <w:numId w:val="1"/>
        </w:numPr>
      </w:pPr>
      <w:r>
        <w:t>JSON and BSON</w:t>
      </w:r>
    </w:p>
    <w:p w:rsidR="007A2F5D" w:rsidRDefault="00000000">
      <w:pPr>
        <w:pStyle w:val="Heading3"/>
        <w:rPr>
          <w:b w:val="0"/>
        </w:rPr>
      </w:pPr>
      <w:r>
        <w:rPr>
          <w:b w:val="0"/>
        </w:rPr>
        <w:t>Day 2: CRUD Operations</w:t>
      </w:r>
    </w:p>
    <w:p w:rsidR="007A2F5D" w:rsidRDefault="00000000">
      <w:pPr>
        <w:numPr>
          <w:ilvl w:val="0"/>
          <w:numId w:val="1"/>
        </w:numPr>
      </w:pPr>
      <w:r>
        <w:rPr>
          <w:b/>
        </w:rPr>
        <w:t>Create Operations</w:t>
      </w:r>
    </w:p>
    <w:p w:rsidR="007A2F5D" w:rsidRDefault="00000000">
      <w:pPr>
        <w:numPr>
          <w:ilvl w:val="1"/>
          <w:numId w:val="1"/>
        </w:numPr>
      </w:pPr>
      <w:r>
        <w:t>Inserting documents</w:t>
      </w:r>
    </w:p>
    <w:p w:rsidR="007A2F5D" w:rsidRDefault="00000000">
      <w:pPr>
        <w:numPr>
          <w:ilvl w:val="1"/>
          <w:numId w:val="1"/>
        </w:numPr>
      </w:pPr>
      <w:r>
        <w:t>Bulk insert operations</w:t>
      </w:r>
    </w:p>
    <w:p w:rsidR="007A2F5D" w:rsidRDefault="00000000">
      <w:pPr>
        <w:numPr>
          <w:ilvl w:val="0"/>
          <w:numId w:val="1"/>
        </w:numPr>
      </w:pPr>
      <w:r>
        <w:rPr>
          <w:b/>
        </w:rPr>
        <w:t>Read Operations</w:t>
      </w:r>
    </w:p>
    <w:p w:rsidR="007A2F5D" w:rsidRDefault="00000000">
      <w:pPr>
        <w:numPr>
          <w:ilvl w:val="1"/>
          <w:numId w:val="1"/>
        </w:numPr>
      </w:pPr>
      <w:r>
        <w:t xml:space="preserve">Querying documents with </w:t>
      </w:r>
      <w:r>
        <w:rPr>
          <w:rStyle w:val="InlineCode"/>
          <w:highlight w:val="none"/>
        </w:rPr>
        <w:t>find</w:t>
      </w:r>
    </w:p>
    <w:p w:rsidR="007A2F5D" w:rsidRDefault="00000000">
      <w:pPr>
        <w:numPr>
          <w:ilvl w:val="1"/>
          <w:numId w:val="1"/>
        </w:numPr>
      </w:pPr>
      <w:r>
        <w:t>Query operators</w:t>
      </w:r>
    </w:p>
    <w:p w:rsidR="007A2F5D" w:rsidRDefault="00000000">
      <w:pPr>
        <w:numPr>
          <w:ilvl w:val="1"/>
          <w:numId w:val="1"/>
        </w:numPr>
      </w:pPr>
      <w:r>
        <w:t>Projection</w:t>
      </w:r>
    </w:p>
    <w:p w:rsidR="007A2F5D" w:rsidRDefault="00000000">
      <w:pPr>
        <w:numPr>
          <w:ilvl w:val="0"/>
          <w:numId w:val="1"/>
        </w:numPr>
      </w:pPr>
      <w:r>
        <w:rPr>
          <w:b/>
        </w:rPr>
        <w:t>Update Operations</w:t>
      </w:r>
    </w:p>
    <w:p w:rsidR="007A2F5D" w:rsidRDefault="00000000">
      <w:pPr>
        <w:numPr>
          <w:ilvl w:val="1"/>
          <w:numId w:val="1"/>
        </w:numPr>
      </w:pPr>
      <w:r>
        <w:t>Updating documents</w:t>
      </w:r>
    </w:p>
    <w:p w:rsidR="007A2F5D" w:rsidRDefault="00000000">
      <w:pPr>
        <w:numPr>
          <w:ilvl w:val="1"/>
          <w:numId w:val="1"/>
        </w:numPr>
      </w:pPr>
      <w:r>
        <w:t>Update operators</w:t>
      </w:r>
    </w:p>
    <w:p w:rsidR="007A2F5D" w:rsidRDefault="00000000">
      <w:pPr>
        <w:numPr>
          <w:ilvl w:val="1"/>
          <w:numId w:val="1"/>
        </w:numPr>
      </w:pPr>
      <w:r>
        <w:lastRenderedPageBreak/>
        <w:t>Bulk update operations</w:t>
      </w:r>
    </w:p>
    <w:p w:rsidR="007A2F5D" w:rsidRDefault="00000000">
      <w:pPr>
        <w:numPr>
          <w:ilvl w:val="0"/>
          <w:numId w:val="1"/>
        </w:numPr>
      </w:pPr>
      <w:r>
        <w:rPr>
          <w:b/>
        </w:rPr>
        <w:t>Delete Operations</w:t>
      </w:r>
    </w:p>
    <w:p w:rsidR="007A2F5D" w:rsidRDefault="00000000">
      <w:pPr>
        <w:numPr>
          <w:ilvl w:val="1"/>
          <w:numId w:val="1"/>
        </w:numPr>
      </w:pPr>
      <w:r>
        <w:t>Deleting documents</w:t>
      </w:r>
    </w:p>
    <w:p w:rsidR="007A2F5D" w:rsidRDefault="00000000">
      <w:pPr>
        <w:numPr>
          <w:ilvl w:val="1"/>
          <w:numId w:val="1"/>
        </w:numPr>
      </w:pPr>
      <w:r>
        <w:t xml:space="preserve">Bulk </w:t>
      </w:r>
      <w:proofErr w:type="gramStart"/>
      <w:r>
        <w:t>delete</w:t>
      </w:r>
      <w:proofErr w:type="gramEnd"/>
      <w:r>
        <w:t xml:space="preserve"> operations</w:t>
      </w:r>
    </w:p>
    <w:p w:rsidR="007A2F5D" w:rsidRDefault="00000000">
      <w:pPr>
        <w:pStyle w:val="Heading3"/>
        <w:rPr>
          <w:b w:val="0"/>
        </w:rPr>
      </w:pPr>
      <w:r>
        <w:rPr>
          <w:b w:val="0"/>
        </w:rPr>
        <w:t>Day 3: Indexing and Aggregation</w:t>
      </w:r>
    </w:p>
    <w:p w:rsidR="007A2F5D" w:rsidRDefault="00000000">
      <w:pPr>
        <w:numPr>
          <w:ilvl w:val="0"/>
          <w:numId w:val="1"/>
        </w:numPr>
      </w:pPr>
      <w:r>
        <w:rPr>
          <w:b/>
        </w:rPr>
        <w:t>Indexes</w:t>
      </w:r>
    </w:p>
    <w:p w:rsidR="007A2F5D" w:rsidRDefault="00000000">
      <w:pPr>
        <w:numPr>
          <w:ilvl w:val="1"/>
          <w:numId w:val="1"/>
        </w:numPr>
      </w:pPr>
      <w:r>
        <w:t>Creating and managing indexes</w:t>
      </w:r>
    </w:p>
    <w:p w:rsidR="007A2F5D" w:rsidRDefault="00000000">
      <w:pPr>
        <w:numPr>
          <w:ilvl w:val="1"/>
          <w:numId w:val="1"/>
        </w:numPr>
      </w:pPr>
      <w:r>
        <w:t>Types of indexes (single field, compound, multi-key, text, geospatial)</w:t>
      </w:r>
    </w:p>
    <w:p w:rsidR="007A2F5D" w:rsidRDefault="00000000">
      <w:pPr>
        <w:numPr>
          <w:ilvl w:val="1"/>
          <w:numId w:val="1"/>
        </w:numPr>
      </w:pPr>
      <w:r>
        <w:t>Index performance considerations</w:t>
      </w:r>
    </w:p>
    <w:p w:rsidR="007A2F5D" w:rsidRDefault="00000000">
      <w:pPr>
        <w:numPr>
          <w:ilvl w:val="0"/>
          <w:numId w:val="1"/>
        </w:numPr>
      </w:pPr>
      <w:r>
        <w:rPr>
          <w:b/>
        </w:rPr>
        <w:t>Aggregation Framework</w:t>
      </w:r>
    </w:p>
    <w:p w:rsidR="007A2F5D" w:rsidRDefault="00000000">
      <w:pPr>
        <w:numPr>
          <w:ilvl w:val="1"/>
          <w:numId w:val="1"/>
        </w:numPr>
      </w:pPr>
      <w:r>
        <w:t>Introduction to aggregation</w:t>
      </w:r>
    </w:p>
    <w:p w:rsidR="007A2F5D" w:rsidRDefault="00000000">
      <w:pPr>
        <w:numPr>
          <w:ilvl w:val="1"/>
          <w:numId w:val="1"/>
        </w:numPr>
      </w:pPr>
      <w:r>
        <w:t>Aggregation pipeline</w:t>
      </w:r>
    </w:p>
    <w:p w:rsidR="007A2F5D" w:rsidRDefault="00000000">
      <w:pPr>
        <w:numPr>
          <w:ilvl w:val="1"/>
          <w:numId w:val="1"/>
        </w:numPr>
      </w:pPr>
      <w:r>
        <w:t>Common stages (</w:t>
      </w:r>
      <w:r>
        <w:rPr>
          <w:rStyle w:val="InlineCode"/>
          <w:highlight w:val="none"/>
        </w:rPr>
        <w:t>$match</w:t>
      </w:r>
      <w:r>
        <w:t xml:space="preserve">, </w:t>
      </w:r>
      <w:r>
        <w:rPr>
          <w:rStyle w:val="InlineCode"/>
          <w:highlight w:val="none"/>
        </w:rPr>
        <w:t>$group</w:t>
      </w:r>
      <w:r>
        <w:t xml:space="preserve">, </w:t>
      </w:r>
      <w:r>
        <w:rPr>
          <w:rStyle w:val="InlineCode"/>
          <w:highlight w:val="none"/>
        </w:rPr>
        <w:t>$project</w:t>
      </w:r>
      <w:r>
        <w:t xml:space="preserve">, </w:t>
      </w:r>
      <w:r>
        <w:rPr>
          <w:rStyle w:val="InlineCode"/>
          <w:highlight w:val="none"/>
        </w:rPr>
        <w:t>$sort</w:t>
      </w:r>
      <w:r>
        <w:t xml:space="preserve">, </w:t>
      </w:r>
      <w:r>
        <w:rPr>
          <w:rStyle w:val="InlineCode"/>
          <w:highlight w:val="none"/>
        </w:rPr>
        <w:t>$limit</w:t>
      </w:r>
      <w:r>
        <w:t xml:space="preserve">, </w:t>
      </w:r>
      <w:r>
        <w:rPr>
          <w:rStyle w:val="InlineCode"/>
          <w:highlight w:val="none"/>
        </w:rPr>
        <w:t>$skip</w:t>
      </w:r>
      <w:r>
        <w:t>)</w:t>
      </w:r>
    </w:p>
    <w:p w:rsidR="007A2F5D" w:rsidRDefault="00000000">
      <w:pPr>
        <w:pStyle w:val="Heading3"/>
        <w:rPr>
          <w:b w:val="0"/>
        </w:rPr>
      </w:pPr>
      <w:r>
        <w:rPr>
          <w:b w:val="0"/>
        </w:rPr>
        <w:t>Day 4: Data Modeling and Schema Design</w:t>
      </w:r>
    </w:p>
    <w:p w:rsidR="007A2F5D" w:rsidRDefault="00000000">
      <w:pPr>
        <w:numPr>
          <w:ilvl w:val="0"/>
          <w:numId w:val="1"/>
        </w:numPr>
      </w:pPr>
      <w:r>
        <w:rPr>
          <w:b/>
        </w:rPr>
        <w:t>Data Modeling</w:t>
      </w:r>
    </w:p>
    <w:p w:rsidR="007A2F5D" w:rsidRDefault="00000000">
      <w:pPr>
        <w:numPr>
          <w:ilvl w:val="1"/>
          <w:numId w:val="1"/>
        </w:numPr>
      </w:pPr>
      <w:r>
        <w:t>Document structure design</w:t>
      </w:r>
    </w:p>
    <w:p w:rsidR="007A2F5D" w:rsidRDefault="00000000">
      <w:pPr>
        <w:numPr>
          <w:ilvl w:val="1"/>
          <w:numId w:val="1"/>
        </w:numPr>
      </w:pPr>
      <w:r>
        <w:t>Embedding vs. referencing</w:t>
      </w:r>
    </w:p>
    <w:p w:rsidR="007A2F5D" w:rsidRDefault="00000000">
      <w:pPr>
        <w:numPr>
          <w:ilvl w:val="1"/>
          <w:numId w:val="1"/>
        </w:numPr>
      </w:pPr>
      <w:r>
        <w:t>Schema design patterns (one-to-one, one-to-many, many-to-many)</w:t>
      </w:r>
    </w:p>
    <w:p w:rsidR="007A2F5D" w:rsidRDefault="00000000">
      <w:pPr>
        <w:numPr>
          <w:ilvl w:val="0"/>
          <w:numId w:val="1"/>
        </w:numPr>
      </w:pPr>
      <w:r>
        <w:rPr>
          <w:b/>
        </w:rPr>
        <w:t>Schema Validation</w:t>
      </w:r>
    </w:p>
    <w:p w:rsidR="007A2F5D" w:rsidRDefault="00000000">
      <w:pPr>
        <w:numPr>
          <w:ilvl w:val="1"/>
          <w:numId w:val="1"/>
        </w:numPr>
      </w:pPr>
      <w:r>
        <w:t>Defining validation rules</w:t>
      </w:r>
    </w:p>
    <w:p w:rsidR="007A2F5D" w:rsidRDefault="00000000">
      <w:pPr>
        <w:numPr>
          <w:ilvl w:val="1"/>
          <w:numId w:val="1"/>
        </w:numPr>
      </w:pPr>
      <w:r>
        <w:t>Using JSON Schema for validation</w:t>
      </w:r>
    </w:p>
    <w:p w:rsidR="007A2F5D" w:rsidRDefault="00000000">
      <w:pPr>
        <w:pStyle w:val="Heading3"/>
        <w:rPr>
          <w:b w:val="0"/>
        </w:rPr>
      </w:pPr>
      <w:r>
        <w:rPr>
          <w:b w:val="0"/>
        </w:rPr>
        <w:t>Day 5: Advanced Topics</w:t>
      </w:r>
    </w:p>
    <w:p w:rsidR="007A2F5D" w:rsidRDefault="00000000">
      <w:pPr>
        <w:numPr>
          <w:ilvl w:val="0"/>
          <w:numId w:val="1"/>
        </w:numPr>
      </w:pPr>
      <w:r>
        <w:rPr>
          <w:b/>
        </w:rPr>
        <w:t>Replication</w:t>
      </w:r>
    </w:p>
    <w:p w:rsidR="007A2F5D" w:rsidRDefault="00000000">
      <w:pPr>
        <w:numPr>
          <w:ilvl w:val="1"/>
          <w:numId w:val="1"/>
        </w:numPr>
      </w:pPr>
      <w:r>
        <w:t>Setting up replica sets</w:t>
      </w:r>
    </w:p>
    <w:p w:rsidR="007A2F5D" w:rsidRDefault="00000000">
      <w:pPr>
        <w:numPr>
          <w:ilvl w:val="1"/>
          <w:numId w:val="1"/>
        </w:numPr>
      </w:pPr>
      <w:r>
        <w:t>Replica set configuration and management</w:t>
      </w:r>
    </w:p>
    <w:p w:rsidR="007A2F5D" w:rsidRDefault="00000000">
      <w:pPr>
        <w:numPr>
          <w:ilvl w:val="1"/>
          <w:numId w:val="1"/>
        </w:numPr>
      </w:pPr>
      <w:r>
        <w:t>Failover and recovery</w:t>
      </w:r>
    </w:p>
    <w:p w:rsidR="007A2F5D" w:rsidRDefault="00000000">
      <w:pPr>
        <w:numPr>
          <w:ilvl w:val="0"/>
          <w:numId w:val="1"/>
        </w:numPr>
      </w:pPr>
      <w:r>
        <w:rPr>
          <w:b/>
        </w:rPr>
        <w:t>Sharding</w:t>
      </w:r>
    </w:p>
    <w:p w:rsidR="007A2F5D" w:rsidRDefault="00000000">
      <w:pPr>
        <w:numPr>
          <w:ilvl w:val="1"/>
          <w:numId w:val="1"/>
        </w:numPr>
      </w:pPr>
      <w:r>
        <w:t>Understanding sharding concepts</w:t>
      </w:r>
    </w:p>
    <w:p w:rsidR="007A2F5D" w:rsidRDefault="00000000">
      <w:pPr>
        <w:numPr>
          <w:ilvl w:val="1"/>
          <w:numId w:val="1"/>
        </w:numPr>
      </w:pPr>
      <w:r>
        <w:t>Setting up a sharded cluster</w:t>
      </w:r>
    </w:p>
    <w:p w:rsidR="007A2F5D" w:rsidRDefault="00000000">
      <w:pPr>
        <w:numPr>
          <w:ilvl w:val="1"/>
          <w:numId w:val="1"/>
        </w:numPr>
      </w:pPr>
      <w:r>
        <w:t>Shard keys and sharding strategies</w:t>
      </w:r>
    </w:p>
    <w:p w:rsidR="007A2F5D" w:rsidRDefault="00000000">
      <w:pPr>
        <w:pStyle w:val="Heading3"/>
        <w:rPr>
          <w:b w:val="0"/>
        </w:rPr>
      </w:pPr>
      <w:r>
        <w:rPr>
          <w:b w:val="0"/>
        </w:rPr>
        <w:lastRenderedPageBreak/>
        <w:t>Day 6: Performance Tuning and Optimization</w:t>
      </w:r>
    </w:p>
    <w:p w:rsidR="007A2F5D" w:rsidRDefault="00000000">
      <w:pPr>
        <w:numPr>
          <w:ilvl w:val="0"/>
          <w:numId w:val="1"/>
        </w:numPr>
      </w:pPr>
      <w:r>
        <w:rPr>
          <w:b/>
        </w:rPr>
        <w:t>Performance Tuning</w:t>
      </w:r>
    </w:p>
    <w:p w:rsidR="007A2F5D" w:rsidRDefault="00000000">
      <w:pPr>
        <w:numPr>
          <w:ilvl w:val="1"/>
          <w:numId w:val="1"/>
        </w:numPr>
      </w:pPr>
      <w:r>
        <w:t xml:space="preserve">Analyzing performance with </w:t>
      </w:r>
      <w:r>
        <w:rPr>
          <w:rStyle w:val="InlineCode"/>
          <w:highlight w:val="none"/>
        </w:rPr>
        <w:t>explain</w:t>
      </w:r>
    </w:p>
    <w:p w:rsidR="007A2F5D" w:rsidRDefault="00000000">
      <w:pPr>
        <w:numPr>
          <w:ilvl w:val="1"/>
          <w:numId w:val="1"/>
        </w:numPr>
      </w:pPr>
      <w:r>
        <w:t>Query optimization techniques</w:t>
      </w:r>
    </w:p>
    <w:p w:rsidR="007A2F5D" w:rsidRDefault="00000000">
      <w:pPr>
        <w:numPr>
          <w:ilvl w:val="1"/>
          <w:numId w:val="1"/>
        </w:numPr>
      </w:pPr>
      <w:r>
        <w:t>Index optimization</w:t>
      </w:r>
    </w:p>
    <w:p w:rsidR="007A2F5D" w:rsidRDefault="00000000">
      <w:pPr>
        <w:numPr>
          <w:ilvl w:val="0"/>
          <w:numId w:val="1"/>
        </w:numPr>
      </w:pPr>
      <w:r>
        <w:rPr>
          <w:b/>
        </w:rPr>
        <w:t>Monitoring and Profiling</w:t>
      </w:r>
    </w:p>
    <w:p w:rsidR="007A2F5D" w:rsidRDefault="00000000">
      <w:pPr>
        <w:numPr>
          <w:ilvl w:val="1"/>
          <w:numId w:val="1"/>
        </w:numPr>
      </w:pPr>
      <w:r>
        <w:t>Using MongoDB tools for monitoring (</w:t>
      </w:r>
      <w:proofErr w:type="spellStart"/>
      <w:r>
        <w:t>Mongostat</w:t>
      </w:r>
      <w:proofErr w:type="spellEnd"/>
      <w:r>
        <w:t xml:space="preserve">, </w:t>
      </w:r>
      <w:proofErr w:type="spellStart"/>
      <w:r>
        <w:t>Mongotop</w:t>
      </w:r>
      <w:proofErr w:type="spellEnd"/>
      <w:r>
        <w:t>)</w:t>
      </w:r>
    </w:p>
    <w:p w:rsidR="007A2F5D" w:rsidRDefault="00000000">
      <w:pPr>
        <w:numPr>
          <w:ilvl w:val="1"/>
          <w:numId w:val="1"/>
        </w:numPr>
      </w:pPr>
      <w:r>
        <w:t>Database profiling and logs</w:t>
      </w:r>
    </w:p>
    <w:p w:rsidR="007A2F5D" w:rsidRDefault="00000000">
      <w:pPr>
        <w:pStyle w:val="Heading3"/>
        <w:rPr>
          <w:b w:val="0"/>
        </w:rPr>
      </w:pPr>
      <w:r>
        <w:rPr>
          <w:b w:val="0"/>
        </w:rPr>
        <w:t>Day 7: Backup, Security, and Administration</w:t>
      </w:r>
    </w:p>
    <w:p w:rsidR="007A2F5D" w:rsidRDefault="00000000">
      <w:pPr>
        <w:numPr>
          <w:ilvl w:val="0"/>
          <w:numId w:val="1"/>
        </w:numPr>
      </w:pPr>
      <w:r>
        <w:rPr>
          <w:b/>
        </w:rPr>
        <w:t>Backup and Restore</w:t>
      </w:r>
    </w:p>
    <w:p w:rsidR="007A2F5D" w:rsidRDefault="00000000">
      <w:pPr>
        <w:numPr>
          <w:ilvl w:val="1"/>
          <w:numId w:val="1"/>
        </w:numPr>
      </w:pPr>
      <w:r>
        <w:t>Backup strategies</w:t>
      </w:r>
    </w:p>
    <w:p w:rsidR="007A2F5D" w:rsidRDefault="00000000">
      <w:pPr>
        <w:numPr>
          <w:ilvl w:val="1"/>
          <w:numId w:val="1"/>
        </w:numPr>
      </w:pPr>
      <w:r>
        <w:t xml:space="preserve">Using </w:t>
      </w:r>
      <w:proofErr w:type="spellStart"/>
      <w:r>
        <w:rPr>
          <w:rStyle w:val="InlineCode"/>
          <w:highlight w:val="none"/>
        </w:rPr>
        <w:t>mongodump</w:t>
      </w:r>
      <w:proofErr w:type="spellEnd"/>
      <w:r>
        <w:t xml:space="preserve"> and </w:t>
      </w:r>
      <w:proofErr w:type="spellStart"/>
      <w:r>
        <w:rPr>
          <w:rStyle w:val="InlineCode"/>
          <w:highlight w:val="none"/>
        </w:rPr>
        <w:t>mongorestore</w:t>
      </w:r>
      <w:proofErr w:type="spellEnd"/>
    </w:p>
    <w:p w:rsidR="007A2F5D" w:rsidRDefault="00000000">
      <w:pPr>
        <w:numPr>
          <w:ilvl w:val="0"/>
          <w:numId w:val="1"/>
        </w:numPr>
      </w:pPr>
      <w:r>
        <w:rPr>
          <w:b/>
        </w:rPr>
        <w:t>Security</w:t>
      </w:r>
    </w:p>
    <w:p w:rsidR="007A2F5D" w:rsidRDefault="00000000">
      <w:pPr>
        <w:numPr>
          <w:ilvl w:val="1"/>
          <w:numId w:val="1"/>
        </w:numPr>
      </w:pPr>
      <w:r>
        <w:t>Authentication and authorization</w:t>
      </w:r>
    </w:p>
    <w:p w:rsidR="007A2F5D" w:rsidRDefault="00000000">
      <w:pPr>
        <w:numPr>
          <w:ilvl w:val="1"/>
          <w:numId w:val="1"/>
        </w:numPr>
      </w:pPr>
      <w:r>
        <w:t>Role-based access control (RBAC)</w:t>
      </w:r>
    </w:p>
    <w:p w:rsidR="007A2F5D" w:rsidRDefault="00000000">
      <w:pPr>
        <w:numPr>
          <w:ilvl w:val="1"/>
          <w:numId w:val="1"/>
        </w:numPr>
      </w:pPr>
      <w:r>
        <w:t>Encryption</w:t>
      </w:r>
    </w:p>
    <w:p w:rsidR="007A2F5D" w:rsidRDefault="00000000">
      <w:pPr>
        <w:numPr>
          <w:ilvl w:val="0"/>
          <w:numId w:val="1"/>
        </w:numPr>
      </w:pPr>
      <w:r>
        <w:rPr>
          <w:b/>
        </w:rPr>
        <w:t>Administration</w:t>
      </w:r>
    </w:p>
    <w:p w:rsidR="007A2F5D" w:rsidRDefault="00000000">
      <w:pPr>
        <w:numPr>
          <w:ilvl w:val="1"/>
          <w:numId w:val="1"/>
        </w:numPr>
      </w:pPr>
      <w:r>
        <w:t>Managing users and roles</w:t>
      </w:r>
    </w:p>
    <w:p w:rsidR="007A2F5D" w:rsidRDefault="00000000">
      <w:pPr>
        <w:numPr>
          <w:ilvl w:val="1"/>
          <w:numId w:val="1"/>
        </w:numPr>
      </w:pPr>
      <w:r>
        <w:t>Database and collection administration</w:t>
      </w:r>
    </w:p>
    <w:p w:rsidR="007A2F5D" w:rsidRDefault="00000000">
      <w:pPr>
        <w:pStyle w:val="Heading3"/>
        <w:rPr>
          <w:b w:val="0"/>
        </w:rPr>
      </w:pPr>
      <w:r>
        <w:rPr>
          <w:b w:val="0"/>
        </w:rPr>
        <w:t>Additional Resources</w:t>
      </w:r>
    </w:p>
    <w:p w:rsidR="007A2F5D" w:rsidRDefault="00000000">
      <w:pPr>
        <w:numPr>
          <w:ilvl w:val="0"/>
          <w:numId w:val="1"/>
        </w:numPr>
      </w:pPr>
      <w:r>
        <w:rPr>
          <w:b/>
        </w:rPr>
        <w:t>Official Documentation</w:t>
      </w:r>
    </w:p>
    <w:p w:rsidR="007A2F5D" w:rsidRDefault="00000000">
      <w:pPr>
        <w:numPr>
          <w:ilvl w:val="1"/>
          <w:numId w:val="1"/>
        </w:numPr>
      </w:pPr>
      <w:r>
        <w:t>MongoDB Manual</w:t>
      </w:r>
    </w:p>
    <w:p w:rsidR="007A2F5D" w:rsidRDefault="00000000">
      <w:pPr>
        <w:numPr>
          <w:ilvl w:val="1"/>
          <w:numId w:val="1"/>
        </w:numPr>
      </w:pPr>
      <w:r>
        <w:t>MongoDB University courses</w:t>
      </w:r>
    </w:p>
    <w:p w:rsidR="007A2F5D" w:rsidRDefault="00000000">
      <w:pPr>
        <w:numPr>
          <w:ilvl w:val="0"/>
          <w:numId w:val="1"/>
        </w:numPr>
      </w:pPr>
      <w:r>
        <w:rPr>
          <w:b/>
        </w:rPr>
        <w:t>Community Resources</w:t>
      </w:r>
    </w:p>
    <w:p w:rsidR="007A2F5D" w:rsidRDefault="00000000">
      <w:pPr>
        <w:numPr>
          <w:ilvl w:val="1"/>
          <w:numId w:val="1"/>
        </w:numPr>
      </w:pPr>
      <w:r>
        <w:t>MongoDB forums</w:t>
      </w:r>
    </w:p>
    <w:p w:rsidR="007A2F5D" w:rsidRDefault="00000000">
      <w:pPr>
        <w:numPr>
          <w:ilvl w:val="1"/>
          <w:numId w:val="1"/>
        </w:numPr>
      </w:pPr>
      <w:r>
        <w:t>Stack Overflow</w:t>
      </w:r>
    </w:p>
    <w:p w:rsidR="007A2F5D" w:rsidRDefault="00000000">
      <w:pPr>
        <w:numPr>
          <w:ilvl w:val="0"/>
          <w:numId w:val="1"/>
        </w:numPr>
      </w:pPr>
      <w:r>
        <w:rPr>
          <w:b/>
        </w:rPr>
        <w:t>Books and Articles</w:t>
      </w:r>
    </w:p>
    <w:p w:rsidR="007A2F5D" w:rsidRDefault="00000000">
      <w:pPr>
        <w:numPr>
          <w:ilvl w:val="1"/>
          <w:numId w:val="1"/>
        </w:numPr>
      </w:pPr>
      <w:r>
        <w:t>Recommended reading list</w:t>
      </w:r>
    </w:p>
    <w:p w:rsidR="007A2F5D" w:rsidRDefault="00000000">
      <w:r>
        <w:pict>
          <v:rect id="_x0000_i1026" style="width:470.3pt;height:1.5pt" o:hrstd="t" o:hr="t" fillcolor="gray" stroked="f">
            <v:path strokeok="f"/>
          </v:rect>
        </w:pict>
      </w:r>
    </w:p>
    <w:p w:rsidR="007A2F5D" w:rsidRDefault="00000000">
      <w:r>
        <w:lastRenderedPageBreak/>
        <w:t>This outline ensures that by the end of the week, readers will have a solid understanding of MongoDB's core concepts and practical skills for using it in real-world applications. Let me know if you need any specific sections expanded or additional topics included!</w:t>
      </w:r>
    </w:p>
    <w:p w:rsidR="007A2F5D" w:rsidRDefault="00000000">
      <w:pPr>
        <w:pStyle w:val="Heading2"/>
        <w:rPr>
          <w:b w:val="0"/>
          <w:i w:val="0"/>
        </w:rPr>
      </w:pPr>
      <w:r>
        <w:rPr>
          <w:b w:val="0"/>
          <w:i w:val="0"/>
        </w:rPr>
        <w:t>Day 1: Introduction to MongoDB</w:t>
      </w:r>
    </w:p>
    <w:p w:rsidR="007A2F5D" w:rsidRDefault="00000000">
      <w:pPr>
        <w:pStyle w:val="Heading3"/>
        <w:rPr>
          <w:b w:val="0"/>
        </w:rPr>
      </w:pPr>
      <w:r>
        <w:rPr>
          <w:b w:val="0"/>
        </w:rPr>
        <w:t>What is MongoDB?</w:t>
      </w:r>
    </w:p>
    <w:p w:rsidR="007A2F5D" w:rsidRDefault="00000000">
      <w:r>
        <w:rPr>
          <w:b/>
        </w:rPr>
        <w:t>MongoDB</w:t>
      </w:r>
      <w:r>
        <w:t xml:space="preserve"> is a NoSQL database that uses a document-oriented data model. Unlike SQL databases, which store data in tables with rows and columns, MongoDB stores data in flexible, JSON-like documents. This allows for a more dynamic and schema-less data structure.</w:t>
      </w:r>
    </w:p>
    <w:p w:rsidR="007A2F5D" w:rsidRDefault="00000000">
      <w:r>
        <w:rPr>
          <w:b/>
        </w:rPr>
        <w:t>NoSQL vs. SQL Databases</w:t>
      </w:r>
    </w:p>
    <w:p w:rsidR="007A2F5D" w:rsidRDefault="00000000">
      <w:pPr>
        <w:numPr>
          <w:ilvl w:val="0"/>
          <w:numId w:val="1"/>
        </w:numPr>
      </w:pPr>
      <w:r>
        <w:rPr>
          <w:b/>
        </w:rPr>
        <w:t>SQL (Relational Databases):</w:t>
      </w:r>
    </w:p>
    <w:p w:rsidR="007A2F5D" w:rsidRDefault="00000000">
      <w:pPr>
        <w:numPr>
          <w:ilvl w:val="1"/>
          <w:numId w:val="1"/>
        </w:numPr>
      </w:pPr>
      <w:r>
        <w:t>Structured data</w:t>
      </w:r>
    </w:p>
    <w:p w:rsidR="007A2F5D" w:rsidRDefault="00000000">
      <w:pPr>
        <w:numPr>
          <w:ilvl w:val="1"/>
          <w:numId w:val="1"/>
        </w:numPr>
      </w:pPr>
      <w:r>
        <w:t>Fixed schema</w:t>
      </w:r>
    </w:p>
    <w:p w:rsidR="007A2F5D" w:rsidRDefault="00000000">
      <w:pPr>
        <w:numPr>
          <w:ilvl w:val="1"/>
          <w:numId w:val="1"/>
        </w:numPr>
      </w:pPr>
      <w:r>
        <w:t>Tables, rows, columns</w:t>
      </w:r>
    </w:p>
    <w:p w:rsidR="007A2F5D" w:rsidRDefault="00000000">
      <w:pPr>
        <w:numPr>
          <w:ilvl w:val="1"/>
          <w:numId w:val="1"/>
        </w:numPr>
      </w:pPr>
      <w:r>
        <w:t>Examples: MySQL, PostgreSQL, Oracle</w:t>
      </w:r>
    </w:p>
    <w:p w:rsidR="007A2F5D" w:rsidRDefault="00000000">
      <w:pPr>
        <w:numPr>
          <w:ilvl w:val="0"/>
          <w:numId w:val="1"/>
        </w:numPr>
      </w:pPr>
      <w:r>
        <w:rPr>
          <w:b/>
        </w:rPr>
        <w:t>NoSQL (Non-relational Databases):</w:t>
      </w:r>
    </w:p>
    <w:p w:rsidR="007A2F5D" w:rsidRDefault="00000000">
      <w:pPr>
        <w:numPr>
          <w:ilvl w:val="1"/>
          <w:numId w:val="1"/>
        </w:numPr>
      </w:pPr>
      <w:r>
        <w:t>Unstructured or semi-structured data</w:t>
      </w:r>
    </w:p>
    <w:p w:rsidR="007A2F5D" w:rsidRDefault="00000000">
      <w:pPr>
        <w:numPr>
          <w:ilvl w:val="1"/>
          <w:numId w:val="1"/>
        </w:numPr>
      </w:pPr>
      <w:r>
        <w:t>Dynamic schema</w:t>
      </w:r>
    </w:p>
    <w:p w:rsidR="007A2F5D" w:rsidRDefault="00000000">
      <w:pPr>
        <w:numPr>
          <w:ilvl w:val="1"/>
          <w:numId w:val="1"/>
        </w:numPr>
      </w:pPr>
      <w:r>
        <w:t>Collections, documents</w:t>
      </w:r>
    </w:p>
    <w:p w:rsidR="007A2F5D" w:rsidRDefault="00000000">
      <w:pPr>
        <w:numPr>
          <w:ilvl w:val="1"/>
          <w:numId w:val="1"/>
        </w:numPr>
      </w:pPr>
      <w:r>
        <w:t>Examples: MongoDB, Cassandra, Redis</w:t>
      </w:r>
    </w:p>
    <w:p w:rsidR="007A2F5D" w:rsidRDefault="00000000">
      <w:pPr>
        <w:pStyle w:val="Heading3"/>
        <w:rPr>
          <w:b w:val="0"/>
        </w:rPr>
      </w:pPr>
      <w:r>
        <w:rPr>
          <w:b w:val="0"/>
        </w:rPr>
        <w:t>Installation and Setup</w:t>
      </w:r>
    </w:p>
    <w:p w:rsidR="007A2F5D" w:rsidRDefault="00000000">
      <w:r>
        <w:rPr>
          <w:b/>
        </w:rPr>
        <w:t>Installing MongoDB</w:t>
      </w:r>
    </w:p>
    <w:p w:rsidR="007A2F5D" w:rsidRDefault="00000000">
      <w:r>
        <w:t xml:space="preserve">For detailed installation steps, refer to the </w:t>
      </w:r>
      <w:hyperlink r:id="rId5" w:history="1">
        <w:r>
          <w:rPr>
            <w:rStyle w:val="Hyperlink"/>
          </w:rPr>
          <w:t>MongoDB official documentation</w:t>
        </w:r>
      </w:hyperlink>
      <w:r>
        <w:t>. Below are the general steps for installing MongoDB on different platforms.</w:t>
      </w:r>
    </w:p>
    <w:p w:rsidR="007A2F5D" w:rsidRDefault="00000000">
      <w:r>
        <w:rPr>
          <w:b/>
        </w:rPr>
        <w:t>Windows:</w:t>
      </w:r>
    </w:p>
    <w:p w:rsidR="007A2F5D" w:rsidRDefault="00000000">
      <w:pPr>
        <w:numPr>
          <w:ilvl w:val="0"/>
          <w:numId w:val="2"/>
        </w:numPr>
      </w:pPr>
      <w:r>
        <w:t>Download the MongoDB installer from the MongoDB website.</w:t>
      </w:r>
    </w:p>
    <w:p w:rsidR="007A2F5D" w:rsidRDefault="00000000">
      <w:pPr>
        <w:numPr>
          <w:ilvl w:val="0"/>
          <w:numId w:val="2"/>
        </w:numPr>
      </w:pPr>
      <w:r>
        <w:t>Run the installer and follow the setup instructions.</w:t>
      </w:r>
    </w:p>
    <w:p w:rsidR="007A2F5D" w:rsidRDefault="00000000">
      <w:pPr>
        <w:numPr>
          <w:ilvl w:val="0"/>
          <w:numId w:val="2"/>
        </w:numPr>
      </w:pPr>
      <w:r>
        <w:t xml:space="preserve">Add MongoDB's </w:t>
      </w:r>
      <w:r>
        <w:rPr>
          <w:rStyle w:val="InlineCode"/>
          <w:highlight w:val="none"/>
        </w:rPr>
        <w:t>bin</w:t>
      </w:r>
      <w:r>
        <w:t xml:space="preserve"> directory to the system's PATH.</w:t>
      </w:r>
    </w:p>
    <w:p w:rsidR="007A2F5D" w:rsidRDefault="00000000">
      <w:r>
        <w:rPr>
          <w:b/>
        </w:rPr>
        <w:t>macOS:</w:t>
      </w:r>
    </w:p>
    <w:p w:rsidR="007A2F5D" w:rsidRDefault="00000000">
      <w:pPr>
        <w:numPr>
          <w:ilvl w:val="0"/>
          <w:numId w:val="3"/>
        </w:numPr>
      </w:pPr>
      <w:r>
        <w:t>Install Homebrew if you haven't already.</w:t>
      </w:r>
    </w:p>
    <w:p w:rsidR="007A2F5D" w:rsidRDefault="00000000">
      <w:pPr>
        <w:numPr>
          <w:ilvl w:val="0"/>
          <w:numId w:val="3"/>
        </w:numPr>
      </w:pPr>
      <w:r>
        <w:t>Run the following command:</w:t>
      </w:r>
    </w:p>
    <w:p w:rsidR="007A2F5D" w:rsidRDefault="00000000">
      <w:pPr>
        <w:pStyle w:val="FencedCodesh"/>
        <w:numPr>
          <w:ilvl w:val="0"/>
          <w:numId w:val="4"/>
        </w:numPr>
      </w:pPr>
      <w:r>
        <w:t xml:space="preserve">brew tap </w:t>
      </w:r>
      <w:proofErr w:type="spellStart"/>
      <w:r>
        <w:t>mongodb</w:t>
      </w:r>
      <w:proofErr w:type="spellEnd"/>
      <w:r>
        <w:t>/brew</w:t>
      </w:r>
      <w:r>
        <w:br/>
        <w:t xml:space="preserve">brew install </w:t>
      </w:r>
      <w:proofErr w:type="spellStart"/>
      <w:r>
        <w:t>mongodb</w:t>
      </w:r>
      <w:proofErr w:type="spellEnd"/>
      <w:r>
        <w:t>-community</w:t>
      </w:r>
    </w:p>
    <w:p w:rsidR="007A2F5D" w:rsidRDefault="00000000">
      <w:r>
        <w:rPr>
          <w:b/>
        </w:rPr>
        <w:lastRenderedPageBreak/>
        <w:t>Linux:</w:t>
      </w:r>
    </w:p>
    <w:p w:rsidR="007A2F5D" w:rsidRDefault="00000000">
      <w:pPr>
        <w:numPr>
          <w:ilvl w:val="0"/>
          <w:numId w:val="3"/>
        </w:numPr>
      </w:pPr>
      <w:r>
        <w:t>Import the public key used by the package management system:</w:t>
      </w:r>
    </w:p>
    <w:p w:rsidR="007A2F5D" w:rsidRDefault="00000000">
      <w:pPr>
        <w:pStyle w:val="FencedCodesh"/>
        <w:numPr>
          <w:ilvl w:val="0"/>
          <w:numId w:val="4"/>
        </w:numPr>
      </w:pPr>
      <w:proofErr w:type="spellStart"/>
      <w:r>
        <w:t>wget</w:t>
      </w:r>
      <w:proofErr w:type="spellEnd"/>
      <w:r>
        <w:t xml:space="preserve"> -</w:t>
      </w:r>
      <w:proofErr w:type="spellStart"/>
      <w:r>
        <w:t>qO</w:t>
      </w:r>
      <w:proofErr w:type="spellEnd"/>
      <w:r>
        <w:t xml:space="preserve"> - https://www.mongodb.org/static/pgp/server-4.4.asc | </w:t>
      </w:r>
      <w:proofErr w:type="spellStart"/>
      <w:r>
        <w:t>sudo</w:t>
      </w:r>
      <w:proofErr w:type="spellEnd"/>
      <w:r>
        <w:t xml:space="preserve"> apt-key add -</w:t>
      </w:r>
    </w:p>
    <w:p w:rsidR="007A2F5D" w:rsidRDefault="00000000">
      <w:pPr>
        <w:numPr>
          <w:ilvl w:val="0"/>
          <w:numId w:val="3"/>
        </w:numPr>
      </w:pPr>
      <w:r>
        <w:t>Create a list file for MongoDB:</w:t>
      </w:r>
    </w:p>
    <w:p w:rsidR="007A2F5D" w:rsidRDefault="00000000">
      <w:pPr>
        <w:pStyle w:val="FencedCodesh"/>
        <w:numPr>
          <w:ilvl w:val="0"/>
          <w:numId w:val="4"/>
        </w:numPr>
      </w:pPr>
      <w:r>
        <w:t>echo "deb [ arch=amd</w:t>
      </w:r>
      <w:proofErr w:type="gramStart"/>
      <w:r>
        <w:t>64,arm</w:t>
      </w:r>
      <w:proofErr w:type="gramEnd"/>
      <w:r>
        <w:t>64 ] https://repo.mongodb.org/apt/ubuntu bionic/</w:t>
      </w:r>
      <w:proofErr w:type="spellStart"/>
      <w:r>
        <w:t>mongodb</w:t>
      </w:r>
      <w:proofErr w:type="spellEnd"/>
      <w:r>
        <w:t xml:space="preserve">-org/4.4 multiverse" | </w:t>
      </w:r>
      <w:proofErr w:type="spellStart"/>
      <w:r>
        <w:t>sudo</w:t>
      </w:r>
      <w:proofErr w:type="spellEnd"/>
      <w:r>
        <w:t xml:space="preserve"> tee /</w:t>
      </w:r>
      <w:proofErr w:type="spellStart"/>
      <w:r>
        <w:t>etc</w:t>
      </w:r>
      <w:proofErr w:type="spellEnd"/>
      <w:r>
        <w:t>/apt/</w:t>
      </w:r>
      <w:proofErr w:type="spellStart"/>
      <w:r>
        <w:t>sources.list.d</w:t>
      </w:r>
      <w:proofErr w:type="spellEnd"/>
      <w:r>
        <w:t>/mongodb-org-4.4.list</w:t>
      </w:r>
    </w:p>
    <w:p w:rsidR="007A2F5D" w:rsidRDefault="00000000">
      <w:pPr>
        <w:numPr>
          <w:ilvl w:val="0"/>
          <w:numId w:val="3"/>
        </w:numPr>
      </w:pPr>
      <w:r>
        <w:t>Reload the local package database:</w:t>
      </w:r>
    </w:p>
    <w:p w:rsidR="007A2F5D" w:rsidRDefault="00000000">
      <w:pPr>
        <w:pStyle w:val="FencedCodesh"/>
        <w:numPr>
          <w:ilvl w:val="0"/>
          <w:numId w:val="4"/>
        </w:numPr>
      </w:pPr>
      <w:proofErr w:type="spellStart"/>
      <w:r>
        <w:t>sudo</w:t>
      </w:r>
      <w:proofErr w:type="spellEnd"/>
      <w:r>
        <w:t xml:space="preserve"> apt-get update</w:t>
      </w:r>
    </w:p>
    <w:p w:rsidR="007A2F5D" w:rsidRDefault="00000000">
      <w:pPr>
        <w:numPr>
          <w:ilvl w:val="0"/>
          <w:numId w:val="3"/>
        </w:numPr>
      </w:pPr>
      <w:r>
        <w:t>Install the MongoDB packages:</w:t>
      </w:r>
    </w:p>
    <w:p w:rsidR="007A2F5D" w:rsidRDefault="00000000">
      <w:pPr>
        <w:pStyle w:val="FencedCodesh"/>
        <w:numPr>
          <w:ilvl w:val="0"/>
          <w:numId w:val="4"/>
        </w:numPr>
      </w:pPr>
      <w:proofErr w:type="spellStart"/>
      <w:r>
        <w:t>sudo</w:t>
      </w:r>
      <w:proofErr w:type="spellEnd"/>
      <w:r>
        <w:t xml:space="preserve"> apt-get install -y </w:t>
      </w:r>
      <w:proofErr w:type="spellStart"/>
      <w:r>
        <w:t>mongodb</w:t>
      </w:r>
      <w:proofErr w:type="spellEnd"/>
      <w:r>
        <w:t>-org</w:t>
      </w:r>
    </w:p>
    <w:p w:rsidR="007A2F5D" w:rsidRDefault="00000000">
      <w:r>
        <w:rPr>
          <w:b/>
        </w:rPr>
        <w:t>Running MongoDB Server and Shell</w:t>
      </w:r>
    </w:p>
    <w:p w:rsidR="007A2F5D" w:rsidRDefault="00000000">
      <w:pPr>
        <w:numPr>
          <w:ilvl w:val="0"/>
          <w:numId w:val="3"/>
        </w:numPr>
      </w:pPr>
      <w:r>
        <w:rPr>
          <w:b/>
        </w:rPr>
        <w:t>Starting the MongoDB Server:</w:t>
      </w:r>
    </w:p>
    <w:p w:rsidR="007A2F5D" w:rsidRDefault="00000000">
      <w:pPr>
        <w:pStyle w:val="FencedCodesh"/>
        <w:numPr>
          <w:ilvl w:val="0"/>
          <w:numId w:val="4"/>
        </w:numPr>
      </w:pPr>
      <w:proofErr w:type="spellStart"/>
      <w:r>
        <w:t>mongod</w:t>
      </w:r>
      <w:proofErr w:type="spellEnd"/>
    </w:p>
    <w:p w:rsidR="007A2F5D" w:rsidRDefault="00000000">
      <w:pPr>
        <w:numPr>
          <w:ilvl w:val="0"/>
          <w:numId w:val="4"/>
        </w:numPr>
      </w:pPr>
      <w:r>
        <w:t>This starts the MongoDB server on the default port 27017.</w:t>
      </w:r>
    </w:p>
    <w:p w:rsidR="007A2F5D" w:rsidRDefault="00000000">
      <w:pPr>
        <w:numPr>
          <w:ilvl w:val="0"/>
          <w:numId w:val="3"/>
        </w:numPr>
      </w:pPr>
      <w:r>
        <w:rPr>
          <w:b/>
        </w:rPr>
        <w:t>Connecting to MongoDB Shell:</w:t>
      </w:r>
      <w:r>
        <w:br/>
        <w:t>Open another terminal window and run:</w:t>
      </w:r>
    </w:p>
    <w:p w:rsidR="007A2F5D" w:rsidRDefault="00000000">
      <w:pPr>
        <w:pStyle w:val="FencedCodesh"/>
        <w:numPr>
          <w:ilvl w:val="0"/>
          <w:numId w:val="4"/>
        </w:numPr>
      </w:pPr>
      <w:r>
        <w:t>mongo</w:t>
      </w:r>
    </w:p>
    <w:p w:rsidR="007A2F5D" w:rsidRDefault="00000000">
      <w:pPr>
        <w:numPr>
          <w:ilvl w:val="0"/>
          <w:numId w:val="4"/>
        </w:numPr>
      </w:pPr>
      <w:r>
        <w:t>This connects to the MongoDB server and opens the interactive MongoDB shell.</w:t>
      </w:r>
    </w:p>
    <w:p w:rsidR="007A2F5D" w:rsidRDefault="00000000">
      <w:pPr>
        <w:pStyle w:val="Heading3"/>
        <w:rPr>
          <w:b w:val="0"/>
        </w:rPr>
      </w:pPr>
      <w:r>
        <w:rPr>
          <w:b w:val="0"/>
        </w:rPr>
        <w:t>Basic Concepts</w:t>
      </w:r>
    </w:p>
    <w:p w:rsidR="007A2F5D" w:rsidRDefault="00000000">
      <w:r>
        <w:rPr>
          <w:b/>
        </w:rPr>
        <w:t>Databases, Collections, Documents</w:t>
      </w:r>
    </w:p>
    <w:p w:rsidR="007A2F5D" w:rsidRDefault="00000000">
      <w:pPr>
        <w:numPr>
          <w:ilvl w:val="0"/>
          <w:numId w:val="1"/>
        </w:numPr>
      </w:pPr>
      <w:r>
        <w:rPr>
          <w:b/>
        </w:rPr>
        <w:t>Database:</w:t>
      </w:r>
      <w:r>
        <w:t xml:space="preserve"> A container for collections.</w:t>
      </w:r>
    </w:p>
    <w:p w:rsidR="007A2F5D" w:rsidRDefault="00000000">
      <w:pPr>
        <w:numPr>
          <w:ilvl w:val="0"/>
          <w:numId w:val="1"/>
        </w:numPr>
      </w:pPr>
      <w:r>
        <w:rPr>
          <w:b/>
        </w:rPr>
        <w:t>Collection:</w:t>
      </w:r>
      <w:r>
        <w:t xml:space="preserve"> A container for documents, equivalent to a table in SQL.</w:t>
      </w:r>
    </w:p>
    <w:p w:rsidR="007A2F5D" w:rsidRDefault="00000000">
      <w:pPr>
        <w:numPr>
          <w:ilvl w:val="0"/>
          <w:numId w:val="1"/>
        </w:numPr>
      </w:pPr>
      <w:r>
        <w:rPr>
          <w:b/>
        </w:rPr>
        <w:t>Document:</w:t>
      </w:r>
      <w:r>
        <w:t xml:space="preserve"> A record in a collection, equivalent to a row in SQL. Documents are stored in BSON format (Binary JSON).</w:t>
      </w:r>
    </w:p>
    <w:p w:rsidR="007A2F5D" w:rsidRDefault="00000000">
      <w:r>
        <w:rPr>
          <w:b/>
        </w:rPr>
        <w:t>Example: Creating a Database and Collection</w:t>
      </w:r>
    </w:p>
    <w:p w:rsidR="007A2F5D" w:rsidRDefault="00000000">
      <w:pPr>
        <w:pStyle w:val="FencedCodejavascript"/>
      </w:pPr>
      <w:r>
        <w:t xml:space="preserve">use </w:t>
      </w:r>
      <w:proofErr w:type="spellStart"/>
      <w:proofErr w:type="gramStart"/>
      <w:r>
        <w:t>myDatabase</w:t>
      </w:r>
      <w:proofErr w:type="spellEnd"/>
      <w:r>
        <w:t xml:space="preserve">  /</w:t>
      </w:r>
      <w:proofErr w:type="gramEnd"/>
      <w:r>
        <w:t>/ Switch to '</w:t>
      </w:r>
      <w:proofErr w:type="spellStart"/>
      <w:r>
        <w:t>myDatabase</w:t>
      </w:r>
      <w:proofErr w:type="spellEnd"/>
      <w:r>
        <w:t>'. Creates the database if it doesn't exist.</w:t>
      </w:r>
      <w:r>
        <w:br/>
      </w:r>
      <w:r>
        <w:br/>
      </w:r>
      <w:proofErr w:type="spellStart"/>
      <w:proofErr w:type="gramStart"/>
      <w:r>
        <w:t>db.createCollection</w:t>
      </w:r>
      <w:proofErr w:type="spellEnd"/>
      <w:proofErr w:type="gramEnd"/>
      <w:r>
        <w:t>("</w:t>
      </w:r>
      <w:proofErr w:type="spellStart"/>
      <w:r>
        <w:t>myCollection</w:t>
      </w:r>
      <w:proofErr w:type="spellEnd"/>
      <w:r>
        <w:t>")  // Creates a collection named '</w:t>
      </w:r>
      <w:proofErr w:type="spellStart"/>
      <w:r>
        <w:t>myCollection</w:t>
      </w:r>
      <w:proofErr w:type="spellEnd"/>
      <w:r>
        <w:t>'.</w:t>
      </w:r>
    </w:p>
    <w:p w:rsidR="007A2F5D" w:rsidRDefault="00000000">
      <w:r>
        <w:rPr>
          <w:b/>
        </w:rPr>
        <w:t>Inserting a Document</w:t>
      </w:r>
    </w:p>
    <w:p w:rsidR="007A2F5D" w:rsidRDefault="00000000">
      <w:pPr>
        <w:pStyle w:val="FencedCodejavascript"/>
      </w:pPr>
      <w:proofErr w:type="spellStart"/>
      <w:proofErr w:type="gramStart"/>
      <w:r>
        <w:t>db.myCollection.insertOne</w:t>
      </w:r>
      <w:proofErr w:type="spellEnd"/>
      <w:proofErr w:type="gramEnd"/>
      <w:r>
        <w:t>({</w:t>
      </w:r>
      <w:r>
        <w:br/>
        <w:t xml:space="preserve">    name: "Alice",</w:t>
      </w:r>
      <w:r>
        <w:br/>
        <w:t xml:space="preserve">    age: 25,</w:t>
      </w:r>
      <w:r>
        <w:br/>
        <w:t xml:space="preserve">    address: {</w:t>
      </w:r>
      <w:r>
        <w:br/>
        <w:t xml:space="preserve">        street: "123 Main St",</w:t>
      </w:r>
      <w:r>
        <w:br/>
      </w:r>
      <w:r>
        <w:lastRenderedPageBreak/>
        <w:t xml:space="preserve">        city: "Wonderland",</w:t>
      </w:r>
      <w:r>
        <w:br/>
        <w:t xml:space="preserve">    },</w:t>
      </w:r>
      <w:r>
        <w:br/>
        <w:t>});</w:t>
      </w:r>
    </w:p>
    <w:p w:rsidR="007A2F5D" w:rsidRDefault="00000000">
      <w:r>
        <w:rPr>
          <w:b/>
        </w:rPr>
        <w:t>Querying a Document</w:t>
      </w:r>
    </w:p>
    <w:p w:rsidR="007A2F5D" w:rsidRDefault="00000000">
      <w:pPr>
        <w:pStyle w:val="FencedCodejavascript"/>
      </w:pPr>
      <w:proofErr w:type="spellStart"/>
      <w:proofErr w:type="gramStart"/>
      <w:r>
        <w:t>db.myCollection</w:t>
      </w:r>
      <w:proofErr w:type="spellEnd"/>
      <w:proofErr w:type="gramEnd"/>
      <w:r>
        <w:br/>
        <w:t xml:space="preserve">    .find({</w:t>
      </w:r>
      <w:r>
        <w:br/>
        <w:t xml:space="preserve">        name: "Alice",</w:t>
      </w:r>
      <w:r>
        <w:br/>
        <w:t xml:space="preserve">    })</w:t>
      </w:r>
      <w:r>
        <w:br/>
        <w:t xml:space="preserve">    .pretty();</w:t>
      </w:r>
    </w:p>
    <w:p w:rsidR="007A2F5D" w:rsidRDefault="00000000">
      <w:r>
        <w:t xml:space="preserve">This code inserts a document into </w:t>
      </w:r>
      <w:proofErr w:type="spellStart"/>
      <w:r>
        <w:rPr>
          <w:rStyle w:val="InlineCode"/>
          <w:highlight w:val="none"/>
        </w:rPr>
        <w:t>myCollection</w:t>
      </w:r>
      <w:proofErr w:type="spellEnd"/>
      <w:r>
        <w:t xml:space="preserve"> and then queries it by the </w:t>
      </w:r>
      <w:r>
        <w:rPr>
          <w:rStyle w:val="InlineCode"/>
          <w:highlight w:val="none"/>
        </w:rPr>
        <w:t>name</w:t>
      </w:r>
      <w:r>
        <w:t xml:space="preserve"> field.</w:t>
      </w:r>
    </w:p>
    <w:p w:rsidR="007A2F5D" w:rsidRDefault="00000000">
      <w:r>
        <w:rPr>
          <w:b/>
        </w:rPr>
        <w:t>JSON vs. BSON</w:t>
      </w:r>
    </w:p>
    <w:p w:rsidR="007A2F5D" w:rsidRDefault="00000000">
      <w:pPr>
        <w:numPr>
          <w:ilvl w:val="0"/>
          <w:numId w:val="1"/>
        </w:numPr>
      </w:pPr>
      <w:r>
        <w:rPr>
          <w:b/>
        </w:rPr>
        <w:t>JSON (JavaScript Object Notation):</w:t>
      </w:r>
      <w:r>
        <w:t xml:space="preserve"> Human-readable data format.</w:t>
      </w:r>
    </w:p>
    <w:p w:rsidR="007A2F5D" w:rsidRDefault="00000000">
      <w:pPr>
        <w:numPr>
          <w:ilvl w:val="0"/>
          <w:numId w:val="1"/>
        </w:numPr>
      </w:pPr>
      <w:r>
        <w:rPr>
          <w:b/>
        </w:rPr>
        <w:t>BSON (Binary JSON):</w:t>
      </w:r>
      <w:r>
        <w:t xml:space="preserve"> Binary representation of JSON-like documents, used internally by MongoDB for efficiency.</w:t>
      </w:r>
    </w:p>
    <w:p w:rsidR="007A2F5D" w:rsidRDefault="00000000">
      <w:pPr>
        <w:pStyle w:val="Heading3"/>
        <w:rPr>
          <w:b w:val="0"/>
        </w:rPr>
      </w:pPr>
      <w:r>
        <w:rPr>
          <w:b w:val="0"/>
        </w:rPr>
        <w:t>Summary of Day 1</w:t>
      </w:r>
    </w:p>
    <w:p w:rsidR="007A2F5D" w:rsidRDefault="00000000">
      <w:r>
        <w:t>Today, we covered the basics of MongoDB, including its installation and setup, and an introduction to its core concepts like databases, collections, and documents. You should now have MongoDB running on your machine and be able to interact with it using the MongoDB shell.</w:t>
      </w:r>
    </w:p>
    <w:p w:rsidR="007A2F5D" w:rsidRDefault="00000000">
      <w:pPr>
        <w:pStyle w:val="Heading2"/>
        <w:rPr>
          <w:b w:val="0"/>
          <w:i w:val="0"/>
        </w:rPr>
      </w:pPr>
      <w:r>
        <w:rPr>
          <w:b w:val="0"/>
          <w:i w:val="0"/>
        </w:rPr>
        <w:t>Day 2: CRUD Operations</w:t>
      </w:r>
    </w:p>
    <w:p w:rsidR="007A2F5D" w:rsidRDefault="00000000">
      <w:pPr>
        <w:pStyle w:val="Heading3"/>
        <w:rPr>
          <w:b w:val="0"/>
        </w:rPr>
      </w:pPr>
      <w:r>
        <w:rPr>
          <w:b w:val="0"/>
        </w:rPr>
        <w:t>Create Operations</w:t>
      </w:r>
    </w:p>
    <w:p w:rsidR="007A2F5D" w:rsidRDefault="00000000">
      <w:r>
        <w:rPr>
          <w:b/>
        </w:rPr>
        <w:t>Inserting Documents</w:t>
      </w:r>
    </w:p>
    <w:p w:rsidR="007A2F5D" w:rsidRDefault="00000000">
      <w:r>
        <w:t xml:space="preserve">In MongoDB, you can insert documents into a collection using the </w:t>
      </w:r>
      <w:proofErr w:type="spellStart"/>
      <w:r>
        <w:rPr>
          <w:rStyle w:val="InlineCode"/>
          <w:highlight w:val="none"/>
        </w:rPr>
        <w:t>insertOne</w:t>
      </w:r>
      <w:proofErr w:type="spellEnd"/>
      <w:r>
        <w:t xml:space="preserve"> or </w:t>
      </w:r>
      <w:proofErr w:type="spellStart"/>
      <w:r>
        <w:rPr>
          <w:rStyle w:val="InlineCode"/>
          <w:highlight w:val="none"/>
        </w:rPr>
        <w:t>insertMany</w:t>
      </w:r>
      <w:proofErr w:type="spellEnd"/>
      <w:r>
        <w:t xml:space="preserve"> methods.</w:t>
      </w:r>
    </w:p>
    <w:p w:rsidR="007A2F5D" w:rsidRDefault="00000000">
      <w:r>
        <w:rPr>
          <w:b/>
        </w:rPr>
        <w:t>Example: Inserting a Single Document</w:t>
      </w:r>
    </w:p>
    <w:p w:rsidR="007A2F5D" w:rsidRDefault="00000000">
      <w:pPr>
        <w:pStyle w:val="FencedCodejavascript"/>
      </w:pPr>
      <w:proofErr w:type="spellStart"/>
      <w:proofErr w:type="gramStart"/>
      <w:r>
        <w:t>db.myCollection.insertOne</w:t>
      </w:r>
      <w:proofErr w:type="spellEnd"/>
      <w:proofErr w:type="gramEnd"/>
      <w:r>
        <w:t>({</w:t>
      </w:r>
      <w:r>
        <w:br/>
        <w:t xml:space="preserve">    name: "Bob",</w:t>
      </w:r>
      <w:r>
        <w:br/>
        <w:t xml:space="preserve">    age: 30,</w:t>
      </w:r>
      <w:r>
        <w:br/>
        <w:t xml:space="preserve">    hobbies: ["reading", "hiking"],</w:t>
      </w:r>
      <w:r>
        <w:br/>
        <w:t>});</w:t>
      </w:r>
    </w:p>
    <w:p w:rsidR="007A2F5D" w:rsidRDefault="00000000">
      <w:r>
        <w:rPr>
          <w:b/>
        </w:rPr>
        <w:t>Example: Inserting Multiple Documents</w:t>
      </w:r>
    </w:p>
    <w:p w:rsidR="007A2F5D" w:rsidRDefault="00000000">
      <w:pPr>
        <w:pStyle w:val="FencedCodejavascript"/>
      </w:pPr>
      <w:proofErr w:type="spellStart"/>
      <w:proofErr w:type="gramStart"/>
      <w:r>
        <w:t>db.myCollection.insertMany</w:t>
      </w:r>
      <w:proofErr w:type="spellEnd"/>
      <w:proofErr w:type="gramEnd"/>
      <w:r>
        <w:t>([</w:t>
      </w:r>
      <w:r>
        <w:br/>
        <w:t xml:space="preserve">    { name: "Charlie", age: 28, hobbies: ["swimming", "gaming"] },</w:t>
      </w:r>
      <w:r>
        <w:br/>
        <w:t xml:space="preserve">    { name: "Dana", age: 22, hobbies: ["painting", "cycling"] },</w:t>
      </w:r>
      <w:r>
        <w:br/>
        <w:t>]);</w:t>
      </w:r>
    </w:p>
    <w:p w:rsidR="007A2F5D" w:rsidRDefault="00000000">
      <w:pPr>
        <w:pStyle w:val="Heading3"/>
        <w:rPr>
          <w:b w:val="0"/>
        </w:rPr>
      </w:pPr>
      <w:r>
        <w:rPr>
          <w:b w:val="0"/>
        </w:rPr>
        <w:t>Read Operations</w:t>
      </w:r>
    </w:p>
    <w:p w:rsidR="007A2F5D" w:rsidRDefault="00000000">
      <w:r>
        <w:rPr>
          <w:b/>
        </w:rPr>
        <w:t xml:space="preserve">Querying Documents with </w:t>
      </w:r>
      <w:r>
        <w:rPr>
          <w:rStyle w:val="InlineCode"/>
          <w:b/>
          <w:highlight w:val="none"/>
        </w:rPr>
        <w:t>find</w:t>
      </w:r>
    </w:p>
    <w:p w:rsidR="007A2F5D" w:rsidRDefault="00000000">
      <w:r>
        <w:t xml:space="preserve">The </w:t>
      </w:r>
      <w:r>
        <w:rPr>
          <w:rStyle w:val="InlineCode"/>
          <w:highlight w:val="none"/>
        </w:rPr>
        <w:t>find</w:t>
      </w:r>
      <w:r>
        <w:t xml:space="preserve"> method retrieves documents that match the query criteria. You can use query operators to refine your search.</w:t>
      </w:r>
    </w:p>
    <w:p w:rsidR="007A2F5D" w:rsidRDefault="00000000">
      <w:r>
        <w:rPr>
          <w:b/>
        </w:rPr>
        <w:lastRenderedPageBreak/>
        <w:t>Example: Querying Documents</w:t>
      </w:r>
    </w:p>
    <w:p w:rsidR="007A2F5D" w:rsidRDefault="00000000">
      <w:pPr>
        <w:pStyle w:val="FencedCodejavascript"/>
      </w:pPr>
      <w:proofErr w:type="spellStart"/>
      <w:proofErr w:type="gramStart"/>
      <w:r>
        <w:t>db.myCollection.find</w:t>
      </w:r>
      <w:proofErr w:type="spellEnd"/>
      <w:proofErr w:type="gramEnd"/>
      <w:r>
        <w:t>({ age: { $</w:t>
      </w:r>
      <w:proofErr w:type="spellStart"/>
      <w:r>
        <w:t>gt</w:t>
      </w:r>
      <w:proofErr w:type="spellEnd"/>
      <w:r>
        <w:t>: 25 } }).pretty();</w:t>
      </w:r>
    </w:p>
    <w:p w:rsidR="007A2F5D" w:rsidRDefault="00000000">
      <w:r>
        <w:t xml:space="preserve">This query retrieves all documents where the </w:t>
      </w:r>
      <w:r>
        <w:rPr>
          <w:rStyle w:val="InlineCode"/>
          <w:highlight w:val="none"/>
        </w:rPr>
        <w:t>age</w:t>
      </w:r>
      <w:r>
        <w:t xml:space="preserve"> field is greater than 25.</w:t>
      </w:r>
    </w:p>
    <w:p w:rsidR="007A2F5D" w:rsidRDefault="00000000">
      <w:r>
        <w:rPr>
          <w:b/>
        </w:rPr>
        <w:t>Projection</w:t>
      </w:r>
    </w:p>
    <w:p w:rsidR="007A2F5D" w:rsidRDefault="00000000">
      <w:r>
        <w:t>Projection allows you to specify which fields to include or exclude in the result set.</w:t>
      </w:r>
    </w:p>
    <w:p w:rsidR="007A2F5D" w:rsidRDefault="00000000">
      <w:r>
        <w:rPr>
          <w:b/>
        </w:rPr>
        <w:t>Example: Using Projection</w:t>
      </w:r>
    </w:p>
    <w:p w:rsidR="007A2F5D" w:rsidRDefault="00000000">
      <w:pPr>
        <w:pStyle w:val="FencedCodejavascript"/>
      </w:pPr>
      <w:proofErr w:type="spellStart"/>
      <w:proofErr w:type="gramStart"/>
      <w:r>
        <w:t>db.myCollection</w:t>
      </w:r>
      <w:proofErr w:type="spellEnd"/>
      <w:proofErr w:type="gramEnd"/>
      <w:r>
        <w:br/>
        <w:t xml:space="preserve">    .find({ age: { $</w:t>
      </w:r>
      <w:proofErr w:type="spellStart"/>
      <w:r>
        <w:t>gt</w:t>
      </w:r>
      <w:proofErr w:type="spellEnd"/>
      <w:r>
        <w:t>: 25 } }, { name: 1, hobbies: 1, _id: 0 })</w:t>
      </w:r>
      <w:r>
        <w:br/>
        <w:t xml:space="preserve">    .pretty();</w:t>
      </w:r>
    </w:p>
    <w:p w:rsidR="007A2F5D" w:rsidRDefault="00000000">
      <w:r>
        <w:t xml:space="preserve">This query retrieves documents with </w:t>
      </w:r>
      <w:r>
        <w:rPr>
          <w:rStyle w:val="InlineCode"/>
          <w:highlight w:val="none"/>
        </w:rPr>
        <w:t>age</w:t>
      </w:r>
      <w:r>
        <w:t xml:space="preserve"> greater than 25, but only includes the </w:t>
      </w:r>
      <w:r>
        <w:rPr>
          <w:rStyle w:val="InlineCode"/>
          <w:highlight w:val="none"/>
        </w:rPr>
        <w:t>name</w:t>
      </w:r>
      <w:r>
        <w:t xml:space="preserve"> and </w:t>
      </w:r>
      <w:r>
        <w:rPr>
          <w:rStyle w:val="InlineCode"/>
          <w:highlight w:val="none"/>
        </w:rPr>
        <w:t>hobbies</w:t>
      </w:r>
      <w:r>
        <w:t xml:space="preserve"> fields in the result.</w:t>
      </w:r>
    </w:p>
    <w:p w:rsidR="007A2F5D" w:rsidRDefault="00000000">
      <w:pPr>
        <w:pStyle w:val="Heading3"/>
        <w:rPr>
          <w:b w:val="0"/>
        </w:rPr>
      </w:pPr>
      <w:r>
        <w:rPr>
          <w:b w:val="0"/>
        </w:rPr>
        <w:t>Update Operations</w:t>
      </w:r>
    </w:p>
    <w:p w:rsidR="007A2F5D" w:rsidRDefault="00000000">
      <w:r>
        <w:rPr>
          <w:b/>
        </w:rPr>
        <w:t>Updating Documents</w:t>
      </w:r>
    </w:p>
    <w:p w:rsidR="007A2F5D" w:rsidRDefault="00000000">
      <w:r>
        <w:t xml:space="preserve">You can update documents using the </w:t>
      </w:r>
      <w:proofErr w:type="spellStart"/>
      <w:r>
        <w:rPr>
          <w:rStyle w:val="InlineCode"/>
          <w:highlight w:val="none"/>
        </w:rPr>
        <w:t>updateOne</w:t>
      </w:r>
      <w:proofErr w:type="spellEnd"/>
      <w:r>
        <w:t xml:space="preserve">, </w:t>
      </w:r>
      <w:proofErr w:type="spellStart"/>
      <w:r>
        <w:rPr>
          <w:rStyle w:val="InlineCode"/>
          <w:highlight w:val="none"/>
        </w:rPr>
        <w:t>updateMany</w:t>
      </w:r>
      <w:proofErr w:type="spellEnd"/>
      <w:r>
        <w:t xml:space="preserve">, or </w:t>
      </w:r>
      <w:proofErr w:type="spellStart"/>
      <w:r>
        <w:rPr>
          <w:rStyle w:val="InlineCode"/>
          <w:highlight w:val="none"/>
        </w:rPr>
        <w:t>replaceOne</w:t>
      </w:r>
      <w:proofErr w:type="spellEnd"/>
      <w:r>
        <w:t xml:space="preserve"> methods. Update operators are used to modify specific fields.</w:t>
      </w:r>
    </w:p>
    <w:p w:rsidR="007A2F5D" w:rsidRDefault="00000000">
      <w:r>
        <w:rPr>
          <w:b/>
        </w:rPr>
        <w:t>Example: Updating a Single Document</w:t>
      </w:r>
    </w:p>
    <w:p w:rsidR="007A2F5D" w:rsidRDefault="00000000">
      <w:pPr>
        <w:pStyle w:val="FencedCodejavascript"/>
      </w:pPr>
      <w:proofErr w:type="spellStart"/>
      <w:proofErr w:type="gramStart"/>
      <w:r>
        <w:t>db.myCollection.updateOne</w:t>
      </w:r>
      <w:proofErr w:type="spellEnd"/>
      <w:proofErr w:type="gramEnd"/>
      <w:r>
        <w:t>({ name: "Alice" }, { $set: { age: 26 } });</w:t>
      </w:r>
    </w:p>
    <w:p w:rsidR="007A2F5D" w:rsidRDefault="00000000">
      <w:r>
        <w:rPr>
          <w:b/>
        </w:rPr>
        <w:t>Example: Updating Multiple Documents</w:t>
      </w:r>
    </w:p>
    <w:p w:rsidR="007A2F5D" w:rsidRDefault="00000000">
      <w:pPr>
        <w:pStyle w:val="FencedCodejavascript"/>
      </w:pPr>
      <w:proofErr w:type="spellStart"/>
      <w:proofErr w:type="gramStart"/>
      <w:r>
        <w:t>db.myCollection.updateMany</w:t>
      </w:r>
      <w:proofErr w:type="spellEnd"/>
      <w:proofErr w:type="gramEnd"/>
      <w:r>
        <w:t>({ age: { $</w:t>
      </w:r>
      <w:proofErr w:type="spellStart"/>
      <w:r>
        <w:t>lt</w:t>
      </w:r>
      <w:proofErr w:type="spellEnd"/>
      <w:r>
        <w:t>: 25 } }, { $set: { status: "young" } });</w:t>
      </w:r>
    </w:p>
    <w:p w:rsidR="007A2F5D" w:rsidRDefault="00000000">
      <w:r>
        <w:rPr>
          <w:b/>
        </w:rPr>
        <w:t>Update Operators</w:t>
      </w:r>
    </w:p>
    <w:p w:rsidR="007A2F5D" w:rsidRDefault="00000000">
      <w:pPr>
        <w:numPr>
          <w:ilvl w:val="0"/>
          <w:numId w:val="1"/>
        </w:numPr>
      </w:pPr>
      <w:r>
        <w:rPr>
          <w:rStyle w:val="InlineCode"/>
          <w:highlight w:val="none"/>
        </w:rPr>
        <w:t>$set</w:t>
      </w:r>
      <w:r>
        <w:t>: Sets the value of a field.</w:t>
      </w:r>
    </w:p>
    <w:p w:rsidR="007A2F5D" w:rsidRDefault="00000000">
      <w:pPr>
        <w:numPr>
          <w:ilvl w:val="0"/>
          <w:numId w:val="1"/>
        </w:numPr>
      </w:pPr>
      <w:r>
        <w:rPr>
          <w:rStyle w:val="InlineCode"/>
          <w:highlight w:val="none"/>
        </w:rPr>
        <w:t>$</w:t>
      </w:r>
      <w:proofErr w:type="spellStart"/>
      <w:r>
        <w:rPr>
          <w:rStyle w:val="InlineCode"/>
          <w:highlight w:val="none"/>
        </w:rPr>
        <w:t>inc</w:t>
      </w:r>
      <w:proofErr w:type="spellEnd"/>
      <w:r>
        <w:t>: Increments the value of a field.</w:t>
      </w:r>
    </w:p>
    <w:p w:rsidR="007A2F5D" w:rsidRDefault="00000000">
      <w:pPr>
        <w:numPr>
          <w:ilvl w:val="0"/>
          <w:numId w:val="1"/>
        </w:numPr>
      </w:pPr>
      <w:r>
        <w:rPr>
          <w:rStyle w:val="InlineCode"/>
          <w:highlight w:val="none"/>
        </w:rPr>
        <w:t>$push</w:t>
      </w:r>
      <w:r>
        <w:t>: Adds an element to an array.</w:t>
      </w:r>
    </w:p>
    <w:p w:rsidR="007A2F5D" w:rsidRDefault="00000000">
      <w:r>
        <w:rPr>
          <w:b/>
        </w:rPr>
        <w:t>Example: Incrementing a Field</w:t>
      </w:r>
    </w:p>
    <w:p w:rsidR="007A2F5D" w:rsidRDefault="00000000">
      <w:pPr>
        <w:pStyle w:val="FencedCodejavascript"/>
      </w:pPr>
      <w:proofErr w:type="spellStart"/>
      <w:proofErr w:type="gramStart"/>
      <w:r>
        <w:t>db.myCollection.updateOne</w:t>
      </w:r>
      <w:proofErr w:type="spellEnd"/>
      <w:proofErr w:type="gramEnd"/>
      <w:r>
        <w:t>({ name: "Bob" }, { $</w:t>
      </w:r>
      <w:proofErr w:type="spellStart"/>
      <w:r>
        <w:t>inc</w:t>
      </w:r>
      <w:proofErr w:type="spellEnd"/>
      <w:r>
        <w:t>: { age: 1 } });</w:t>
      </w:r>
    </w:p>
    <w:p w:rsidR="007A2F5D" w:rsidRDefault="00000000">
      <w:pPr>
        <w:pStyle w:val="Heading3"/>
        <w:rPr>
          <w:b w:val="0"/>
        </w:rPr>
      </w:pPr>
      <w:r>
        <w:rPr>
          <w:b w:val="0"/>
        </w:rPr>
        <w:t>Delete Operations</w:t>
      </w:r>
    </w:p>
    <w:p w:rsidR="007A2F5D" w:rsidRDefault="00000000">
      <w:r>
        <w:rPr>
          <w:b/>
        </w:rPr>
        <w:t>Deleting Documents</w:t>
      </w:r>
    </w:p>
    <w:p w:rsidR="007A2F5D" w:rsidRDefault="00000000">
      <w:r>
        <w:t xml:space="preserve">You can delete documents using the </w:t>
      </w:r>
      <w:proofErr w:type="spellStart"/>
      <w:r>
        <w:rPr>
          <w:rStyle w:val="InlineCode"/>
          <w:highlight w:val="none"/>
        </w:rPr>
        <w:t>deleteOne</w:t>
      </w:r>
      <w:proofErr w:type="spellEnd"/>
      <w:r>
        <w:t xml:space="preserve"> or </w:t>
      </w:r>
      <w:proofErr w:type="spellStart"/>
      <w:r>
        <w:rPr>
          <w:rStyle w:val="InlineCode"/>
          <w:highlight w:val="none"/>
        </w:rPr>
        <w:t>deleteMany</w:t>
      </w:r>
      <w:proofErr w:type="spellEnd"/>
      <w:r>
        <w:t xml:space="preserve"> methods.</w:t>
      </w:r>
    </w:p>
    <w:p w:rsidR="007A2F5D" w:rsidRDefault="00000000">
      <w:r>
        <w:rPr>
          <w:b/>
        </w:rPr>
        <w:t>Example: Deleting a Single Document</w:t>
      </w:r>
    </w:p>
    <w:p w:rsidR="007A2F5D" w:rsidRDefault="00000000">
      <w:pPr>
        <w:pStyle w:val="FencedCodejavascript"/>
      </w:pPr>
      <w:proofErr w:type="spellStart"/>
      <w:proofErr w:type="gramStart"/>
      <w:r>
        <w:t>db.myCollection.deleteOne</w:t>
      </w:r>
      <w:proofErr w:type="spellEnd"/>
      <w:proofErr w:type="gramEnd"/>
      <w:r>
        <w:t>({ name: "Charlie" });</w:t>
      </w:r>
    </w:p>
    <w:p w:rsidR="007A2F5D" w:rsidRDefault="00000000">
      <w:r>
        <w:rPr>
          <w:b/>
        </w:rPr>
        <w:t>Example: Deleting Multiple Documents</w:t>
      </w:r>
    </w:p>
    <w:p w:rsidR="007A2F5D" w:rsidRDefault="00000000">
      <w:pPr>
        <w:pStyle w:val="FencedCodejavascript"/>
      </w:pPr>
      <w:proofErr w:type="spellStart"/>
      <w:proofErr w:type="gramStart"/>
      <w:r>
        <w:t>db.myCollection.deleteMany</w:t>
      </w:r>
      <w:proofErr w:type="spellEnd"/>
      <w:proofErr w:type="gramEnd"/>
      <w:r>
        <w:t>({ age: { $</w:t>
      </w:r>
      <w:proofErr w:type="spellStart"/>
      <w:r>
        <w:t>lt</w:t>
      </w:r>
      <w:proofErr w:type="spellEnd"/>
      <w:r>
        <w:t>: 25 } });</w:t>
      </w:r>
    </w:p>
    <w:p w:rsidR="007A2F5D" w:rsidRDefault="00000000">
      <w:r>
        <w:lastRenderedPageBreak/>
        <w:pict>
          <v:rect id="_x0000_i1027" style="width:470.3pt;height:1.5pt" o:hrstd="t" o:hr="t" fillcolor="gray" stroked="f">
            <v:path strokeok="f"/>
          </v:rect>
        </w:pict>
      </w:r>
    </w:p>
    <w:p w:rsidR="007A2F5D" w:rsidRDefault="00000000">
      <w:pPr>
        <w:pStyle w:val="Heading2"/>
        <w:rPr>
          <w:b w:val="0"/>
          <w:i w:val="0"/>
        </w:rPr>
      </w:pPr>
      <w:r>
        <w:rPr>
          <w:b w:val="0"/>
          <w:i w:val="0"/>
        </w:rPr>
        <w:t>Day 3: Indexing and Aggregation</w:t>
      </w:r>
    </w:p>
    <w:p w:rsidR="007A2F5D" w:rsidRDefault="00000000">
      <w:pPr>
        <w:pStyle w:val="Heading3"/>
        <w:rPr>
          <w:b w:val="0"/>
        </w:rPr>
      </w:pPr>
      <w:r>
        <w:rPr>
          <w:b w:val="0"/>
        </w:rPr>
        <w:t>Indexes</w:t>
      </w:r>
    </w:p>
    <w:p w:rsidR="007A2F5D" w:rsidRDefault="00000000">
      <w:r>
        <w:t xml:space="preserve">Indexes improve query performance by allowing the database to quickly locate documents. You can create and manage indexes using the </w:t>
      </w:r>
      <w:proofErr w:type="spellStart"/>
      <w:r>
        <w:rPr>
          <w:rStyle w:val="InlineCode"/>
          <w:highlight w:val="none"/>
        </w:rPr>
        <w:t>createIndex</w:t>
      </w:r>
      <w:proofErr w:type="spellEnd"/>
      <w:r>
        <w:t xml:space="preserve"> method.</w:t>
      </w:r>
    </w:p>
    <w:p w:rsidR="007A2F5D" w:rsidRDefault="00000000">
      <w:r>
        <w:rPr>
          <w:b/>
        </w:rPr>
        <w:t>Example: Creating an Index</w:t>
      </w:r>
    </w:p>
    <w:p w:rsidR="007A2F5D" w:rsidRDefault="00000000">
      <w:pPr>
        <w:pStyle w:val="FencedCodejavascript"/>
      </w:pPr>
      <w:proofErr w:type="spellStart"/>
      <w:proofErr w:type="gramStart"/>
      <w:r>
        <w:t>db.myCollection.createIndex</w:t>
      </w:r>
      <w:proofErr w:type="spellEnd"/>
      <w:proofErr w:type="gramEnd"/>
      <w:r>
        <w:t>({ name: 1 });</w:t>
      </w:r>
    </w:p>
    <w:p w:rsidR="007A2F5D" w:rsidRDefault="00000000">
      <w:r>
        <w:t xml:space="preserve">This creates an ascending index on the </w:t>
      </w:r>
      <w:r>
        <w:rPr>
          <w:rStyle w:val="InlineCode"/>
          <w:highlight w:val="none"/>
        </w:rPr>
        <w:t>name</w:t>
      </w:r>
      <w:r>
        <w:t xml:space="preserve"> field.</w:t>
      </w:r>
    </w:p>
    <w:p w:rsidR="007A2F5D" w:rsidRDefault="00000000">
      <w:r>
        <w:rPr>
          <w:b/>
        </w:rPr>
        <w:t>Types of Indexes</w:t>
      </w:r>
    </w:p>
    <w:p w:rsidR="007A2F5D" w:rsidRDefault="00000000">
      <w:pPr>
        <w:numPr>
          <w:ilvl w:val="0"/>
          <w:numId w:val="1"/>
        </w:numPr>
      </w:pPr>
      <w:r>
        <w:rPr>
          <w:b/>
        </w:rPr>
        <w:t>Single Field Index:</w:t>
      </w:r>
      <w:r>
        <w:t xml:space="preserve"> Indexes a single field.</w:t>
      </w:r>
    </w:p>
    <w:p w:rsidR="007A2F5D" w:rsidRDefault="00000000">
      <w:pPr>
        <w:numPr>
          <w:ilvl w:val="0"/>
          <w:numId w:val="1"/>
        </w:numPr>
      </w:pPr>
      <w:r>
        <w:rPr>
          <w:b/>
        </w:rPr>
        <w:t>Compound Index:</w:t>
      </w:r>
      <w:r>
        <w:t xml:space="preserve"> Indexes multiple fields.</w:t>
      </w:r>
    </w:p>
    <w:p w:rsidR="007A2F5D" w:rsidRDefault="00000000">
      <w:pPr>
        <w:numPr>
          <w:ilvl w:val="0"/>
          <w:numId w:val="1"/>
        </w:numPr>
      </w:pPr>
      <w:r>
        <w:rPr>
          <w:b/>
        </w:rPr>
        <w:t>Multi-key Index:</w:t>
      </w:r>
      <w:r>
        <w:t xml:space="preserve"> Indexes arrays.</w:t>
      </w:r>
    </w:p>
    <w:p w:rsidR="007A2F5D" w:rsidRDefault="00000000">
      <w:pPr>
        <w:numPr>
          <w:ilvl w:val="0"/>
          <w:numId w:val="1"/>
        </w:numPr>
      </w:pPr>
      <w:r>
        <w:rPr>
          <w:b/>
        </w:rPr>
        <w:t>Text Index:</w:t>
      </w:r>
      <w:r>
        <w:t xml:space="preserve"> Indexes text data for search.</w:t>
      </w:r>
    </w:p>
    <w:p w:rsidR="007A2F5D" w:rsidRDefault="00000000">
      <w:pPr>
        <w:numPr>
          <w:ilvl w:val="0"/>
          <w:numId w:val="1"/>
        </w:numPr>
      </w:pPr>
      <w:r>
        <w:rPr>
          <w:b/>
        </w:rPr>
        <w:t>Geospatial Index:</w:t>
      </w:r>
      <w:r>
        <w:t xml:space="preserve"> Indexes location data.</w:t>
      </w:r>
    </w:p>
    <w:p w:rsidR="007A2F5D" w:rsidRDefault="00000000">
      <w:pPr>
        <w:pStyle w:val="Heading3"/>
        <w:rPr>
          <w:b w:val="0"/>
        </w:rPr>
      </w:pPr>
      <w:r>
        <w:rPr>
          <w:b w:val="0"/>
        </w:rPr>
        <w:t>Aggregation Framework</w:t>
      </w:r>
    </w:p>
    <w:p w:rsidR="007A2F5D" w:rsidRDefault="00000000">
      <w:r>
        <w:t>The aggregation framework processes data and returns computed results. It uses an aggregation pipeline with stages.</w:t>
      </w:r>
    </w:p>
    <w:p w:rsidR="007A2F5D" w:rsidRDefault="00000000">
      <w:r>
        <w:rPr>
          <w:b/>
        </w:rPr>
        <w:t>Example: Aggregation Pipeline</w:t>
      </w:r>
    </w:p>
    <w:p w:rsidR="007A2F5D" w:rsidRDefault="00000000">
      <w:pPr>
        <w:pStyle w:val="FencedCodejavascript"/>
      </w:pPr>
      <w:proofErr w:type="spellStart"/>
      <w:proofErr w:type="gramStart"/>
      <w:r>
        <w:t>db.myCollection.aggregate</w:t>
      </w:r>
      <w:proofErr w:type="spellEnd"/>
      <w:proofErr w:type="gramEnd"/>
      <w:r>
        <w:t>([</w:t>
      </w:r>
      <w:r>
        <w:br/>
        <w:t xml:space="preserve">    { $match: { age: { $</w:t>
      </w:r>
      <w:proofErr w:type="spellStart"/>
      <w:r>
        <w:t>gt</w:t>
      </w:r>
      <w:proofErr w:type="spellEnd"/>
      <w:r>
        <w:t>: 25 } } },</w:t>
      </w:r>
      <w:r>
        <w:br/>
        <w:t xml:space="preserve">    { $group: { _id: "$status", </w:t>
      </w:r>
      <w:proofErr w:type="spellStart"/>
      <w:r>
        <w:t>averageAge</w:t>
      </w:r>
      <w:proofErr w:type="spellEnd"/>
      <w:r>
        <w:t>: { $avg: "$age" } } },</w:t>
      </w:r>
      <w:r>
        <w:br/>
        <w:t xml:space="preserve">    { $sort: { </w:t>
      </w:r>
      <w:proofErr w:type="spellStart"/>
      <w:r>
        <w:t>averageAge</w:t>
      </w:r>
      <w:proofErr w:type="spellEnd"/>
      <w:r>
        <w:t>: -1 } },</w:t>
      </w:r>
      <w:r>
        <w:br/>
        <w:t>]);</w:t>
      </w:r>
    </w:p>
    <w:p w:rsidR="007A2F5D" w:rsidRDefault="00000000">
      <w:r>
        <w:rPr>
          <w:b/>
        </w:rPr>
        <w:t>Common Stages</w:t>
      </w:r>
    </w:p>
    <w:p w:rsidR="007A2F5D" w:rsidRDefault="00000000">
      <w:pPr>
        <w:numPr>
          <w:ilvl w:val="0"/>
          <w:numId w:val="1"/>
        </w:numPr>
      </w:pPr>
      <w:r>
        <w:rPr>
          <w:rStyle w:val="InlineCode"/>
          <w:highlight w:val="none"/>
        </w:rPr>
        <w:t>$match</w:t>
      </w:r>
      <w:r>
        <w:t>: Filters documents.</w:t>
      </w:r>
    </w:p>
    <w:p w:rsidR="007A2F5D" w:rsidRDefault="00000000">
      <w:pPr>
        <w:numPr>
          <w:ilvl w:val="0"/>
          <w:numId w:val="1"/>
        </w:numPr>
      </w:pPr>
      <w:r>
        <w:rPr>
          <w:rStyle w:val="InlineCode"/>
          <w:highlight w:val="none"/>
        </w:rPr>
        <w:t>$group</w:t>
      </w:r>
      <w:r>
        <w:t>: Groups documents by a specified field.</w:t>
      </w:r>
    </w:p>
    <w:p w:rsidR="007A2F5D" w:rsidRDefault="00000000">
      <w:pPr>
        <w:numPr>
          <w:ilvl w:val="0"/>
          <w:numId w:val="1"/>
        </w:numPr>
      </w:pPr>
      <w:r>
        <w:rPr>
          <w:rStyle w:val="InlineCode"/>
          <w:highlight w:val="none"/>
        </w:rPr>
        <w:t>$project</w:t>
      </w:r>
      <w:r>
        <w:t>: Reshapes documents.</w:t>
      </w:r>
    </w:p>
    <w:p w:rsidR="007A2F5D" w:rsidRDefault="00000000">
      <w:pPr>
        <w:numPr>
          <w:ilvl w:val="0"/>
          <w:numId w:val="1"/>
        </w:numPr>
      </w:pPr>
      <w:r>
        <w:rPr>
          <w:rStyle w:val="InlineCode"/>
          <w:highlight w:val="none"/>
        </w:rPr>
        <w:t>$sort</w:t>
      </w:r>
      <w:r>
        <w:t>: Sorts documents.</w:t>
      </w:r>
    </w:p>
    <w:p w:rsidR="007A2F5D" w:rsidRDefault="00000000">
      <w:pPr>
        <w:numPr>
          <w:ilvl w:val="0"/>
          <w:numId w:val="1"/>
        </w:numPr>
      </w:pPr>
      <w:r>
        <w:rPr>
          <w:rStyle w:val="InlineCode"/>
          <w:highlight w:val="none"/>
        </w:rPr>
        <w:t>$limit</w:t>
      </w:r>
      <w:r>
        <w:t>: Limits the number of documents.</w:t>
      </w:r>
    </w:p>
    <w:p w:rsidR="007A2F5D" w:rsidRDefault="00000000">
      <w:pPr>
        <w:numPr>
          <w:ilvl w:val="0"/>
          <w:numId w:val="1"/>
        </w:numPr>
      </w:pPr>
      <w:r>
        <w:rPr>
          <w:rStyle w:val="InlineCode"/>
          <w:highlight w:val="none"/>
        </w:rPr>
        <w:t>$skip</w:t>
      </w:r>
      <w:r>
        <w:t>: Skips a specified number of documents.</w:t>
      </w:r>
    </w:p>
    <w:p w:rsidR="007A2F5D" w:rsidRDefault="00000000">
      <w:r>
        <w:pict>
          <v:rect id="_x0000_i1028" style="width:470.3pt;height:1.5pt" o:hrstd="t" o:hr="t" fillcolor="gray" stroked="f">
            <v:path strokeok="f"/>
          </v:rect>
        </w:pict>
      </w:r>
    </w:p>
    <w:p w:rsidR="007A2F5D" w:rsidRDefault="00000000">
      <w:pPr>
        <w:pStyle w:val="Heading2"/>
        <w:rPr>
          <w:b w:val="0"/>
          <w:i w:val="0"/>
        </w:rPr>
      </w:pPr>
      <w:r>
        <w:rPr>
          <w:b w:val="0"/>
          <w:i w:val="0"/>
        </w:rPr>
        <w:lastRenderedPageBreak/>
        <w:t>Day 4: Data Modeling and Schema Design</w:t>
      </w:r>
    </w:p>
    <w:p w:rsidR="007A2F5D" w:rsidRDefault="00000000">
      <w:pPr>
        <w:pStyle w:val="Heading3"/>
        <w:rPr>
          <w:b w:val="0"/>
        </w:rPr>
      </w:pPr>
      <w:r>
        <w:rPr>
          <w:b w:val="0"/>
        </w:rPr>
        <w:t>Data Modeling</w:t>
      </w:r>
    </w:p>
    <w:p w:rsidR="007A2F5D" w:rsidRDefault="00000000">
      <w:r>
        <w:rPr>
          <w:b/>
        </w:rPr>
        <w:t>Document Structure Design</w:t>
      </w:r>
    </w:p>
    <w:p w:rsidR="007A2F5D" w:rsidRDefault="00000000">
      <w:r>
        <w:t>Designing the structure of documents is crucial for efficient data retrieval and storage. MongoDB's flexible schema allows for various design patterns.</w:t>
      </w:r>
    </w:p>
    <w:p w:rsidR="007A2F5D" w:rsidRDefault="00000000">
      <w:r>
        <w:rPr>
          <w:b/>
        </w:rPr>
        <w:t>Embedding vs. Referencing</w:t>
      </w:r>
    </w:p>
    <w:p w:rsidR="007A2F5D" w:rsidRDefault="00000000">
      <w:pPr>
        <w:numPr>
          <w:ilvl w:val="0"/>
          <w:numId w:val="1"/>
        </w:numPr>
      </w:pPr>
      <w:r>
        <w:rPr>
          <w:b/>
        </w:rPr>
        <w:t>Embedding:</w:t>
      </w:r>
      <w:r>
        <w:t xml:space="preserve"> Storing related data within a single document.</w:t>
      </w:r>
    </w:p>
    <w:p w:rsidR="007A2F5D" w:rsidRDefault="00000000">
      <w:pPr>
        <w:numPr>
          <w:ilvl w:val="0"/>
          <w:numId w:val="1"/>
        </w:numPr>
      </w:pPr>
      <w:r>
        <w:rPr>
          <w:b/>
        </w:rPr>
        <w:t>Referencing:</w:t>
      </w:r>
      <w:r>
        <w:t xml:space="preserve"> Storing related data in separate documents with references.</w:t>
      </w:r>
    </w:p>
    <w:p w:rsidR="007A2F5D" w:rsidRDefault="00000000">
      <w:r>
        <w:rPr>
          <w:b/>
        </w:rPr>
        <w:t>Example: Embedding</w:t>
      </w:r>
    </w:p>
    <w:p w:rsidR="007A2F5D" w:rsidRDefault="00000000">
      <w:pPr>
        <w:pStyle w:val="FencedCodejavascript"/>
      </w:pPr>
      <w:r>
        <w:t>{</w:t>
      </w:r>
      <w:r>
        <w:br/>
        <w:t xml:space="preserve">  name: "Alice",</w:t>
      </w:r>
      <w:r>
        <w:br/>
        <w:t xml:space="preserve">  address: {</w:t>
      </w:r>
      <w:r>
        <w:br/>
        <w:t xml:space="preserve">    street: "123 Main St",</w:t>
      </w:r>
      <w:r>
        <w:br/>
        <w:t xml:space="preserve">    city: "Wonderland"</w:t>
      </w:r>
      <w:r>
        <w:br/>
        <w:t xml:space="preserve">  }</w:t>
      </w:r>
      <w:r>
        <w:br/>
        <w:t>}</w:t>
      </w:r>
    </w:p>
    <w:p w:rsidR="007A2F5D" w:rsidRDefault="00000000">
      <w:r>
        <w:rPr>
          <w:b/>
        </w:rPr>
        <w:t>Example: Referencing</w:t>
      </w:r>
    </w:p>
    <w:p w:rsidR="007A2F5D" w:rsidRDefault="00000000">
      <w:pPr>
        <w:pStyle w:val="FencedCodejavascript"/>
      </w:pPr>
      <w:r>
        <w:t>{</w:t>
      </w:r>
      <w:r>
        <w:br/>
        <w:t xml:space="preserve">  name: "Alice",</w:t>
      </w:r>
      <w:r>
        <w:br/>
        <w:t xml:space="preserve">  </w:t>
      </w:r>
      <w:proofErr w:type="spellStart"/>
      <w:r>
        <w:t>addressId</w:t>
      </w:r>
      <w:proofErr w:type="spellEnd"/>
      <w:r>
        <w:t xml:space="preserve">: </w:t>
      </w:r>
      <w:proofErr w:type="spellStart"/>
      <w:r>
        <w:t>ObjectId</w:t>
      </w:r>
      <w:proofErr w:type="spellEnd"/>
      <w:r>
        <w:t>("60a6b9f8d69b1d6b4f4d9f7c")</w:t>
      </w:r>
      <w:r>
        <w:br/>
        <w:t>}</w:t>
      </w:r>
    </w:p>
    <w:p w:rsidR="007A2F5D" w:rsidRDefault="00000000">
      <w:r>
        <w:rPr>
          <w:b/>
        </w:rPr>
        <w:t>Schema Design Patterns</w:t>
      </w:r>
    </w:p>
    <w:p w:rsidR="007A2F5D" w:rsidRDefault="00000000">
      <w:pPr>
        <w:numPr>
          <w:ilvl w:val="0"/>
          <w:numId w:val="1"/>
        </w:numPr>
      </w:pPr>
      <w:r>
        <w:rPr>
          <w:b/>
        </w:rPr>
        <w:t>One-to-One:</w:t>
      </w:r>
      <w:r>
        <w:t xml:space="preserve"> Embedding or referencing.</w:t>
      </w:r>
    </w:p>
    <w:p w:rsidR="007A2F5D" w:rsidRDefault="00000000">
      <w:pPr>
        <w:numPr>
          <w:ilvl w:val="0"/>
          <w:numId w:val="1"/>
        </w:numPr>
      </w:pPr>
      <w:r>
        <w:rPr>
          <w:b/>
        </w:rPr>
        <w:t>One-to-Many:</w:t>
      </w:r>
      <w:r>
        <w:t xml:space="preserve"> Embedding (for small related data) or referencing (for large related data).</w:t>
      </w:r>
    </w:p>
    <w:p w:rsidR="007A2F5D" w:rsidRDefault="00000000">
      <w:pPr>
        <w:numPr>
          <w:ilvl w:val="0"/>
          <w:numId w:val="1"/>
        </w:numPr>
      </w:pPr>
      <w:r>
        <w:rPr>
          <w:b/>
        </w:rPr>
        <w:t>Many-to-Many:</w:t>
      </w:r>
      <w:r>
        <w:t xml:space="preserve"> Using an intermediate collection for references.</w:t>
      </w:r>
    </w:p>
    <w:p w:rsidR="007A2F5D" w:rsidRDefault="00000000">
      <w:pPr>
        <w:pStyle w:val="Heading3"/>
        <w:rPr>
          <w:b w:val="0"/>
        </w:rPr>
      </w:pPr>
      <w:r>
        <w:rPr>
          <w:b w:val="0"/>
        </w:rPr>
        <w:t>Schema Validation</w:t>
      </w:r>
    </w:p>
    <w:p w:rsidR="007A2F5D" w:rsidRDefault="00000000">
      <w:r>
        <w:rPr>
          <w:b/>
        </w:rPr>
        <w:t>Defining Validation Rules</w:t>
      </w:r>
    </w:p>
    <w:p w:rsidR="007A2F5D" w:rsidRDefault="00000000">
      <w:r>
        <w:t>You can enforce data validation rules using JSON Schema.</w:t>
      </w:r>
    </w:p>
    <w:p w:rsidR="007A2F5D" w:rsidRDefault="00000000">
      <w:r>
        <w:rPr>
          <w:b/>
        </w:rPr>
        <w:t>Example: Defining Validation Rules</w:t>
      </w:r>
    </w:p>
    <w:p w:rsidR="007A2F5D" w:rsidRDefault="00000000">
      <w:pPr>
        <w:pStyle w:val="FencedCodejavascript"/>
      </w:pPr>
      <w:proofErr w:type="spellStart"/>
      <w:r>
        <w:t>db.createCollection</w:t>
      </w:r>
      <w:proofErr w:type="spellEnd"/>
      <w:r>
        <w:t>("users", {</w:t>
      </w:r>
      <w:r>
        <w:br/>
        <w:t xml:space="preserve">    validator: {</w:t>
      </w:r>
      <w:r>
        <w:br/>
        <w:t xml:space="preserve">        $</w:t>
      </w:r>
      <w:proofErr w:type="spellStart"/>
      <w:r>
        <w:t>jsonSchema</w:t>
      </w:r>
      <w:proofErr w:type="spellEnd"/>
      <w:r>
        <w:t>: {</w:t>
      </w:r>
      <w:r>
        <w:br/>
        <w:t xml:space="preserve">            </w:t>
      </w:r>
      <w:proofErr w:type="spellStart"/>
      <w:r>
        <w:t>bsonType</w:t>
      </w:r>
      <w:proofErr w:type="spellEnd"/>
      <w:r>
        <w:t>: "object",</w:t>
      </w:r>
      <w:r>
        <w:br/>
        <w:t xml:space="preserve">            required: ["name", "email"],</w:t>
      </w:r>
      <w:r>
        <w:br/>
        <w:t xml:space="preserve">            properties: {</w:t>
      </w:r>
      <w:r>
        <w:br/>
        <w:t xml:space="preserve">                name: {</w:t>
      </w:r>
      <w:r>
        <w:br/>
        <w:t xml:space="preserve">                    </w:t>
      </w:r>
      <w:proofErr w:type="spellStart"/>
      <w:r>
        <w:t>bsonType</w:t>
      </w:r>
      <w:proofErr w:type="spellEnd"/>
      <w:r>
        <w:t>: "string",</w:t>
      </w:r>
      <w:r>
        <w:br/>
        <w:t xml:space="preserve">                    description: "must be a string and is required",</w:t>
      </w:r>
      <w:r>
        <w:br/>
        <w:t xml:space="preserve">                },</w:t>
      </w:r>
      <w:r>
        <w:br/>
      </w:r>
      <w:r>
        <w:lastRenderedPageBreak/>
        <w:t xml:space="preserve">                email: {</w:t>
      </w:r>
      <w:r>
        <w:br/>
        <w:t xml:space="preserve">                    </w:t>
      </w:r>
      <w:proofErr w:type="spellStart"/>
      <w:r>
        <w:t>bsonType</w:t>
      </w:r>
      <w:proofErr w:type="spellEnd"/>
      <w:r>
        <w:t>: "string",</w:t>
      </w:r>
      <w:r>
        <w:br/>
        <w:t xml:space="preserve">                    pattern: "^.+@.+$",</w:t>
      </w:r>
      <w:r>
        <w:br/>
        <w:t xml:space="preserve">                    description:</w:t>
      </w:r>
      <w:r>
        <w:br/>
        <w:t xml:space="preserve">                        "must be a string and match the regular expression pattern",</w:t>
      </w:r>
      <w:r>
        <w:br/>
        <w:t xml:space="preserve">                },</w:t>
      </w:r>
      <w:r>
        <w:br/>
        <w:t xml:space="preserve">            },</w:t>
      </w:r>
      <w:r>
        <w:br/>
        <w:t xml:space="preserve">        },</w:t>
      </w:r>
      <w:r>
        <w:br/>
        <w:t xml:space="preserve">    },</w:t>
      </w:r>
      <w:r>
        <w:br/>
        <w:t>});</w:t>
      </w:r>
    </w:p>
    <w:p w:rsidR="007A2F5D" w:rsidRDefault="00000000">
      <w:r>
        <w:pict>
          <v:rect id="_x0000_i1029" style="width:470.3pt;height:1.5pt" o:hrstd="t" o:hr="t" fillcolor="gray" stroked="f">
            <v:path strokeok="f"/>
          </v:rect>
        </w:pict>
      </w:r>
    </w:p>
    <w:p w:rsidR="007A2F5D" w:rsidRDefault="00000000">
      <w:pPr>
        <w:pStyle w:val="Heading2"/>
        <w:rPr>
          <w:b w:val="0"/>
          <w:i w:val="0"/>
        </w:rPr>
      </w:pPr>
      <w:r>
        <w:rPr>
          <w:b w:val="0"/>
          <w:i w:val="0"/>
        </w:rPr>
        <w:t>Day 5: Advanced Topics</w:t>
      </w:r>
    </w:p>
    <w:p w:rsidR="007A2F5D" w:rsidRDefault="00000000">
      <w:pPr>
        <w:pStyle w:val="Heading3"/>
        <w:rPr>
          <w:b w:val="0"/>
        </w:rPr>
      </w:pPr>
      <w:r>
        <w:rPr>
          <w:b w:val="0"/>
        </w:rPr>
        <w:t>Replication</w:t>
      </w:r>
    </w:p>
    <w:p w:rsidR="007A2F5D" w:rsidRDefault="00000000">
      <w:r>
        <w:t>Replication ensures data redundancy and high availability by replicating data across multiple servers.</w:t>
      </w:r>
    </w:p>
    <w:p w:rsidR="007A2F5D" w:rsidRDefault="00000000">
      <w:r>
        <w:rPr>
          <w:b/>
        </w:rPr>
        <w:t>Setting Up Replica Sets</w:t>
      </w:r>
    </w:p>
    <w:p w:rsidR="007A2F5D" w:rsidRDefault="00000000">
      <w:pPr>
        <w:numPr>
          <w:ilvl w:val="0"/>
          <w:numId w:val="5"/>
        </w:numPr>
      </w:pPr>
      <w:r>
        <w:rPr>
          <w:b/>
        </w:rPr>
        <w:t>Initialize the Replica Set:</w:t>
      </w:r>
    </w:p>
    <w:p w:rsidR="007A2F5D" w:rsidRDefault="00000000">
      <w:pPr>
        <w:pStyle w:val="FencedCodejavascript"/>
        <w:numPr>
          <w:ilvl w:val="0"/>
          <w:numId w:val="4"/>
        </w:numPr>
      </w:pPr>
      <w:proofErr w:type="spellStart"/>
      <w:proofErr w:type="gramStart"/>
      <w:r>
        <w:t>rs.initiate</w:t>
      </w:r>
      <w:proofErr w:type="spellEnd"/>
      <w:proofErr w:type="gramEnd"/>
      <w:r>
        <w:t>();</w:t>
      </w:r>
    </w:p>
    <w:p w:rsidR="007A2F5D" w:rsidRDefault="00000000">
      <w:pPr>
        <w:numPr>
          <w:ilvl w:val="0"/>
          <w:numId w:val="5"/>
        </w:numPr>
      </w:pPr>
      <w:r>
        <w:rPr>
          <w:b/>
        </w:rPr>
        <w:t>Add Members to the Replica Set:</w:t>
      </w:r>
    </w:p>
    <w:p w:rsidR="007A2F5D" w:rsidRDefault="00000000">
      <w:pPr>
        <w:pStyle w:val="FencedCodejavascript"/>
        <w:numPr>
          <w:ilvl w:val="0"/>
          <w:numId w:val="4"/>
        </w:numPr>
      </w:pPr>
      <w:proofErr w:type="spellStart"/>
      <w:r>
        <w:t>rs.add</w:t>
      </w:r>
      <w:proofErr w:type="spellEnd"/>
      <w:r>
        <w:t>("</w:t>
      </w:r>
      <w:proofErr w:type="spellStart"/>
      <w:proofErr w:type="gramStart"/>
      <w:r>
        <w:t>hostname:port</w:t>
      </w:r>
      <w:proofErr w:type="spellEnd"/>
      <w:proofErr w:type="gramEnd"/>
      <w:r>
        <w:t>");</w:t>
      </w:r>
    </w:p>
    <w:p w:rsidR="007A2F5D" w:rsidRDefault="00000000">
      <w:pPr>
        <w:numPr>
          <w:ilvl w:val="0"/>
          <w:numId w:val="5"/>
        </w:numPr>
      </w:pPr>
      <w:r>
        <w:rPr>
          <w:b/>
        </w:rPr>
        <w:t>Check Replica Set Status:</w:t>
      </w:r>
    </w:p>
    <w:p w:rsidR="007A2F5D" w:rsidRDefault="00000000">
      <w:pPr>
        <w:pStyle w:val="FencedCodejavascript"/>
        <w:numPr>
          <w:ilvl w:val="0"/>
          <w:numId w:val="4"/>
        </w:numPr>
      </w:pPr>
      <w:proofErr w:type="spellStart"/>
      <w:proofErr w:type="gramStart"/>
      <w:r>
        <w:t>rs.status</w:t>
      </w:r>
      <w:proofErr w:type="spellEnd"/>
      <w:proofErr w:type="gramEnd"/>
      <w:r>
        <w:t>();</w:t>
      </w:r>
    </w:p>
    <w:p w:rsidR="007A2F5D" w:rsidRDefault="00000000">
      <w:pPr>
        <w:pStyle w:val="Heading3"/>
        <w:rPr>
          <w:b w:val="0"/>
        </w:rPr>
      </w:pPr>
      <w:r>
        <w:rPr>
          <w:b w:val="0"/>
        </w:rPr>
        <w:t>Sharding</w:t>
      </w:r>
    </w:p>
    <w:p w:rsidR="007A2F5D" w:rsidRDefault="00000000">
      <w:r>
        <w:t>Sharding distributes data across multiple servers to handle large datasets.</w:t>
      </w:r>
    </w:p>
    <w:p w:rsidR="007A2F5D" w:rsidRDefault="00000000">
      <w:r>
        <w:rPr>
          <w:b/>
        </w:rPr>
        <w:t>Setting Up a Sharded Cluster</w:t>
      </w:r>
    </w:p>
    <w:p w:rsidR="007A2F5D" w:rsidRDefault="00000000">
      <w:pPr>
        <w:numPr>
          <w:ilvl w:val="0"/>
          <w:numId w:val="5"/>
        </w:numPr>
      </w:pPr>
      <w:r>
        <w:rPr>
          <w:b/>
        </w:rPr>
        <w:t>Start Config Servers:</w:t>
      </w:r>
    </w:p>
    <w:p w:rsidR="007A2F5D" w:rsidRDefault="00000000">
      <w:pPr>
        <w:pStyle w:val="FencedCodesh"/>
        <w:numPr>
          <w:ilvl w:val="0"/>
          <w:numId w:val="4"/>
        </w:numPr>
      </w:pPr>
      <w:proofErr w:type="spellStart"/>
      <w:r>
        <w:t>mongod</w:t>
      </w:r>
      <w:proofErr w:type="spellEnd"/>
      <w:r>
        <w:t xml:space="preserve"> --</w:t>
      </w:r>
      <w:proofErr w:type="spellStart"/>
      <w:r>
        <w:t>configsvr</w:t>
      </w:r>
      <w:proofErr w:type="spellEnd"/>
      <w:r>
        <w:t xml:space="preserve"> --</w:t>
      </w:r>
      <w:proofErr w:type="spellStart"/>
      <w:r>
        <w:t>replSet</w:t>
      </w:r>
      <w:proofErr w:type="spellEnd"/>
      <w:r>
        <w:t xml:space="preserve"> </w:t>
      </w:r>
      <w:proofErr w:type="spellStart"/>
      <w:r>
        <w:t>configReplSet</w:t>
      </w:r>
      <w:proofErr w:type="spellEnd"/>
      <w:r>
        <w:t xml:space="preserve"> --</w:t>
      </w:r>
      <w:proofErr w:type="spellStart"/>
      <w:r>
        <w:t>dbpath</w:t>
      </w:r>
      <w:proofErr w:type="spellEnd"/>
      <w:r>
        <w:t xml:space="preserve"> /data/</w:t>
      </w:r>
      <w:proofErr w:type="spellStart"/>
      <w:r>
        <w:t>configdb</w:t>
      </w:r>
      <w:proofErr w:type="spellEnd"/>
      <w:r>
        <w:t xml:space="preserve"> --port 27019</w:t>
      </w:r>
    </w:p>
    <w:p w:rsidR="007A2F5D" w:rsidRDefault="00000000">
      <w:pPr>
        <w:numPr>
          <w:ilvl w:val="0"/>
          <w:numId w:val="5"/>
        </w:numPr>
      </w:pPr>
      <w:r>
        <w:rPr>
          <w:b/>
        </w:rPr>
        <w:t>Start Shard Servers:</w:t>
      </w:r>
    </w:p>
    <w:p w:rsidR="007A2F5D" w:rsidRDefault="00000000">
      <w:pPr>
        <w:pStyle w:val="FencedCodesh"/>
        <w:numPr>
          <w:ilvl w:val="0"/>
          <w:numId w:val="4"/>
        </w:numPr>
      </w:pPr>
      <w:proofErr w:type="spellStart"/>
      <w:r>
        <w:t>mongod</w:t>
      </w:r>
      <w:proofErr w:type="spellEnd"/>
      <w:r>
        <w:t xml:space="preserve"> --</w:t>
      </w:r>
      <w:proofErr w:type="spellStart"/>
      <w:r>
        <w:t>shardsvr</w:t>
      </w:r>
      <w:proofErr w:type="spellEnd"/>
      <w:r>
        <w:t xml:space="preserve"> --</w:t>
      </w:r>
      <w:proofErr w:type="spellStart"/>
      <w:r>
        <w:t>replSet</w:t>
      </w:r>
      <w:proofErr w:type="spellEnd"/>
      <w:r>
        <w:t xml:space="preserve"> </w:t>
      </w:r>
      <w:proofErr w:type="spellStart"/>
      <w:r>
        <w:t>shardReplSet</w:t>
      </w:r>
      <w:proofErr w:type="spellEnd"/>
      <w:r>
        <w:t xml:space="preserve"> --</w:t>
      </w:r>
      <w:proofErr w:type="spellStart"/>
      <w:r>
        <w:t>dbpath</w:t>
      </w:r>
      <w:proofErr w:type="spellEnd"/>
      <w:r>
        <w:t xml:space="preserve"> /data/</w:t>
      </w:r>
      <w:proofErr w:type="spellStart"/>
      <w:r>
        <w:t>sharddb</w:t>
      </w:r>
      <w:proofErr w:type="spellEnd"/>
      <w:r>
        <w:t xml:space="preserve"> --port 27018</w:t>
      </w:r>
    </w:p>
    <w:p w:rsidR="007A2F5D" w:rsidRDefault="00000000">
      <w:pPr>
        <w:numPr>
          <w:ilvl w:val="0"/>
          <w:numId w:val="5"/>
        </w:numPr>
      </w:pPr>
      <w:r>
        <w:rPr>
          <w:b/>
        </w:rPr>
        <w:t>Start the Mongos Router:</w:t>
      </w:r>
    </w:p>
    <w:p w:rsidR="007A2F5D" w:rsidRDefault="00000000">
      <w:pPr>
        <w:pStyle w:val="FencedCodesh"/>
        <w:numPr>
          <w:ilvl w:val="0"/>
          <w:numId w:val="4"/>
        </w:numPr>
      </w:pPr>
      <w:r>
        <w:t>mongos --</w:t>
      </w:r>
      <w:proofErr w:type="spellStart"/>
      <w:r>
        <w:t>configdb</w:t>
      </w:r>
      <w:proofErr w:type="spellEnd"/>
      <w:r>
        <w:t xml:space="preserve"> </w:t>
      </w:r>
      <w:proofErr w:type="spellStart"/>
      <w:r>
        <w:t>configReplSet</w:t>
      </w:r>
      <w:proofErr w:type="spellEnd"/>
      <w:r>
        <w:t>/hostname:27019 --port 27017</w:t>
      </w:r>
    </w:p>
    <w:p w:rsidR="007A2F5D" w:rsidRDefault="00000000">
      <w:pPr>
        <w:numPr>
          <w:ilvl w:val="0"/>
          <w:numId w:val="5"/>
        </w:numPr>
      </w:pPr>
      <w:r>
        <w:rPr>
          <w:b/>
        </w:rPr>
        <w:t>Add Shards to the Cluster:</w:t>
      </w:r>
    </w:p>
    <w:p w:rsidR="007A2F5D" w:rsidRDefault="00000000">
      <w:pPr>
        <w:pStyle w:val="FencedCodejavascript"/>
        <w:numPr>
          <w:ilvl w:val="0"/>
          <w:numId w:val="4"/>
        </w:numPr>
      </w:pPr>
      <w:proofErr w:type="spellStart"/>
      <w:proofErr w:type="gramStart"/>
      <w:r>
        <w:t>sh.addShard</w:t>
      </w:r>
      <w:proofErr w:type="spellEnd"/>
      <w:proofErr w:type="gramEnd"/>
      <w:r>
        <w:t>("</w:t>
      </w:r>
      <w:proofErr w:type="spellStart"/>
      <w:r>
        <w:t>shardReplSet</w:t>
      </w:r>
      <w:proofErr w:type="spellEnd"/>
      <w:r>
        <w:t>/hostname:27018");</w:t>
      </w:r>
    </w:p>
    <w:p w:rsidR="007A2F5D" w:rsidRDefault="00000000">
      <w:r>
        <w:rPr>
          <w:b/>
        </w:rPr>
        <w:t>Shard Keys and Sharding Strategies</w:t>
      </w:r>
    </w:p>
    <w:p w:rsidR="007A2F5D" w:rsidRDefault="00000000">
      <w:pPr>
        <w:numPr>
          <w:ilvl w:val="0"/>
          <w:numId w:val="1"/>
        </w:numPr>
      </w:pPr>
      <w:r>
        <w:rPr>
          <w:b/>
        </w:rPr>
        <w:t>Shard Key:</w:t>
      </w:r>
      <w:r>
        <w:t xml:space="preserve"> A field used to distribute documents across shards.</w:t>
      </w:r>
    </w:p>
    <w:p w:rsidR="007A2F5D" w:rsidRDefault="00000000">
      <w:pPr>
        <w:numPr>
          <w:ilvl w:val="0"/>
          <w:numId w:val="1"/>
        </w:numPr>
      </w:pPr>
      <w:r>
        <w:rPr>
          <w:b/>
        </w:rPr>
        <w:lastRenderedPageBreak/>
        <w:t>Hash Sharding:</w:t>
      </w:r>
      <w:r>
        <w:t xml:space="preserve"> Distributes documents based on a hashed value of the shard key.</w:t>
      </w:r>
    </w:p>
    <w:p w:rsidR="007A2F5D" w:rsidRDefault="00000000">
      <w:pPr>
        <w:numPr>
          <w:ilvl w:val="0"/>
          <w:numId w:val="1"/>
        </w:numPr>
      </w:pPr>
      <w:r>
        <w:rPr>
          <w:b/>
        </w:rPr>
        <w:t>Range Sharding:</w:t>
      </w:r>
      <w:r>
        <w:t xml:space="preserve"> Distributes documents based on a range of shard key values.</w:t>
      </w:r>
    </w:p>
    <w:p w:rsidR="007A2F5D" w:rsidRDefault="00000000">
      <w:r>
        <w:pict>
          <v:rect id="_x0000_i1030" style="width:470.3pt;height:1.5pt" o:hrstd="t" o:hr="t" fillcolor="gray" stroked="f">
            <v:path strokeok="f"/>
          </v:rect>
        </w:pict>
      </w:r>
    </w:p>
    <w:p w:rsidR="007A2F5D" w:rsidRDefault="00000000">
      <w:pPr>
        <w:pStyle w:val="Heading2"/>
        <w:rPr>
          <w:b w:val="0"/>
          <w:i w:val="0"/>
        </w:rPr>
      </w:pPr>
      <w:r>
        <w:rPr>
          <w:b w:val="0"/>
          <w:i w:val="0"/>
        </w:rPr>
        <w:t>Day 6: Performance Tuning and Optimization</w:t>
      </w:r>
    </w:p>
    <w:p w:rsidR="007A2F5D" w:rsidRDefault="00000000">
      <w:pPr>
        <w:pStyle w:val="Heading3"/>
        <w:rPr>
          <w:b w:val="0"/>
        </w:rPr>
      </w:pPr>
      <w:r>
        <w:rPr>
          <w:b w:val="0"/>
        </w:rPr>
        <w:t>Performance Tuning</w:t>
      </w:r>
    </w:p>
    <w:p w:rsidR="007A2F5D" w:rsidRDefault="00000000">
      <w:r>
        <w:rPr>
          <w:b/>
        </w:rPr>
        <w:t xml:space="preserve">Analyzing Performance with </w:t>
      </w:r>
      <w:r>
        <w:rPr>
          <w:rStyle w:val="InlineCode"/>
          <w:b/>
          <w:highlight w:val="none"/>
        </w:rPr>
        <w:t>explain</w:t>
      </w:r>
    </w:p>
    <w:p w:rsidR="007A2F5D" w:rsidRDefault="00000000">
      <w:r>
        <w:t xml:space="preserve">The </w:t>
      </w:r>
      <w:r>
        <w:rPr>
          <w:rStyle w:val="InlineCode"/>
          <w:highlight w:val="none"/>
        </w:rPr>
        <w:t>explain</w:t>
      </w:r>
      <w:r>
        <w:t xml:space="preserve"> method provides information on how MongoDB executes a query.</w:t>
      </w:r>
    </w:p>
    <w:p w:rsidR="007A2F5D" w:rsidRDefault="00000000">
      <w:r>
        <w:rPr>
          <w:b/>
        </w:rPr>
        <w:t xml:space="preserve">Example: Using </w:t>
      </w:r>
      <w:proofErr w:type="gramStart"/>
      <w:r>
        <w:rPr>
          <w:rStyle w:val="InlineCode"/>
          <w:b/>
          <w:highlight w:val="none"/>
        </w:rPr>
        <w:t>explain</w:t>
      </w:r>
      <w:proofErr w:type="gramEnd"/>
    </w:p>
    <w:p w:rsidR="007A2F5D" w:rsidRDefault="00000000">
      <w:pPr>
        <w:pStyle w:val="FencedCodejavascript"/>
      </w:pPr>
      <w:proofErr w:type="spellStart"/>
      <w:proofErr w:type="gramStart"/>
      <w:r>
        <w:t>db.myCollection.find</w:t>
      </w:r>
      <w:proofErr w:type="spellEnd"/>
      <w:proofErr w:type="gramEnd"/>
      <w:r>
        <w:t>({ age: { $</w:t>
      </w:r>
      <w:proofErr w:type="spellStart"/>
      <w:r>
        <w:t>gt</w:t>
      </w:r>
      <w:proofErr w:type="spellEnd"/>
      <w:r>
        <w:t>: 25 } }).explain("</w:t>
      </w:r>
      <w:proofErr w:type="spellStart"/>
      <w:r>
        <w:t>executionStats</w:t>
      </w:r>
      <w:proofErr w:type="spellEnd"/>
      <w:r>
        <w:t>");</w:t>
      </w:r>
    </w:p>
    <w:p w:rsidR="007A2F5D" w:rsidRDefault="00000000">
      <w:r>
        <w:rPr>
          <w:b/>
        </w:rPr>
        <w:t>Query Optimization Techniques</w:t>
      </w:r>
    </w:p>
    <w:p w:rsidR="007A2F5D" w:rsidRDefault="00000000">
      <w:pPr>
        <w:numPr>
          <w:ilvl w:val="0"/>
          <w:numId w:val="1"/>
        </w:numPr>
      </w:pPr>
      <w:r>
        <w:rPr>
          <w:b/>
        </w:rPr>
        <w:t>Use Indexes:</w:t>
      </w:r>
      <w:r>
        <w:t xml:space="preserve"> Ensure queries use appropriate indexes.</w:t>
      </w:r>
    </w:p>
    <w:p w:rsidR="007A2F5D" w:rsidRDefault="00000000">
      <w:pPr>
        <w:numPr>
          <w:ilvl w:val="0"/>
          <w:numId w:val="1"/>
        </w:numPr>
      </w:pPr>
      <w:r>
        <w:rPr>
          <w:b/>
        </w:rPr>
        <w:t>Avoid Full Collection Scans:</w:t>
      </w:r>
      <w:r>
        <w:t xml:space="preserve"> Use selective queries to avoid scanning the entire collection.</w:t>
      </w:r>
    </w:p>
    <w:p w:rsidR="007A2F5D" w:rsidRDefault="00000000">
      <w:pPr>
        <w:numPr>
          <w:ilvl w:val="0"/>
          <w:numId w:val="1"/>
        </w:numPr>
      </w:pPr>
      <w:r>
        <w:rPr>
          <w:b/>
        </w:rPr>
        <w:t>Optimize Schema Design:</w:t>
      </w:r>
      <w:r>
        <w:t xml:space="preserve"> Structure documents to minimize the need for complex queries.</w:t>
      </w:r>
    </w:p>
    <w:p w:rsidR="007A2F5D" w:rsidRDefault="00000000">
      <w:pPr>
        <w:pStyle w:val="Heading3"/>
        <w:rPr>
          <w:b w:val="0"/>
        </w:rPr>
      </w:pPr>
      <w:r>
        <w:rPr>
          <w:b w:val="0"/>
        </w:rPr>
        <w:t>Monitoring and Profiling</w:t>
      </w:r>
    </w:p>
    <w:p w:rsidR="007A2F5D" w:rsidRDefault="00000000">
      <w:r>
        <w:rPr>
          <w:b/>
        </w:rPr>
        <w:t>Using MongoDB Tools for Monitoring</w:t>
      </w:r>
    </w:p>
    <w:p w:rsidR="007A2F5D" w:rsidRDefault="00000000">
      <w:pPr>
        <w:numPr>
          <w:ilvl w:val="0"/>
          <w:numId w:val="1"/>
        </w:numPr>
      </w:pPr>
      <w:proofErr w:type="spellStart"/>
      <w:r>
        <w:rPr>
          <w:b/>
        </w:rPr>
        <w:t>Mongostat</w:t>
      </w:r>
      <w:proofErr w:type="spellEnd"/>
      <w:r>
        <w:rPr>
          <w:b/>
        </w:rPr>
        <w:t>:</w:t>
      </w:r>
      <w:r>
        <w:t xml:space="preserve"> Provides real-time statistics.</w:t>
      </w:r>
    </w:p>
    <w:p w:rsidR="007A2F5D" w:rsidRDefault="00000000">
      <w:pPr>
        <w:pStyle w:val="FencedCodesh"/>
        <w:numPr>
          <w:ilvl w:val="0"/>
          <w:numId w:val="4"/>
        </w:numPr>
      </w:pPr>
      <w:proofErr w:type="spellStart"/>
      <w:r>
        <w:t>mongostat</w:t>
      </w:r>
      <w:proofErr w:type="spellEnd"/>
    </w:p>
    <w:p w:rsidR="007A2F5D" w:rsidRDefault="00000000">
      <w:pPr>
        <w:numPr>
          <w:ilvl w:val="0"/>
          <w:numId w:val="1"/>
        </w:numPr>
      </w:pPr>
      <w:proofErr w:type="spellStart"/>
      <w:r>
        <w:rPr>
          <w:b/>
        </w:rPr>
        <w:t>Mongotop</w:t>
      </w:r>
      <w:proofErr w:type="spellEnd"/>
      <w:r>
        <w:rPr>
          <w:b/>
        </w:rPr>
        <w:t>:</w:t>
      </w:r>
      <w:r>
        <w:t xml:space="preserve"> Shows read and write activity by collection.</w:t>
      </w:r>
    </w:p>
    <w:p w:rsidR="007A2F5D" w:rsidRDefault="00000000">
      <w:pPr>
        <w:pStyle w:val="FencedCodesh"/>
        <w:numPr>
          <w:ilvl w:val="0"/>
          <w:numId w:val="4"/>
        </w:numPr>
      </w:pPr>
      <w:proofErr w:type="spellStart"/>
      <w:r>
        <w:t>mongotop</w:t>
      </w:r>
      <w:proofErr w:type="spellEnd"/>
    </w:p>
    <w:p w:rsidR="007A2F5D" w:rsidRDefault="00000000">
      <w:r>
        <w:rPr>
          <w:b/>
        </w:rPr>
        <w:t>Database Profiling and Logs</w:t>
      </w:r>
    </w:p>
    <w:p w:rsidR="007A2F5D" w:rsidRDefault="00000000">
      <w:pPr>
        <w:numPr>
          <w:ilvl w:val="0"/>
          <w:numId w:val="1"/>
        </w:numPr>
      </w:pPr>
      <w:r>
        <w:rPr>
          <w:b/>
        </w:rPr>
        <w:t>Enable Profiling:</w:t>
      </w:r>
    </w:p>
    <w:p w:rsidR="007A2F5D" w:rsidRDefault="00000000">
      <w:pPr>
        <w:pStyle w:val="FencedCodejavascript"/>
        <w:numPr>
          <w:ilvl w:val="0"/>
          <w:numId w:val="4"/>
        </w:numPr>
      </w:pPr>
      <w:proofErr w:type="spellStart"/>
      <w:proofErr w:type="gramStart"/>
      <w:r>
        <w:t>db.setProfilingLevel</w:t>
      </w:r>
      <w:proofErr w:type="spellEnd"/>
      <w:proofErr w:type="gramEnd"/>
      <w:r>
        <w:t>(2);</w:t>
      </w:r>
    </w:p>
    <w:p w:rsidR="007A2F5D" w:rsidRDefault="00000000">
      <w:pPr>
        <w:numPr>
          <w:ilvl w:val="0"/>
          <w:numId w:val="1"/>
        </w:numPr>
      </w:pPr>
      <w:r>
        <w:rPr>
          <w:b/>
        </w:rPr>
        <w:t>View Profile Data:</w:t>
      </w:r>
    </w:p>
    <w:p w:rsidR="007A2F5D" w:rsidRDefault="00000000">
      <w:pPr>
        <w:pStyle w:val="FencedCodejavascript"/>
        <w:numPr>
          <w:ilvl w:val="0"/>
          <w:numId w:val="4"/>
        </w:numPr>
      </w:pPr>
      <w:proofErr w:type="spellStart"/>
      <w:proofErr w:type="gramStart"/>
      <w:r>
        <w:t>db.system</w:t>
      </w:r>
      <w:proofErr w:type="gramEnd"/>
      <w:r>
        <w:t>.profile.find</w:t>
      </w:r>
      <w:proofErr w:type="spellEnd"/>
      <w:r>
        <w:t>().pretty();</w:t>
      </w:r>
    </w:p>
    <w:p w:rsidR="007A2F5D" w:rsidRDefault="00000000">
      <w:r>
        <w:pict>
          <v:rect id="_x0000_i1031" style="width:470.3pt;height:1.5pt" o:hrstd="t" o:hr="t" fillcolor="gray" stroked="f">
            <v:path strokeok="f"/>
          </v:rect>
        </w:pict>
      </w:r>
    </w:p>
    <w:p w:rsidR="007A2F5D" w:rsidRDefault="00000000">
      <w:pPr>
        <w:pStyle w:val="Heading2"/>
        <w:rPr>
          <w:b w:val="0"/>
          <w:i w:val="0"/>
        </w:rPr>
      </w:pPr>
      <w:r>
        <w:rPr>
          <w:b w:val="0"/>
          <w:i w:val="0"/>
        </w:rPr>
        <w:t>Day 7: Backup, Security, and Administration</w:t>
      </w:r>
    </w:p>
    <w:p w:rsidR="007A2F5D" w:rsidRDefault="00000000">
      <w:pPr>
        <w:pStyle w:val="Heading3"/>
        <w:rPr>
          <w:b w:val="0"/>
        </w:rPr>
      </w:pPr>
      <w:r>
        <w:rPr>
          <w:b w:val="0"/>
        </w:rPr>
        <w:t>Backup and Restore</w:t>
      </w:r>
    </w:p>
    <w:p w:rsidR="007A2F5D" w:rsidRDefault="00000000">
      <w:r>
        <w:rPr>
          <w:b/>
        </w:rPr>
        <w:t>Backup Strategies</w:t>
      </w:r>
    </w:p>
    <w:p w:rsidR="007A2F5D" w:rsidRDefault="00000000">
      <w:r>
        <w:t xml:space="preserve">Regular backups are essential for data recovery. Use </w:t>
      </w:r>
      <w:proofErr w:type="spellStart"/>
      <w:r>
        <w:rPr>
          <w:rStyle w:val="InlineCode"/>
          <w:highlight w:val="none"/>
        </w:rPr>
        <w:t>mongodump</w:t>
      </w:r>
      <w:proofErr w:type="spellEnd"/>
      <w:r>
        <w:t xml:space="preserve"> and </w:t>
      </w:r>
      <w:proofErr w:type="spellStart"/>
      <w:r>
        <w:rPr>
          <w:rStyle w:val="InlineCode"/>
          <w:highlight w:val="none"/>
        </w:rPr>
        <w:t>mongorestore</w:t>
      </w:r>
      <w:proofErr w:type="spellEnd"/>
      <w:r>
        <w:t xml:space="preserve"> for backups.</w:t>
      </w:r>
    </w:p>
    <w:p w:rsidR="007A2F5D" w:rsidRDefault="00000000">
      <w:r>
        <w:rPr>
          <w:b/>
        </w:rPr>
        <w:t xml:space="preserve">Example: Backup with </w:t>
      </w:r>
      <w:proofErr w:type="spellStart"/>
      <w:r>
        <w:rPr>
          <w:rStyle w:val="InlineCode"/>
          <w:b/>
          <w:highlight w:val="none"/>
        </w:rPr>
        <w:t>mongodump</w:t>
      </w:r>
      <w:proofErr w:type="spellEnd"/>
    </w:p>
    <w:p w:rsidR="007A2F5D" w:rsidRDefault="00000000">
      <w:pPr>
        <w:pStyle w:val="FencedCodesh"/>
      </w:pPr>
      <w:proofErr w:type="spellStart"/>
      <w:r>
        <w:lastRenderedPageBreak/>
        <w:t>mongodump</w:t>
      </w:r>
      <w:proofErr w:type="spellEnd"/>
      <w:r>
        <w:t xml:space="preserve"> --out /backup/directory</w:t>
      </w:r>
    </w:p>
    <w:p w:rsidR="007A2F5D" w:rsidRDefault="00000000">
      <w:r>
        <w:rPr>
          <w:b/>
        </w:rPr>
        <w:t xml:space="preserve">Example: Restore with </w:t>
      </w:r>
      <w:proofErr w:type="spellStart"/>
      <w:r>
        <w:rPr>
          <w:rStyle w:val="InlineCode"/>
          <w:b/>
          <w:highlight w:val="none"/>
        </w:rPr>
        <w:t>mongorestore</w:t>
      </w:r>
      <w:proofErr w:type="spellEnd"/>
    </w:p>
    <w:p w:rsidR="007A2F5D" w:rsidRDefault="00000000">
      <w:pPr>
        <w:pStyle w:val="FencedCodesh"/>
      </w:pPr>
      <w:proofErr w:type="spellStart"/>
      <w:r>
        <w:t>mongorestore</w:t>
      </w:r>
      <w:proofErr w:type="spellEnd"/>
      <w:r>
        <w:t xml:space="preserve"> /backup/directory</w:t>
      </w:r>
    </w:p>
    <w:p w:rsidR="007A2F5D" w:rsidRDefault="00000000">
      <w:pPr>
        <w:pStyle w:val="Heading3"/>
        <w:rPr>
          <w:b w:val="0"/>
        </w:rPr>
      </w:pPr>
      <w:r>
        <w:rPr>
          <w:b w:val="0"/>
        </w:rPr>
        <w:t>Security</w:t>
      </w:r>
    </w:p>
    <w:p w:rsidR="007A2F5D" w:rsidRDefault="00000000">
      <w:r>
        <w:rPr>
          <w:b/>
        </w:rPr>
        <w:t>Authentication and Authorization</w:t>
      </w:r>
    </w:p>
    <w:p w:rsidR="007A2F5D" w:rsidRDefault="00000000">
      <w:r>
        <w:t>Implement authentication to verify user identities and authorization to control access.</w:t>
      </w:r>
    </w:p>
    <w:p w:rsidR="007A2F5D" w:rsidRDefault="00000000">
      <w:r>
        <w:rPr>
          <w:b/>
        </w:rPr>
        <w:t>Enable Authentication:</w:t>
      </w:r>
    </w:p>
    <w:p w:rsidR="007A2F5D" w:rsidRDefault="00000000">
      <w:pPr>
        <w:numPr>
          <w:ilvl w:val="0"/>
          <w:numId w:val="6"/>
        </w:numPr>
      </w:pPr>
      <w:r>
        <w:rPr>
          <w:b/>
        </w:rPr>
        <w:t>Start MongoDB with Authentication:</w:t>
      </w:r>
    </w:p>
    <w:p w:rsidR="007A2F5D" w:rsidRDefault="00000000">
      <w:pPr>
        <w:pStyle w:val="FencedCodesh"/>
        <w:numPr>
          <w:ilvl w:val="0"/>
          <w:numId w:val="4"/>
        </w:numPr>
      </w:pPr>
      <w:proofErr w:type="spellStart"/>
      <w:r>
        <w:t>mongod</w:t>
      </w:r>
      <w:proofErr w:type="spellEnd"/>
      <w:r>
        <w:t xml:space="preserve"> --auth --port 27017</w:t>
      </w:r>
    </w:p>
    <w:p w:rsidR="007A2F5D" w:rsidRDefault="00000000">
      <w:pPr>
        <w:numPr>
          <w:ilvl w:val="0"/>
          <w:numId w:val="6"/>
        </w:numPr>
      </w:pPr>
      <w:r>
        <w:rPr>
          <w:b/>
        </w:rPr>
        <w:t>Create an Admin User:</w:t>
      </w:r>
    </w:p>
    <w:p w:rsidR="007A2F5D" w:rsidRDefault="00000000">
      <w:pPr>
        <w:pStyle w:val="FencedCodejavascript"/>
      </w:pPr>
      <w:r>
        <w:t xml:space="preserve">  use admin</w:t>
      </w:r>
      <w:r>
        <w:br/>
        <w:t xml:space="preserve">  </w:t>
      </w:r>
      <w:proofErr w:type="spellStart"/>
      <w:r>
        <w:t>db.</w:t>
      </w:r>
      <w:proofErr w:type="gramStart"/>
      <w:r>
        <w:t>createUser</w:t>
      </w:r>
      <w:proofErr w:type="spellEnd"/>
      <w:r>
        <w:t>(</w:t>
      </w:r>
      <w:proofErr w:type="gramEnd"/>
      <w:r>
        <w:t>{</w:t>
      </w:r>
      <w:r>
        <w:br/>
        <w:t xml:space="preserve">    user: "admin",</w:t>
      </w:r>
      <w:r>
        <w:br/>
        <w:t xml:space="preserve">    </w:t>
      </w:r>
      <w:proofErr w:type="spellStart"/>
      <w:r>
        <w:t>pwd</w:t>
      </w:r>
      <w:proofErr w:type="spellEnd"/>
      <w:r>
        <w:t>: "password",</w:t>
      </w:r>
      <w:r>
        <w:br/>
        <w:t xml:space="preserve">    roles: [{ role: "</w:t>
      </w:r>
      <w:proofErr w:type="spellStart"/>
      <w:r>
        <w:t>userAdminAnyDatabase</w:t>
      </w:r>
      <w:proofErr w:type="spellEnd"/>
      <w:r>
        <w:t xml:space="preserve">", </w:t>
      </w:r>
      <w:proofErr w:type="spellStart"/>
      <w:r>
        <w:t>db</w:t>
      </w:r>
      <w:proofErr w:type="spellEnd"/>
      <w:r>
        <w:t>: "admin" }]</w:t>
      </w:r>
      <w:r>
        <w:br/>
        <w:t xml:space="preserve">  })</w:t>
      </w:r>
    </w:p>
    <w:p w:rsidR="007A2F5D" w:rsidRDefault="00000000">
      <w:r>
        <w:rPr>
          <w:b/>
        </w:rPr>
        <w:t>Role-Based Access Control (RBAC)</w:t>
      </w:r>
    </w:p>
    <w:p w:rsidR="007A2F5D" w:rsidRDefault="00000000">
      <w:r>
        <w:t>Assign roles to users to control their access to database operations.</w:t>
      </w:r>
    </w:p>
    <w:p w:rsidR="007A2F5D" w:rsidRDefault="00000000">
      <w:r>
        <w:rPr>
          <w:b/>
        </w:rPr>
        <w:t>Example: Creating a User with Roles</w:t>
      </w:r>
    </w:p>
    <w:p w:rsidR="007A2F5D" w:rsidRDefault="00000000">
      <w:pPr>
        <w:pStyle w:val="FencedCodejavascript"/>
      </w:pPr>
      <w:r>
        <w:t xml:space="preserve">use </w:t>
      </w:r>
      <w:proofErr w:type="spellStart"/>
      <w:r>
        <w:t>myDatabase</w:t>
      </w:r>
      <w:proofErr w:type="spellEnd"/>
      <w:r>
        <w:br/>
      </w:r>
      <w:proofErr w:type="spellStart"/>
      <w:r>
        <w:t>db.createUser</w:t>
      </w:r>
      <w:proofErr w:type="spellEnd"/>
      <w:r>
        <w:t>({</w:t>
      </w:r>
      <w:r>
        <w:br/>
        <w:t xml:space="preserve">  user: "</w:t>
      </w:r>
      <w:proofErr w:type="spellStart"/>
      <w:r>
        <w:t>dbUser</w:t>
      </w:r>
      <w:proofErr w:type="spellEnd"/>
      <w:r>
        <w:t>",</w:t>
      </w:r>
      <w:r>
        <w:br/>
        <w:t xml:space="preserve">  </w:t>
      </w:r>
      <w:proofErr w:type="spellStart"/>
      <w:r>
        <w:t>pwd</w:t>
      </w:r>
      <w:proofErr w:type="spellEnd"/>
      <w:r>
        <w:t>: "password",</w:t>
      </w:r>
      <w:r>
        <w:br/>
        <w:t xml:space="preserve">  roles: </w:t>
      </w:r>
      <w:proofErr w:type="gramStart"/>
      <w:r>
        <w:t>[{ role</w:t>
      </w:r>
      <w:proofErr w:type="gramEnd"/>
      <w:r>
        <w:t>: "</w:t>
      </w:r>
      <w:proofErr w:type="spellStart"/>
      <w:r>
        <w:t>readWrite</w:t>
      </w:r>
      <w:proofErr w:type="spellEnd"/>
      <w:r>
        <w:t xml:space="preserve">", </w:t>
      </w:r>
      <w:proofErr w:type="spellStart"/>
      <w:r>
        <w:t>db</w:t>
      </w:r>
      <w:proofErr w:type="spellEnd"/>
      <w:r>
        <w:t>: "</w:t>
      </w:r>
      <w:proofErr w:type="spellStart"/>
      <w:r>
        <w:t>myDatabase</w:t>
      </w:r>
      <w:proofErr w:type="spellEnd"/>
      <w:r>
        <w:t>" }]</w:t>
      </w:r>
      <w:r>
        <w:br/>
        <w:t>})</w:t>
      </w:r>
    </w:p>
    <w:p w:rsidR="007A2F5D" w:rsidRDefault="00000000">
      <w:r>
        <w:rPr>
          <w:b/>
        </w:rPr>
        <w:t>Encryption</w:t>
      </w:r>
    </w:p>
    <w:p w:rsidR="007A2F5D" w:rsidRDefault="00000000">
      <w:r>
        <w:t>Encrypt data to protect it from unauthorized access.</w:t>
      </w:r>
    </w:p>
    <w:p w:rsidR="007A2F5D" w:rsidRDefault="00000000">
      <w:r>
        <w:rPr>
          <w:b/>
        </w:rPr>
        <w:t xml:space="preserve">Enable </w:t>
      </w:r>
      <w:proofErr w:type="spellStart"/>
      <w:r>
        <w:rPr>
          <w:b/>
        </w:rPr>
        <w:t>WiredTiger</w:t>
      </w:r>
      <w:proofErr w:type="spellEnd"/>
      <w:r>
        <w:rPr>
          <w:b/>
        </w:rPr>
        <w:t xml:space="preserve"> Encryption:</w:t>
      </w:r>
    </w:p>
    <w:p w:rsidR="007A2F5D" w:rsidRDefault="00000000">
      <w:pPr>
        <w:pStyle w:val="FencedCodesh"/>
      </w:pPr>
      <w:proofErr w:type="spellStart"/>
      <w:r>
        <w:t>mongod</w:t>
      </w:r>
      <w:proofErr w:type="spellEnd"/>
      <w:r>
        <w:t xml:space="preserve"> --</w:t>
      </w:r>
      <w:proofErr w:type="spellStart"/>
      <w:r>
        <w:t>enableEncryption</w:t>
      </w:r>
      <w:proofErr w:type="spellEnd"/>
      <w:r>
        <w:t xml:space="preserve"> --</w:t>
      </w:r>
      <w:proofErr w:type="spellStart"/>
      <w:r>
        <w:t>encryptionKeyFile</w:t>
      </w:r>
      <w:proofErr w:type="spellEnd"/>
      <w:r>
        <w:t xml:space="preserve"> /path/to/</w:t>
      </w:r>
      <w:proofErr w:type="spellStart"/>
      <w:r>
        <w:t>keyfile</w:t>
      </w:r>
      <w:proofErr w:type="spellEnd"/>
    </w:p>
    <w:p w:rsidR="007A2F5D" w:rsidRDefault="00000000">
      <w:pPr>
        <w:pStyle w:val="Heading3"/>
        <w:rPr>
          <w:b w:val="0"/>
        </w:rPr>
      </w:pPr>
      <w:r>
        <w:rPr>
          <w:b w:val="0"/>
        </w:rPr>
        <w:t>Administration</w:t>
      </w:r>
    </w:p>
    <w:p w:rsidR="007A2F5D" w:rsidRDefault="00000000">
      <w:r>
        <w:rPr>
          <w:b/>
        </w:rPr>
        <w:t>Managing Users and Roles</w:t>
      </w:r>
    </w:p>
    <w:p w:rsidR="007A2F5D" w:rsidRDefault="00000000">
      <w:r>
        <w:t>Create and manage users and their roles to control access to the database.</w:t>
      </w:r>
    </w:p>
    <w:p w:rsidR="007A2F5D" w:rsidRDefault="00000000">
      <w:r>
        <w:rPr>
          <w:b/>
        </w:rPr>
        <w:t>Example: Adding a Role to a User</w:t>
      </w:r>
    </w:p>
    <w:p w:rsidR="007A2F5D" w:rsidRDefault="00000000">
      <w:pPr>
        <w:pStyle w:val="FencedCodejavascript"/>
      </w:pPr>
      <w:proofErr w:type="spellStart"/>
      <w:proofErr w:type="gramStart"/>
      <w:r>
        <w:t>db.grantRolesToUser</w:t>
      </w:r>
      <w:proofErr w:type="spellEnd"/>
      <w:proofErr w:type="gramEnd"/>
      <w:r>
        <w:t>("</w:t>
      </w:r>
      <w:proofErr w:type="spellStart"/>
      <w:r>
        <w:t>dbUser</w:t>
      </w:r>
      <w:proofErr w:type="spellEnd"/>
      <w:r>
        <w:t>", [{ role: "</w:t>
      </w:r>
      <w:proofErr w:type="spellStart"/>
      <w:r>
        <w:t>dbAdmin</w:t>
      </w:r>
      <w:proofErr w:type="spellEnd"/>
      <w:r>
        <w:t xml:space="preserve">", </w:t>
      </w:r>
      <w:proofErr w:type="spellStart"/>
      <w:r>
        <w:t>db</w:t>
      </w:r>
      <w:proofErr w:type="spellEnd"/>
      <w:r>
        <w:t>: "</w:t>
      </w:r>
      <w:proofErr w:type="spellStart"/>
      <w:r>
        <w:t>myDatabase</w:t>
      </w:r>
      <w:proofErr w:type="spellEnd"/>
      <w:r>
        <w:t>" }]);</w:t>
      </w:r>
    </w:p>
    <w:p w:rsidR="007A2F5D" w:rsidRDefault="00000000">
      <w:r>
        <w:rPr>
          <w:b/>
        </w:rPr>
        <w:t>Database and Collection Administration</w:t>
      </w:r>
    </w:p>
    <w:p w:rsidR="007A2F5D" w:rsidRDefault="00000000">
      <w:r>
        <w:lastRenderedPageBreak/>
        <w:t>Manage databases and collections to ensure smooth operation and performance.</w:t>
      </w:r>
    </w:p>
    <w:p w:rsidR="007A2F5D" w:rsidRDefault="00000000">
      <w:r>
        <w:rPr>
          <w:b/>
        </w:rPr>
        <w:t>Example: Renaming a Collection</w:t>
      </w:r>
    </w:p>
    <w:p w:rsidR="007A2F5D" w:rsidRDefault="00000000">
      <w:pPr>
        <w:pStyle w:val="FencedCodejavascript"/>
      </w:pPr>
      <w:proofErr w:type="spellStart"/>
      <w:proofErr w:type="gramStart"/>
      <w:r>
        <w:t>db.oldCollection.renameCollection</w:t>
      </w:r>
      <w:proofErr w:type="spellEnd"/>
      <w:proofErr w:type="gramEnd"/>
      <w:r>
        <w:t>("</w:t>
      </w:r>
      <w:proofErr w:type="spellStart"/>
      <w:r>
        <w:t>newCollection</w:t>
      </w:r>
      <w:proofErr w:type="spellEnd"/>
      <w:r>
        <w:t>");</w:t>
      </w:r>
    </w:p>
    <w:p w:rsidR="007A2F5D" w:rsidRDefault="00000000">
      <w:r>
        <w:rPr>
          <w:b/>
        </w:rPr>
        <w:t>Example: Dropping a Database</w:t>
      </w:r>
    </w:p>
    <w:p w:rsidR="007A2F5D" w:rsidRDefault="00000000">
      <w:pPr>
        <w:pStyle w:val="FencedCodejavascript"/>
      </w:pPr>
      <w:proofErr w:type="spellStart"/>
      <w:proofErr w:type="gramStart"/>
      <w:r>
        <w:t>db.dropDatabase</w:t>
      </w:r>
      <w:proofErr w:type="spellEnd"/>
      <w:proofErr w:type="gramEnd"/>
      <w:r>
        <w:t>();</w:t>
      </w:r>
    </w:p>
    <w:p w:rsidR="007A2F5D" w:rsidRDefault="00000000">
      <w:r>
        <w:pict>
          <v:rect id="_x0000_i1032" style="width:470.3pt;height:1.5pt" o:hrstd="t" o:hr="t" fillcolor="gray" stroked="f">
            <v:path strokeok="f"/>
          </v:rect>
        </w:pict>
      </w:r>
    </w:p>
    <w:p w:rsidR="007A2F5D" w:rsidRDefault="00000000">
      <w:pPr>
        <w:pStyle w:val="Heading3"/>
        <w:rPr>
          <w:b w:val="0"/>
        </w:rPr>
      </w:pPr>
      <w:r>
        <w:rPr>
          <w:b w:val="0"/>
        </w:rPr>
        <w:t>Additional Resources</w:t>
      </w:r>
    </w:p>
    <w:p w:rsidR="007A2F5D" w:rsidRDefault="00000000">
      <w:r>
        <w:rPr>
          <w:b/>
        </w:rPr>
        <w:t>Official Documentation</w:t>
      </w:r>
    </w:p>
    <w:p w:rsidR="007A2F5D" w:rsidRDefault="00000000">
      <w:pPr>
        <w:numPr>
          <w:ilvl w:val="0"/>
          <w:numId w:val="1"/>
        </w:numPr>
      </w:pPr>
      <w:hyperlink r:id="rId6" w:history="1">
        <w:r>
          <w:rPr>
            <w:rStyle w:val="Hyperlink"/>
          </w:rPr>
          <w:t>MongoDB Manual</w:t>
        </w:r>
      </w:hyperlink>
    </w:p>
    <w:p w:rsidR="007A2F5D" w:rsidRDefault="00000000">
      <w:pPr>
        <w:numPr>
          <w:ilvl w:val="0"/>
          <w:numId w:val="1"/>
        </w:numPr>
      </w:pPr>
      <w:hyperlink r:id="rId7" w:history="1">
        <w:r>
          <w:rPr>
            <w:rStyle w:val="Hyperlink"/>
          </w:rPr>
          <w:t>MongoDB University</w:t>
        </w:r>
      </w:hyperlink>
    </w:p>
    <w:p w:rsidR="007A2F5D" w:rsidRDefault="00000000">
      <w:r>
        <w:rPr>
          <w:b/>
        </w:rPr>
        <w:t>Community Resources</w:t>
      </w:r>
    </w:p>
    <w:p w:rsidR="007A2F5D" w:rsidRDefault="00000000">
      <w:pPr>
        <w:numPr>
          <w:ilvl w:val="0"/>
          <w:numId w:val="1"/>
        </w:numPr>
      </w:pPr>
      <w:hyperlink r:id="rId8" w:history="1">
        <w:r>
          <w:rPr>
            <w:rStyle w:val="Hyperlink"/>
          </w:rPr>
          <w:t>MongoDB Forums</w:t>
        </w:r>
      </w:hyperlink>
    </w:p>
    <w:p w:rsidR="007A2F5D" w:rsidRDefault="00000000">
      <w:pPr>
        <w:numPr>
          <w:ilvl w:val="0"/>
          <w:numId w:val="1"/>
        </w:numPr>
      </w:pPr>
      <w:hyperlink r:id="rId9" w:history="1">
        <w:r>
          <w:rPr>
            <w:rStyle w:val="Hyperlink"/>
          </w:rPr>
          <w:t>Stack Overflow</w:t>
        </w:r>
      </w:hyperlink>
    </w:p>
    <w:p w:rsidR="007A2F5D" w:rsidRDefault="00000000">
      <w:r>
        <w:rPr>
          <w:b/>
        </w:rPr>
        <w:t>Books and Articles</w:t>
      </w:r>
    </w:p>
    <w:p w:rsidR="007A2F5D" w:rsidRDefault="00000000">
      <w:pPr>
        <w:numPr>
          <w:ilvl w:val="0"/>
          <w:numId w:val="1"/>
        </w:numPr>
      </w:pPr>
      <w:r>
        <w:rPr>
          <w:b/>
        </w:rPr>
        <w:t>"MongoDB: The Definitive Guide"</w:t>
      </w:r>
      <w:r>
        <w:t xml:space="preserve"> by Kristina Chodorow</w:t>
      </w:r>
    </w:p>
    <w:p w:rsidR="007A2F5D" w:rsidRDefault="00000000">
      <w:pPr>
        <w:numPr>
          <w:ilvl w:val="0"/>
          <w:numId w:val="1"/>
        </w:numPr>
      </w:pPr>
      <w:r>
        <w:rPr>
          <w:b/>
        </w:rPr>
        <w:t>"MongoDB in Action"</w:t>
      </w:r>
      <w:r>
        <w:t xml:space="preserve"> by Kyle Banker</w:t>
      </w:r>
    </w:p>
    <w:p w:rsidR="007A2F5D" w:rsidRDefault="00000000">
      <w:r>
        <w:pict>
          <v:rect id="_x0000_i1033" style="width:470.3pt;height:1.5pt" o:hrstd="t" o:hr="t" fillcolor="gray" stroked="f">
            <v:path strokeok="f"/>
          </v:rect>
        </w:pict>
      </w:r>
    </w:p>
    <w:p w:rsidR="007A2F5D" w:rsidRDefault="00000000">
      <w:r>
        <w:t>This concludes the detailed explanation and code examples for each day of the 1-week MongoDB eBook. Let me know if you need further customization or additional topics!</w:t>
      </w:r>
    </w:p>
    <w:sectPr w:rsidR="007A2F5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D28CF432">
      <w:start w:val="1"/>
      <w:numFmt w:val="bullet"/>
      <w:lvlText w:val="-"/>
      <w:lvlJc w:val="left"/>
      <w:pPr>
        <w:tabs>
          <w:tab w:val="num" w:pos="720"/>
        </w:tabs>
        <w:ind w:left="720" w:hanging="360"/>
      </w:pPr>
      <w:rPr>
        <w:rFonts w:ascii="Courier New" w:hAnsi="Courier New"/>
      </w:rPr>
    </w:lvl>
    <w:lvl w:ilvl="1" w:tplc="C7742F4A">
      <w:start w:val="1"/>
      <w:numFmt w:val="bullet"/>
      <w:lvlText w:val="o"/>
      <w:lvlJc w:val="left"/>
      <w:pPr>
        <w:tabs>
          <w:tab w:val="num" w:pos="1440"/>
        </w:tabs>
        <w:ind w:left="1440" w:hanging="360"/>
      </w:pPr>
      <w:rPr>
        <w:rFonts w:ascii="Courier New" w:hAnsi="Courier New"/>
      </w:rPr>
    </w:lvl>
    <w:lvl w:ilvl="2" w:tplc="892E4732">
      <w:start w:val="1"/>
      <w:numFmt w:val="bullet"/>
      <w:lvlText w:val=""/>
      <w:lvlJc w:val="left"/>
      <w:pPr>
        <w:tabs>
          <w:tab w:val="num" w:pos="2160"/>
        </w:tabs>
        <w:ind w:left="2160" w:hanging="360"/>
      </w:pPr>
      <w:rPr>
        <w:rFonts w:ascii="Wingdings" w:hAnsi="Wingdings"/>
      </w:rPr>
    </w:lvl>
    <w:lvl w:ilvl="3" w:tplc="DE4CBCAC">
      <w:start w:val="1"/>
      <w:numFmt w:val="bullet"/>
      <w:lvlText w:val=""/>
      <w:lvlJc w:val="left"/>
      <w:pPr>
        <w:tabs>
          <w:tab w:val="num" w:pos="2880"/>
        </w:tabs>
        <w:ind w:left="2880" w:hanging="360"/>
      </w:pPr>
      <w:rPr>
        <w:rFonts w:ascii="Symbol" w:hAnsi="Symbol"/>
      </w:rPr>
    </w:lvl>
    <w:lvl w:ilvl="4" w:tplc="C8AC12CC">
      <w:start w:val="1"/>
      <w:numFmt w:val="bullet"/>
      <w:lvlText w:val="o"/>
      <w:lvlJc w:val="left"/>
      <w:pPr>
        <w:tabs>
          <w:tab w:val="num" w:pos="3600"/>
        </w:tabs>
        <w:ind w:left="3600" w:hanging="360"/>
      </w:pPr>
      <w:rPr>
        <w:rFonts w:ascii="Courier New" w:hAnsi="Courier New"/>
      </w:rPr>
    </w:lvl>
    <w:lvl w:ilvl="5" w:tplc="9A58CB14">
      <w:start w:val="1"/>
      <w:numFmt w:val="bullet"/>
      <w:lvlText w:val=""/>
      <w:lvlJc w:val="left"/>
      <w:pPr>
        <w:tabs>
          <w:tab w:val="num" w:pos="4320"/>
        </w:tabs>
        <w:ind w:left="4320" w:hanging="360"/>
      </w:pPr>
      <w:rPr>
        <w:rFonts w:ascii="Wingdings" w:hAnsi="Wingdings"/>
      </w:rPr>
    </w:lvl>
    <w:lvl w:ilvl="6" w:tplc="4D6CB34A">
      <w:start w:val="1"/>
      <w:numFmt w:val="bullet"/>
      <w:lvlText w:val=""/>
      <w:lvlJc w:val="left"/>
      <w:pPr>
        <w:tabs>
          <w:tab w:val="num" w:pos="5040"/>
        </w:tabs>
        <w:ind w:left="5040" w:hanging="360"/>
      </w:pPr>
      <w:rPr>
        <w:rFonts w:ascii="Symbol" w:hAnsi="Symbol"/>
      </w:rPr>
    </w:lvl>
    <w:lvl w:ilvl="7" w:tplc="A6EC26CE">
      <w:start w:val="1"/>
      <w:numFmt w:val="bullet"/>
      <w:lvlText w:val="o"/>
      <w:lvlJc w:val="left"/>
      <w:pPr>
        <w:tabs>
          <w:tab w:val="num" w:pos="5760"/>
        </w:tabs>
        <w:ind w:left="5760" w:hanging="360"/>
      </w:pPr>
      <w:rPr>
        <w:rFonts w:ascii="Courier New" w:hAnsi="Courier New"/>
      </w:rPr>
    </w:lvl>
    <w:lvl w:ilvl="8" w:tplc="146CE5C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7F0CFB6">
      <w:start w:val="1"/>
      <w:numFmt w:val="decimal"/>
      <w:lvlText w:val="%1."/>
      <w:lvlJc w:val="left"/>
      <w:pPr>
        <w:tabs>
          <w:tab w:val="num" w:pos="720"/>
        </w:tabs>
        <w:ind w:left="720" w:hanging="360"/>
      </w:pPr>
    </w:lvl>
    <w:lvl w:ilvl="1" w:tplc="049E5BA8">
      <w:start w:val="1"/>
      <w:numFmt w:val="decimal"/>
      <w:lvlText w:val=""/>
      <w:lvlJc w:val="left"/>
    </w:lvl>
    <w:lvl w:ilvl="2" w:tplc="9B84BC78">
      <w:start w:val="1"/>
      <w:numFmt w:val="decimal"/>
      <w:lvlText w:val=""/>
      <w:lvlJc w:val="left"/>
    </w:lvl>
    <w:lvl w:ilvl="3" w:tplc="DB9A48C0">
      <w:start w:val="1"/>
      <w:numFmt w:val="decimal"/>
      <w:lvlText w:val=""/>
      <w:lvlJc w:val="left"/>
    </w:lvl>
    <w:lvl w:ilvl="4" w:tplc="7B06F15C">
      <w:start w:val="1"/>
      <w:numFmt w:val="decimal"/>
      <w:lvlText w:val=""/>
      <w:lvlJc w:val="left"/>
    </w:lvl>
    <w:lvl w:ilvl="5" w:tplc="E0F01A44">
      <w:start w:val="1"/>
      <w:numFmt w:val="decimal"/>
      <w:lvlText w:val=""/>
      <w:lvlJc w:val="left"/>
    </w:lvl>
    <w:lvl w:ilvl="6" w:tplc="17209FE6">
      <w:start w:val="1"/>
      <w:numFmt w:val="decimal"/>
      <w:lvlText w:val=""/>
      <w:lvlJc w:val="left"/>
    </w:lvl>
    <w:lvl w:ilvl="7" w:tplc="EA682570">
      <w:start w:val="1"/>
      <w:numFmt w:val="decimal"/>
      <w:lvlText w:val=""/>
      <w:lvlJc w:val="left"/>
    </w:lvl>
    <w:lvl w:ilvl="8" w:tplc="819A7C0E">
      <w:start w:val="1"/>
      <w:numFmt w:val="decimal"/>
      <w:lvlText w:val=""/>
      <w:lvlJc w:val="left"/>
    </w:lvl>
  </w:abstractNum>
  <w:abstractNum w:abstractNumId="2" w15:restartNumberingAfterBreak="0">
    <w:nsid w:val="00000003"/>
    <w:multiLevelType w:val="hybridMultilevel"/>
    <w:tmpl w:val="00000003"/>
    <w:lvl w:ilvl="0" w:tplc="1A489E52">
      <w:start w:val="1"/>
      <w:numFmt w:val="decimal"/>
      <w:lvlText w:val="%1."/>
      <w:lvlJc w:val="left"/>
      <w:pPr>
        <w:tabs>
          <w:tab w:val="num" w:pos="720"/>
        </w:tabs>
        <w:ind w:left="720" w:hanging="360"/>
      </w:pPr>
    </w:lvl>
    <w:lvl w:ilvl="1" w:tplc="5F5E26D2">
      <w:start w:val="1"/>
      <w:numFmt w:val="decimal"/>
      <w:lvlText w:val=""/>
      <w:lvlJc w:val="left"/>
    </w:lvl>
    <w:lvl w:ilvl="2" w:tplc="D3F880E0">
      <w:start w:val="1"/>
      <w:numFmt w:val="decimal"/>
      <w:lvlText w:val=""/>
      <w:lvlJc w:val="left"/>
    </w:lvl>
    <w:lvl w:ilvl="3" w:tplc="A4EA4EDC">
      <w:start w:val="1"/>
      <w:numFmt w:val="decimal"/>
      <w:lvlText w:val=""/>
      <w:lvlJc w:val="left"/>
    </w:lvl>
    <w:lvl w:ilvl="4" w:tplc="B26EC36A">
      <w:start w:val="1"/>
      <w:numFmt w:val="decimal"/>
      <w:lvlText w:val=""/>
      <w:lvlJc w:val="left"/>
    </w:lvl>
    <w:lvl w:ilvl="5" w:tplc="45F88C48">
      <w:start w:val="1"/>
      <w:numFmt w:val="decimal"/>
      <w:lvlText w:val=""/>
      <w:lvlJc w:val="left"/>
    </w:lvl>
    <w:lvl w:ilvl="6" w:tplc="1D908C68">
      <w:start w:val="1"/>
      <w:numFmt w:val="decimal"/>
      <w:lvlText w:val=""/>
      <w:lvlJc w:val="left"/>
    </w:lvl>
    <w:lvl w:ilvl="7" w:tplc="19E0F28A">
      <w:start w:val="1"/>
      <w:numFmt w:val="decimal"/>
      <w:lvlText w:val=""/>
      <w:lvlJc w:val="left"/>
    </w:lvl>
    <w:lvl w:ilvl="8" w:tplc="4A6C7F98">
      <w:start w:val="1"/>
      <w:numFmt w:val="decimal"/>
      <w:lvlText w:val=""/>
      <w:lvlJc w:val="left"/>
    </w:lvl>
  </w:abstractNum>
  <w:abstractNum w:abstractNumId="3" w15:restartNumberingAfterBreak="0">
    <w:nsid w:val="00000004"/>
    <w:multiLevelType w:val="hybridMultilevel"/>
    <w:tmpl w:val="00000004"/>
    <w:lvl w:ilvl="0" w:tplc="D9D0AF52">
      <w:start w:val="1"/>
      <w:numFmt w:val="bullet"/>
      <w:lvlText w:val=" "/>
      <w:lvlJc w:val="left"/>
      <w:pPr>
        <w:tabs>
          <w:tab w:val="num" w:pos="720"/>
        </w:tabs>
        <w:ind w:left="720" w:hanging="360"/>
      </w:pPr>
      <w:rPr>
        <w:rFonts w:ascii="Courier New" w:hAnsi="Courier New"/>
      </w:rPr>
    </w:lvl>
    <w:lvl w:ilvl="1" w:tplc="7E9C900A">
      <w:start w:val="1"/>
      <w:numFmt w:val="bullet"/>
      <w:lvlText w:val=" "/>
      <w:lvlJc w:val="left"/>
      <w:pPr>
        <w:tabs>
          <w:tab w:val="num" w:pos="1440"/>
        </w:tabs>
        <w:ind w:left="1440" w:hanging="360"/>
      </w:pPr>
      <w:rPr>
        <w:rFonts w:ascii="Courier New" w:hAnsi="Courier New"/>
      </w:rPr>
    </w:lvl>
    <w:lvl w:ilvl="2" w:tplc="3A60C3B4">
      <w:start w:val="1"/>
      <w:numFmt w:val="bullet"/>
      <w:lvlText w:val=" "/>
      <w:lvlJc w:val="left"/>
      <w:pPr>
        <w:tabs>
          <w:tab w:val="num" w:pos="2160"/>
        </w:tabs>
        <w:ind w:left="2160" w:hanging="360"/>
      </w:pPr>
      <w:rPr>
        <w:rFonts w:ascii="Wingdings" w:hAnsi="Wingdings"/>
      </w:rPr>
    </w:lvl>
    <w:lvl w:ilvl="3" w:tplc="6A3AC6B0">
      <w:start w:val="1"/>
      <w:numFmt w:val="bullet"/>
      <w:lvlText w:val=" "/>
      <w:lvlJc w:val="left"/>
      <w:pPr>
        <w:tabs>
          <w:tab w:val="num" w:pos="2880"/>
        </w:tabs>
        <w:ind w:left="2880" w:hanging="360"/>
      </w:pPr>
      <w:rPr>
        <w:rFonts w:ascii="Symbol" w:hAnsi="Symbol"/>
      </w:rPr>
    </w:lvl>
    <w:lvl w:ilvl="4" w:tplc="E0501946">
      <w:start w:val="1"/>
      <w:numFmt w:val="bullet"/>
      <w:lvlText w:val=" "/>
      <w:lvlJc w:val="left"/>
      <w:pPr>
        <w:tabs>
          <w:tab w:val="num" w:pos="3600"/>
        </w:tabs>
        <w:ind w:left="3600" w:hanging="360"/>
      </w:pPr>
      <w:rPr>
        <w:rFonts w:ascii="Courier New" w:hAnsi="Courier New"/>
      </w:rPr>
    </w:lvl>
    <w:lvl w:ilvl="5" w:tplc="E48C8544">
      <w:start w:val="1"/>
      <w:numFmt w:val="bullet"/>
      <w:lvlText w:val=" "/>
      <w:lvlJc w:val="left"/>
      <w:pPr>
        <w:tabs>
          <w:tab w:val="num" w:pos="4320"/>
        </w:tabs>
        <w:ind w:left="4320" w:hanging="360"/>
      </w:pPr>
      <w:rPr>
        <w:rFonts w:ascii="Wingdings" w:hAnsi="Wingdings"/>
      </w:rPr>
    </w:lvl>
    <w:lvl w:ilvl="6" w:tplc="1C184490">
      <w:start w:val="1"/>
      <w:numFmt w:val="bullet"/>
      <w:lvlText w:val=" "/>
      <w:lvlJc w:val="left"/>
      <w:pPr>
        <w:tabs>
          <w:tab w:val="num" w:pos="5040"/>
        </w:tabs>
        <w:ind w:left="5040" w:hanging="360"/>
      </w:pPr>
      <w:rPr>
        <w:rFonts w:ascii="Symbol" w:hAnsi="Symbol"/>
      </w:rPr>
    </w:lvl>
    <w:lvl w:ilvl="7" w:tplc="BFC6BF98">
      <w:start w:val="1"/>
      <w:numFmt w:val="bullet"/>
      <w:lvlText w:val=" "/>
      <w:lvlJc w:val="left"/>
      <w:pPr>
        <w:tabs>
          <w:tab w:val="num" w:pos="5760"/>
        </w:tabs>
        <w:ind w:left="5760" w:hanging="360"/>
      </w:pPr>
      <w:rPr>
        <w:rFonts w:ascii="Courier New" w:hAnsi="Courier New"/>
      </w:rPr>
    </w:lvl>
    <w:lvl w:ilvl="8" w:tplc="CDEED4E2">
      <w:start w:val="1"/>
      <w:numFmt w:val="bullet"/>
      <w:lvlText w:val=" "/>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AFEAEB8">
      <w:start w:val="1"/>
      <w:numFmt w:val="decimal"/>
      <w:lvlText w:val="%1."/>
      <w:lvlJc w:val="left"/>
      <w:pPr>
        <w:tabs>
          <w:tab w:val="num" w:pos="720"/>
        </w:tabs>
        <w:ind w:left="720" w:hanging="360"/>
      </w:pPr>
    </w:lvl>
    <w:lvl w:ilvl="1" w:tplc="6F62833E">
      <w:start w:val="1"/>
      <w:numFmt w:val="decimal"/>
      <w:lvlText w:val=""/>
      <w:lvlJc w:val="left"/>
    </w:lvl>
    <w:lvl w:ilvl="2" w:tplc="53F43D18">
      <w:start w:val="1"/>
      <w:numFmt w:val="decimal"/>
      <w:lvlText w:val=""/>
      <w:lvlJc w:val="left"/>
    </w:lvl>
    <w:lvl w:ilvl="3" w:tplc="367EDDA6">
      <w:start w:val="1"/>
      <w:numFmt w:val="decimal"/>
      <w:lvlText w:val=""/>
      <w:lvlJc w:val="left"/>
    </w:lvl>
    <w:lvl w:ilvl="4" w:tplc="DEA4F2BC">
      <w:start w:val="1"/>
      <w:numFmt w:val="decimal"/>
      <w:lvlText w:val=""/>
      <w:lvlJc w:val="left"/>
    </w:lvl>
    <w:lvl w:ilvl="5" w:tplc="D1264C3A">
      <w:start w:val="1"/>
      <w:numFmt w:val="decimal"/>
      <w:lvlText w:val=""/>
      <w:lvlJc w:val="left"/>
    </w:lvl>
    <w:lvl w:ilvl="6" w:tplc="C1CEAAF2">
      <w:start w:val="1"/>
      <w:numFmt w:val="decimal"/>
      <w:lvlText w:val=""/>
      <w:lvlJc w:val="left"/>
    </w:lvl>
    <w:lvl w:ilvl="7" w:tplc="7294031A">
      <w:start w:val="1"/>
      <w:numFmt w:val="decimal"/>
      <w:lvlText w:val=""/>
      <w:lvlJc w:val="left"/>
    </w:lvl>
    <w:lvl w:ilvl="8" w:tplc="7A940736">
      <w:start w:val="1"/>
      <w:numFmt w:val="decimal"/>
      <w:lvlText w:val=""/>
      <w:lvlJc w:val="left"/>
    </w:lvl>
  </w:abstractNum>
  <w:abstractNum w:abstractNumId="5" w15:restartNumberingAfterBreak="0">
    <w:nsid w:val="00000006"/>
    <w:multiLevelType w:val="hybridMultilevel"/>
    <w:tmpl w:val="00000006"/>
    <w:lvl w:ilvl="0" w:tplc="439C181C">
      <w:start w:val="1"/>
      <w:numFmt w:val="decimal"/>
      <w:lvlText w:val="%1."/>
      <w:lvlJc w:val="left"/>
      <w:pPr>
        <w:tabs>
          <w:tab w:val="num" w:pos="720"/>
        </w:tabs>
        <w:ind w:left="720" w:hanging="360"/>
      </w:pPr>
    </w:lvl>
    <w:lvl w:ilvl="1" w:tplc="4CE0A210">
      <w:start w:val="1"/>
      <w:numFmt w:val="decimal"/>
      <w:lvlText w:val=""/>
      <w:lvlJc w:val="left"/>
    </w:lvl>
    <w:lvl w:ilvl="2" w:tplc="C272176E">
      <w:start w:val="1"/>
      <w:numFmt w:val="decimal"/>
      <w:lvlText w:val=""/>
      <w:lvlJc w:val="left"/>
    </w:lvl>
    <w:lvl w:ilvl="3" w:tplc="1A1CE482">
      <w:start w:val="1"/>
      <w:numFmt w:val="decimal"/>
      <w:lvlText w:val=""/>
      <w:lvlJc w:val="left"/>
    </w:lvl>
    <w:lvl w:ilvl="4" w:tplc="CFC43C1A">
      <w:start w:val="1"/>
      <w:numFmt w:val="decimal"/>
      <w:lvlText w:val=""/>
      <w:lvlJc w:val="left"/>
    </w:lvl>
    <w:lvl w:ilvl="5" w:tplc="0BFAC60E">
      <w:start w:val="1"/>
      <w:numFmt w:val="decimal"/>
      <w:lvlText w:val=""/>
      <w:lvlJc w:val="left"/>
    </w:lvl>
    <w:lvl w:ilvl="6" w:tplc="B6AED4A8">
      <w:start w:val="1"/>
      <w:numFmt w:val="decimal"/>
      <w:lvlText w:val=""/>
      <w:lvlJc w:val="left"/>
    </w:lvl>
    <w:lvl w:ilvl="7" w:tplc="F320A37E">
      <w:start w:val="1"/>
      <w:numFmt w:val="decimal"/>
      <w:lvlText w:val=""/>
      <w:lvlJc w:val="left"/>
    </w:lvl>
    <w:lvl w:ilvl="8" w:tplc="8F007A30">
      <w:start w:val="1"/>
      <w:numFmt w:val="decimal"/>
      <w:lvlText w:val=""/>
      <w:lvlJc w:val="left"/>
    </w:lvl>
  </w:abstractNum>
  <w:num w:numId="1" w16cid:durableId="1150511913">
    <w:abstractNumId w:val="0"/>
  </w:num>
  <w:num w:numId="2" w16cid:durableId="949822048">
    <w:abstractNumId w:val="1"/>
  </w:num>
  <w:num w:numId="3" w16cid:durableId="1189103314">
    <w:abstractNumId w:val="2"/>
  </w:num>
  <w:num w:numId="4" w16cid:durableId="763304575">
    <w:abstractNumId w:val="3"/>
  </w:num>
  <w:num w:numId="5" w16cid:durableId="885332451">
    <w:abstractNumId w:val="4"/>
  </w:num>
  <w:num w:numId="6" w16cid:durableId="1762603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A2F5D"/>
    <w:rsid w:val="007A2F5D"/>
    <w:rsid w:val="007D3674"/>
    <w:rsid w:val="00C3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1990"/>
  <w15:docId w15:val="{78DED0D9-BE4B-4ED5-AE69-F52526F0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 w:type="character" w:styleId="Hyperlink">
    <w:name w:val="Hyperlink"/>
    <w:basedOn w:val="DefaultParagraphFont"/>
    <w:rsid w:val="00EF7B96"/>
    <w:rPr>
      <w:color w:val="0000FF"/>
      <w:u w:val="single"/>
    </w:rPr>
  </w:style>
  <w:style w:type="paragraph" w:customStyle="1" w:styleId="FencedCodesh">
    <w:name w:val="FencedCode.sh"/>
    <w:pPr>
      <w:shd w:val="solid" w:color="E2E2E2" w:fill="auto"/>
    </w:pPr>
    <w:rPr>
      <w:rFonts w:ascii="Consolas" w:eastAsia="Consolas" w:hAnsi="Consolas" w:cs="Consolas"/>
      <w:sz w:val="20"/>
      <w:szCs w:val="20"/>
    </w:rPr>
  </w:style>
  <w:style w:type="paragraph" w:customStyle="1" w:styleId="FencedCodejavascript">
    <w:name w:val="FencedCode.javascript"/>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eveloper.mongodb.com/community/forums/" TargetMode="External"/><Relationship Id="rId3" Type="http://schemas.openxmlformats.org/officeDocument/2006/relationships/settings" Target="settings.xml"/><Relationship Id="rId7" Type="http://schemas.openxmlformats.org/officeDocument/2006/relationships/hyperlink" Target="https://university.mongo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 TargetMode="External"/><Relationship Id="rId11" Type="http://schemas.openxmlformats.org/officeDocument/2006/relationships/theme" Target="theme/theme1.xml"/><Relationship Id="rId5" Type="http://schemas.openxmlformats.org/officeDocument/2006/relationships/hyperlink" Target="https://docs.mongodb.com/manual/instal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tagged/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2161</Words>
  <Characters>12320</Characters>
  <Application>Microsoft Office Word</Application>
  <DocSecurity>0</DocSecurity>
  <Lines>102</Lines>
  <Paragraphs>28</Paragraphs>
  <ScaleCrop>false</ScaleCrop>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I'am Younz</cp:lastModifiedBy>
  <cp:revision>1</cp:revision>
  <dcterms:created xsi:type="dcterms:W3CDTF">2024-07-07T06:16:00Z</dcterms:created>
  <dcterms:modified xsi:type="dcterms:W3CDTF">2024-07-07T06:17:00Z</dcterms:modified>
</cp:coreProperties>
</file>