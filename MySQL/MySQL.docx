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0C7B" w:rsidRPr="00277485" w:rsidRDefault="00000000">
      <w:pPr>
        <w:pStyle w:val="Heading1"/>
        <w:rPr>
          <w:b w:val="0"/>
          <w:sz w:val="144"/>
          <w:szCs w:val="144"/>
        </w:rPr>
      </w:pPr>
      <w:r w:rsidRPr="00277485">
        <w:rPr>
          <w:b w:val="0"/>
          <w:sz w:val="144"/>
          <w:szCs w:val="144"/>
        </w:rPr>
        <w:t>MySQL</w:t>
      </w:r>
    </w:p>
    <w:p w:rsidR="00277485" w:rsidRDefault="00277485"/>
    <w:p w:rsidR="00B70C7B" w:rsidRDefault="00000000">
      <w:r>
        <w:t xml:space="preserve">Certainly! Here’s a structured 1-week plan for a JavaScript developer to learn MySQL through an </w:t>
      </w:r>
      <w:proofErr w:type="spellStart"/>
      <w:r>
        <w:t>ebook</w:t>
      </w:r>
      <w:proofErr w:type="spellEnd"/>
      <w:r>
        <w:t>. This plan assumes a basic understanding of programming and databases.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1: Introduction to MySQL and Setup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What is MySQL?</w:t>
      </w:r>
    </w:p>
    <w:p w:rsidR="00B70C7B" w:rsidRDefault="00000000">
      <w:pPr>
        <w:numPr>
          <w:ilvl w:val="0"/>
          <w:numId w:val="1"/>
        </w:numPr>
      </w:pPr>
      <w:r>
        <w:t>MySQL vs other databases</w:t>
      </w:r>
    </w:p>
    <w:p w:rsidR="00B70C7B" w:rsidRDefault="00000000">
      <w:pPr>
        <w:numPr>
          <w:ilvl w:val="0"/>
          <w:numId w:val="1"/>
        </w:numPr>
      </w:pPr>
      <w:r>
        <w:t>Installing MySQL</w:t>
      </w:r>
    </w:p>
    <w:p w:rsidR="00B70C7B" w:rsidRDefault="00000000">
      <w:pPr>
        <w:numPr>
          <w:ilvl w:val="0"/>
          <w:numId w:val="1"/>
        </w:numPr>
      </w:pPr>
      <w:r>
        <w:t>Basic MySQL commands (start, stop, status)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 xml:space="preserve">Introduction chapters of the </w:t>
      </w:r>
      <w:proofErr w:type="spellStart"/>
      <w:r>
        <w:t>ebook</w:t>
      </w:r>
      <w:proofErr w:type="spellEnd"/>
    </w:p>
    <w:p w:rsidR="00B70C7B" w:rsidRDefault="00000000">
      <w:pPr>
        <w:numPr>
          <w:ilvl w:val="0"/>
          <w:numId w:val="1"/>
        </w:numPr>
      </w:pPr>
      <w:r>
        <w:t>Installation and setup chapters</w:t>
      </w:r>
    </w:p>
    <w:p w:rsidR="00B70C7B" w:rsidRDefault="00000000">
      <w:r>
        <w:rPr>
          <w:b/>
        </w:rPr>
        <w:t>Practice:</w:t>
      </w:r>
    </w:p>
    <w:p w:rsidR="00B70C7B" w:rsidRDefault="00000000">
      <w:pPr>
        <w:numPr>
          <w:ilvl w:val="0"/>
          <w:numId w:val="1"/>
        </w:numPr>
      </w:pPr>
      <w:r>
        <w:t>Install MySQL on your machine</w:t>
      </w:r>
    </w:p>
    <w:p w:rsidR="00B70C7B" w:rsidRDefault="00000000">
      <w:pPr>
        <w:numPr>
          <w:ilvl w:val="0"/>
          <w:numId w:val="1"/>
        </w:numPr>
      </w:pPr>
      <w:r>
        <w:t>Set up a simple database and run basic commands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2: Basic SQL Queries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SELECT, INSERT, UPDATE, DELETE statements</w:t>
      </w:r>
    </w:p>
    <w:p w:rsidR="00B70C7B" w:rsidRDefault="00000000">
      <w:pPr>
        <w:numPr>
          <w:ilvl w:val="0"/>
          <w:numId w:val="1"/>
        </w:numPr>
      </w:pPr>
      <w:r>
        <w:t>Basic syntax and usage</w:t>
      </w:r>
    </w:p>
    <w:p w:rsidR="00B70C7B" w:rsidRDefault="00000000">
      <w:pPr>
        <w:numPr>
          <w:ilvl w:val="0"/>
          <w:numId w:val="1"/>
        </w:numPr>
      </w:pPr>
      <w:r>
        <w:t>Filtering with WHERE clause</w:t>
      </w:r>
    </w:p>
    <w:p w:rsidR="00B70C7B" w:rsidRDefault="00000000">
      <w:pPr>
        <w:numPr>
          <w:ilvl w:val="0"/>
          <w:numId w:val="1"/>
        </w:numPr>
      </w:pPr>
      <w:r>
        <w:t>Sorting results with ORDER BY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basic SQL queries</w:t>
      </w:r>
    </w:p>
    <w:p w:rsidR="00B70C7B" w:rsidRDefault="00000000">
      <w:r>
        <w:rPr>
          <w:b/>
        </w:rPr>
        <w:t>Practice:</w:t>
      </w:r>
    </w:p>
    <w:p w:rsidR="00B70C7B" w:rsidRDefault="00000000">
      <w:pPr>
        <w:numPr>
          <w:ilvl w:val="0"/>
          <w:numId w:val="1"/>
        </w:numPr>
      </w:pPr>
      <w:r>
        <w:t>Create a simple table</w:t>
      </w:r>
    </w:p>
    <w:p w:rsidR="00B70C7B" w:rsidRDefault="00000000">
      <w:pPr>
        <w:numPr>
          <w:ilvl w:val="0"/>
          <w:numId w:val="1"/>
        </w:numPr>
      </w:pPr>
      <w:r>
        <w:t>Perform basic CRUD (Create, Read, Update, Delete) operations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lastRenderedPageBreak/>
        <w:t>Day 3: Advanced SQL Queries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Joins (INNER, LEFT, RIGHT, FULL)</w:t>
      </w:r>
    </w:p>
    <w:p w:rsidR="00B70C7B" w:rsidRDefault="00000000">
      <w:pPr>
        <w:numPr>
          <w:ilvl w:val="0"/>
          <w:numId w:val="1"/>
        </w:numPr>
      </w:pPr>
      <w:r>
        <w:t>Subqueries</w:t>
      </w:r>
    </w:p>
    <w:p w:rsidR="00B70C7B" w:rsidRDefault="00000000">
      <w:pPr>
        <w:numPr>
          <w:ilvl w:val="0"/>
          <w:numId w:val="1"/>
        </w:numPr>
      </w:pPr>
      <w:r>
        <w:t>Aggregation (COUNT, SUM, AVG, MIN, MAX)</w:t>
      </w:r>
    </w:p>
    <w:p w:rsidR="00B70C7B" w:rsidRDefault="00000000">
      <w:pPr>
        <w:numPr>
          <w:ilvl w:val="0"/>
          <w:numId w:val="1"/>
        </w:numPr>
      </w:pPr>
      <w:r>
        <w:t>Grouping results with GROUP BY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advanced queries</w:t>
      </w:r>
    </w:p>
    <w:p w:rsidR="00B70C7B" w:rsidRDefault="00000000">
      <w:r>
        <w:rPr>
          <w:b/>
        </w:rPr>
        <w:t>Practice:</w:t>
      </w:r>
    </w:p>
    <w:p w:rsidR="00B70C7B" w:rsidRDefault="00000000">
      <w:pPr>
        <w:numPr>
          <w:ilvl w:val="0"/>
          <w:numId w:val="1"/>
        </w:numPr>
      </w:pPr>
      <w:r>
        <w:t>Create related tables</w:t>
      </w:r>
    </w:p>
    <w:p w:rsidR="00B70C7B" w:rsidRDefault="00000000">
      <w:pPr>
        <w:numPr>
          <w:ilvl w:val="0"/>
          <w:numId w:val="1"/>
        </w:numPr>
      </w:pPr>
      <w:r>
        <w:t>Perform JOIN operations</w:t>
      </w:r>
    </w:p>
    <w:p w:rsidR="00B70C7B" w:rsidRDefault="00000000">
      <w:pPr>
        <w:numPr>
          <w:ilvl w:val="0"/>
          <w:numId w:val="1"/>
        </w:numPr>
      </w:pPr>
      <w:r>
        <w:t>Use aggregate functions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4: Database Design and Normalization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Database design principles</w:t>
      </w:r>
    </w:p>
    <w:p w:rsidR="00B70C7B" w:rsidRDefault="00000000">
      <w:pPr>
        <w:numPr>
          <w:ilvl w:val="0"/>
          <w:numId w:val="1"/>
        </w:numPr>
      </w:pPr>
      <w:r>
        <w:t>Normalization (1NF, 2NF, 3NF)</w:t>
      </w:r>
    </w:p>
    <w:p w:rsidR="00B70C7B" w:rsidRDefault="00000000">
      <w:pPr>
        <w:numPr>
          <w:ilvl w:val="0"/>
          <w:numId w:val="1"/>
        </w:numPr>
      </w:pPr>
      <w:r>
        <w:t>Primary keys, foreign keys, and indexes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database design and normalization</w:t>
      </w:r>
    </w:p>
    <w:p w:rsidR="00B70C7B" w:rsidRDefault="00000000">
      <w:r>
        <w:rPr>
          <w:b/>
        </w:rPr>
        <w:t>Practice:</w:t>
      </w:r>
    </w:p>
    <w:p w:rsidR="00B70C7B" w:rsidRDefault="00000000">
      <w:pPr>
        <w:numPr>
          <w:ilvl w:val="0"/>
          <w:numId w:val="1"/>
        </w:numPr>
      </w:pPr>
      <w:r>
        <w:t>Design a small database schema</w:t>
      </w:r>
    </w:p>
    <w:p w:rsidR="00B70C7B" w:rsidRDefault="00000000">
      <w:pPr>
        <w:numPr>
          <w:ilvl w:val="0"/>
          <w:numId w:val="1"/>
        </w:numPr>
      </w:pPr>
      <w:r>
        <w:t>Normalize the schema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5: MySQL and JavaScript Integration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Connecting to MySQL from JavaScript (Node.js)</w:t>
      </w:r>
    </w:p>
    <w:p w:rsidR="00B70C7B" w:rsidRDefault="00000000">
      <w:pPr>
        <w:numPr>
          <w:ilvl w:val="0"/>
          <w:numId w:val="1"/>
        </w:numPr>
      </w:pPr>
      <w:r>
        <w:t>Executing SQL queries from JavaScript</w:t>
      </w:r>
    </w:p>
    <w:p w:rsidR="00B70C7B" w:rsidRDefault="00000000">
      <w:pPr>
        <w:numPr>
          <w:ilvl w:val="0"/>
          <w:numId w:val="1"/>
        </w:numPr>
      </w:pPr>
      <w:r>
        <w:t>Handling query results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MySQL and JavaScript integration</w:t>
      </w:r>
    </w:p>
    <w:p w:rsidR="00B70C7B" w:rsidRDefault="00000000">
      <w:r>
        <w:rPr>
          <w:b/>
        </w:rPr>
        <w:t>Practice:</w:t>
      </w:r>
    </w:p>
    <w:p w:rsidR="00B70C7B" w:rsidRDefault="00000000">
      <w:pPr>
        <w:numPr>
          <w:ilvl w:val="0"/>
          <w:numId w:val="1"/>
        </w:numPr>
      </w:pPr>
      <w:r>
        <w:lastRenderedPageBreak/>
        <w:t>Set up a Node.js project</w:t>
      </w:r>
    </w:p>
    <w:p w:rsidR="00B70C7B" w:rsidRDefault="00000000">
      <w:pPr>
        <w:numPr>
          <w:ilvl w:val="0"/>
          <w:numId w:val="1"/>
        </w:numPr>
      </w:pPr>
      <w:r>
        <w:t>Connect to MySQL and perform queries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6: Advanced MySQL Features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Transactions</w:t>
      </w:r>
    </w:p>
    <w:p w:rsidR="00B70C7B" w:rsidRDefault="00000000">
      <w:pPr>
        <w:numPr>
          <w:ilvl w:val="0"/>
          <w:numId w:val="1"/>
        </w:numPr>
      </w:pPr>
      <w:r>
        <w:t>Stored procedures</w:t>
      </w:r>
    </w:p>
    <w:p w:rsidR="00B70C7B" w:rsidRDefault="00000000">
      <w:pPr>
        <w:numPr>
          <w:ilvl w:val="0"/>
          <w:numId w:val="1"/>
        </w:numPr>
      </w:pPr>
      <w:r>
        <w:t>Triggers</w:t>
      </w:r>
    </w:p>
    <w:p w:rsidR="00B70C7B" w:rsidRDefault="00000000">
      <w:pPr>
        <w:numPr>
          <w:ilvl w:val="0"/>
          <w:numId w:val="1"/>
        </w:numPr>
      </w:pPr>
      <w:r>
        <w:t>Views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advanced features</w:t>
      </w:r>
    </w:p>
    <w:p w:rsidR="00B70C7B" w:rsidRDefault="00000000">
      <w:r>
        <w:rPr>
          <w:b/>
        </w:rPr>
        <w:t>Practice:</w:t>
      </w:r>
    </w:p>
    <w:p w:rsidR="00B70C7B" w:rsidRDefault="00000000">
      <w:pPr>
        <w:numPr>
          <w:ilvl w:val="0"/>
          <w:numId w:val="1"/>
        </w:numPr>
      </w:pPr>
      <w:r>
        <w:t>Implement transactions</w:t>
      </w:r>
    </w:p>
    <w:p w:rsidR="00B70C7B" w:rsidRDefault="00000000">
      <w:pPr>
        <w:numPr>
          <w:ilvl w:val="0"/>
          <w:numId w:val="1"/>
        </w:numPr>
      </w:pPr>
      <w:r>
        <w:t>Create and use stored procedures and triggers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7: Performance Tuning and Security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Indexing for performance</w:t>
      </w:r>
    </w:p>
    <w:p w:rsidR="00B70C7B" w:rsidRDefault="00000000">
      <w:pPr>
        <w:numPr>
          <w:ilvl w:val="0"/>
          <w:numId w:val="1"/>
        </w:numPr>
      </w:pPr>
      <w:r>
        <w:t>Query optimization techniques</w:t>
      </w:r>
    </w:p>
    <w:p w:rsidR="00B70C7B" w:rsidRDefault="00000000">
      <w:pPr>
        <w:numPr>
          <w:ilvl w:val="0"/>
          <w:numId w:val="1"/>
        </w:numPr>
      </w:pPr>
      <w:r>
        <w:t>MySQL security best practices</w:t>
      </w:r>
    </w:p>
    <w:p w:rsidR="00B70C7B" w:rsidRDefault="00000000">
      <w:pPr>
        <w:numPr>
          <w:ilvl w:val="0"/>
          <w:numId w:val="1"/>
        </w:numPr>
      </w:pPr>
      <w:r>
        <w:t>Backup and restore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performance tuning and security</w:t>
      </w:r>
    </w:p>
    <w:p w:rsidR="00B70C7B" w:rsidRDefault="00000000">
      <w:r>
        <w:rPr>
          <w:b/>
        </w:rPr>
        <w:t>Practice:</w:t>
      </w:r>
    </w:p>
    <w:p w:rsidR="00B70C7B" w:rsidRDefault="00000000">
      <w:pPr>
        <w:numPr>
          <w:ilvl w:val="0"/>
          <w:numId w:val="1"/>
        </w:numPr>
      </w:pPr>
      <w:r>
        <w:t>Optimize queries</w:t>
      </w:r>
    </w:p>
    <w:p w:rsidR="00B70C7B" w:rsidRDefault="00000000">
      <w:pPr>
        <w:numPr>
          <w:ilvl w:val="0"/>
          <w:numId w:val="1"/>
        </w:numPr>
      </w:pPr>
      <w:r>
        <w:t>Implement security measures</w:t>
      </w:r>
    </w:p>
    <w:p w:rsidR="00B70C7B" w:rsidRDefault="00000000">
      <w:pPr>
        <w:numPr>
          <w:ilvl w:val="0"/>
          <w:numId w:val="1"/>
        </w:numPr>
      </w:pPr>
      <w:r>
        <w:t>Perform a backup and restore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 xml:space="preserve">Suggested </w:t>
      </w:r>
      <w:proofErr w:type="spellStart"/>
      <w:r>
        <w:rPr>
          <w:b w:val="0"/>
        </w:rPr>
        <w:t>Ebook</w:t>
      </w:r>
      <w:proofErr w:type="spellEnd"/>
    </w:p>
    <w:p w:rsidR="00B70C7B" w:rsidRDefault="00000000">
      <w:r>
        <w:rPr>
          <w:b/>
        </w:rPr>
        <w:t>"Learning MySQL" by Seyed M.M. and Steve Sucher</w:t>
      </w:r>
    </w:p>
    <w:p w:rsidR="00B70C7B" w:rsidRDefault="00000000">
      <w:pPr>
        <w:numPr>
          <w:ilvl w:val="0"/>
          <w:numId w:val="1"/>
        </w:numPr>
      </w:pPr>
      <w:r>
        <w:t>Covers MySQL from basics to advanced topics</w:t>
      </w:r>
    </w:p>
    <w:p w:rsidR="00B70C7B" w:rsidRDefault="00000000">
      <w:pPr>
        <w:numPr>
          <w:ilvl w:val="0"/>
          <w:numId w:val="1"/>
        </w:numPr>
      </w:pPr>
      <w:r>
        <w:t>Practical examples and exercises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lastRenderedPageBreak/>
        <w:t>Day 1: Introduction to MySQL and Setup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What is MySQL?</w:t>
      </w:r>
    </w:p>
    <w:p w:rsidR="00B70C7B" w:rsidRDefault="00000000">
      <w:pPr>
        <w:numPr>
          <w:ilvl w:val="0"/>
          <w:numId w:val="1"/>
        </w:numPr>
      </w:pPr>
      <w:r>
        <w:t>MySQL vs other databases</w:t>
      </w:r>
    </w:p>
    <w:p w:rsidR="00B70C7B" w:rsidRDefault="00000000">
      <w:pPr>
        <w:numPr>
          <w:ilvl w:val="0"/>
          <w:numId w:val="1"/>
        </w:numPr>
      </w:pPr>
      <w:r>
        <w:t>Installing MySQL</w:t>
      </w:r>
    </w:p>
    <w:p w:rsidR="00B70C7B" w:rsidRDefault="00000000">
      <w:pPr>
        <w:numPr>
          <w:ilvl w:val="0"/>
          <w:numId w:val="1"/>
        </w:numPr>
      </w:pPr>
      <w:r>
        <w:t>Basic MySQL commands (start, stop, status)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 xml:space="preserve">Introduction chapters of the </w:t>
      </w:r>
      <w:proofErr w:type="spellStart"/>
      <w:r>
        <w:t>ebook</w:t>
      </w:r>
      <w:proofErr w:type="spellEnd"/>
    </w:p>
    <w:p w:rsidR="00B70C7B" w:rsidRDefault="00000000">
      <w:pPr>
        <w:numPr>
          <w:ilvl w:val="0"/>
          <w:numId w:val="1"/>
        </w:numPr>
      </w:pPr>
      <w:r>
        <w:t>Installation and setup chapters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What is MySQL?</w:t>
      </w:r>
      <w:r>
        <w:br/>
        <w:t>MySQL is an open-source relational database management system (RDBMS) that uses Structured Query Language (SQL). It is widely used for web applications.</w:t>
      </w:r>
    </w:p>
    <w:p w:rsidR="00B70C7B" w:rsidRDefault="00000000">
      <w:r>
        <w:rPr>
          <w:b/>
        </w:rPr>
        <w:t>Installing MySQL:</w:t>
      </w:r>
    </w:p>
    <w:p w:rsidR="00B70C7B" w:rsidRDefault="00000000">
      <w:pPr>
        <w:numPr>
          <w:ilvl w:val="0"/>
          <w:numId w:val="2"/>
        </w:numPr>
      </w:pPr>
      <w:r>
        <w:rPr>
          <w:b/>
        </w:rPr>
        <w:t>Windows:</w:t>
      </w:r>
    </w:p>
    <w:p w:rsidR="00B70C7B" w:rsidRDefault="00000000">
      <w:pPr>
        <w:numPr>
          <w:ilvl w:val="1"/>
          <w:numId w:val="1"/>
        </w:numPr>
      </w:pPr>
      <w:r>
        <w:t>Download MySQL Installer from the official MySQL website.</w:t>
      </w:r>
    </w:p>
    <w:p w:rsidR="00B70C7B" w:rsidRDefault="00000000">
      <w:pPr>
        <w:numPr>
          <w:ilvl w:val="1"/>
          <w:numId w:val="1"/>
        </w:numPr>
      </w:pPr>
      <w:r>
        <w:t>Run the installer and follow the setup instructions.</w:t>
      </w:r>
    </w:p>
    <w:p w:rsidR="00B70C7B" w:rsidRDefault="00000000">
      <w:pPr>
        <w:numPr>
          <w:ilvl w:val="0"/>
          <w:numId w:val="2"/>
        </w:numPr>
      </w:pPr>
      <w:r>
        <w:rPr>
          <w:b/>
        </w:rPr>
        <w:t>macOS:</w:t>
      </w:r>
    </w:p>
    <w:p w:rsidR="00B70C7B" w:rsidRDefault="00000000">
      <w:pPr>
        <w:numPr>
          <w:ilvl w:val="1"/>
          <w:numId w:val="1"/>
        </w:numPr>
      </w:pPr>
      <w:r>
        <w:t xml:space="preserve">Use Homebrew: </w:t>
      </w:r>
      <w:r>
        <w:rPr>
          <w:rStyle w:val="InlineCode"/>
          <w:highlight w:val="none"/>
        </w:rPr>
        <w:t xml:space="preserve">brew install </w:t>
      </w:r>
      <w:proofErr w:type="spellStart"/>
      <w:r>
        <w:rPr>
          <w:rStyle w:val="InlineCode"/>
          <w:highlight w:val="none"/>
        </w:rPr>
        <w:t>mysql</w:t>
      </w:r>
      <w:proofErr w:type="spellEnd"/>
    </w:p>
    <w:p w:rsidR="00B70C7B" w:rsidRDefault="00000000">
      <w:pPr>
        <w:numPr>
          <w:ilvl w:val="0"/>
          <w:numId w:val="2"/>
        </w:numPr>
      </w:pPr>
      <w:r>
        <w:rPr>
          <w:b/>
        </w:rPr>
        <w:t>Linux:</w:t>
      </w:r>
    </w:p>
    <w:p w:rsidR="00B70C7B" w:rsidRDefault="00000000">
      <w:pPr>
        <w:numPr>
          <w:ilvl w:val="1"/>
          <w:numId w:val="1"/>
        </w:numPr>
      </w:pPr>
      <w:r>
        <w:t xml:space="preserve">Use package managers: </w:t>
      </w:r>
      <w:proofErr w:type="spellStart"/>
      <w:r>
        <w:rPr>
          <w:rStyle w:val="InlineCode"/>
          <w:highlight w:val="none"/>
        </w:rPr>
        <w:t>sudo</w:t>
      </w:r>
      <w:proofErr w:type="spellEnd"/>
      <w:r>
        <w:rPr>
          <w:rStyle w:val="InlineCode"/>
          <w:highlight w:val="none"/>
        </w:rPr>
        <w:t xml:space="preserve"> apt-get install </w:t>
      </w:r>
      <w:proofErr w:type="spellStart"/>
      <w:r>
        <w:rPr>
          <w:rStyle w:val="InlineCode"/>
          <w:highlight w:val="none"/>
        </w:rPr>
        <w:t>mysql</w:t>
      </w:r>
      <w:proofErr w:type="spellEnd"/>
      <w:r>
        <w:rPr>
          <w:rStyle w:val="InlineCode"/>
          <w:highlight w:val="none"/>
        </w:rPr>
        <w:t>-server</w:t>
      </w:r>
      <w:r>
        <w:t xml:space="preserve"> (Debian/Ubuntu)</w:t>
      </w:r>
    </w:p>
    <w:p w:rsidR="00B70C7B" w:rsidRDefault="00000000">
      <w:r>
        <w:rPr>
          <w:b/>
        </w:rPr>
        <w:t>Starting and Stopping MySQL:</w:t>
      </w:r>
    </w:p>
    <w:p w:rsidR="00B70C7B" w:rsidRDefault="00000000">
      <w:pPr>
        <w:numPr>
          <w:ilvl w:val="0"/>
          <w:numId w:val="1"/>
        </w:numPr>
      </w:pPr>
      <w:r>
        <w:rPr>
          <w:b/>
        </w:rPr>
        <w:t>Windows:</w:t>
      </w:r>
    </w:p>
    <w:p w:rsidR="00B70C7B" w:rsidRDefault="00000000">
      <w:pPr>
        <w:pStyle w:val="FencedCodebash"/>
        <w:numPr>
          <w:ilvl w:val="0"/>
          <w:numId w:val="3"/>
        </w:numPr>
      </w:pPr>
      <w:r>
        <w:t>net start MySQL</w:t>
      </w:r>
      <w:r>
        <w:br/>
        <w:t>net stop MySQL</w:t>
      </w:r>
    </w:p>
    <w:p w:rsidR="00B70C7B" w:rsidRDefault="00000000">
      <w:pPr>
        <w:numPr>
          <w:ilvl w:val="0"/>
          <w:numId w:val="1"/>
        </w:numPr>
      </w:pPr>
      <w:r>
        <w:rPr>
          <w:b/>
        </w:rPr>
        <w:t>macOS/Linux:</w:t>
      </w:r>
    </w:p>
    <w:p w:rsidR="00B70C7B" w:rsidRDefault="00000000">
      <w:pPr>
        <w:pStyle w:val="FencedCodebas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  <w:r>
        <w:br/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stop</w:t>
      </w:r>
    </w:p>
    <w:p w:rsidR="00B70C7B" w:rsidRDefault="00000000">
      <w:r>
        <w:rPr>
          <w:b/>
        </w:rPr>
        <w:t>Basic MySQL Commands:</w:t>
      </w:r>
    </w:p>
    <w:p w:rsidR="00B70C7B" w:rsidRDefault="00000000">
      <w:pPr>
        <w:numPr>
          <w:ilvl w:val="0"/>
          <w:numId w:val="1"/>
        </w:numPr>
      </w:pPr>
      <w:r>
        <w:t>Open MySQL command line:</w:t>
      </w:r>
    </w:p>
    <w:p w:rsidR="00B70C7B" w:rsidRDefault="00000000">
      <w:pPr>
        <w:pStyle w:val="FencedCodebas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-u root -p</w:t>
      </w:r>
    </w:p>
    <w:p w:rsidR="00B70C7B" w:rsidRDefault="00000000">
      <w:pPr>
        <w:numPr>
          <w:ilvl w:val="0"/>
          <w:numId w:val="1"/>
        </w:numPr>
      </w:pPr>
      <w:r>
        <w:t>Check MySQL status:</w:t>
      </w:r>
    </w:p>
    <w:p w:rsidR="00B70C7B" w:rsidRDefault="00000000">
      <w:pPr>
        <w:pStyle w:val="FencedCodesql"/>
        <w:numPr>
          <w:ilvl w:val="0"/>
          <w:numId w:val="3"/>
        </w:numPr>
      </w:pPr>
      <w:r>
        <w:lastRenderedPageBreak/>
        <w:t>SHOW STATUS;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2: Basic SQL Queries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SELECT, INSERT, UPDATE, DELETE statements</w:t>
      </w:r>
    </w:p>
    <w:p w:rsidR="00B70C7B" w:rsidRDefault="00000000">
      <w:pPr>
        <w:numPr>
          <w:ilvl w:val="0"/>
          <w:numId w:val="1"/>
        </w:numPr>
      </w:pPr>
      <w:r>
        <w:t>Basic syntax and usage</w:t>
      </w:r>
    </w:p>
    <w:p w:rsidR="00B70C7B" w:rsidRDefault="00000000">
      <w:pPr>
        <w:numPr>
          <w:ilvl w:val="0"/>
          <w:numId w:val="1"/>
        </w:numPr>
      </w:pPr>
      <w:r>
        <w:t>Filtering with WHERE clause</w:t>
      </w:r>
    </w:p>
    <w:p w:rsidR="00B70C7B" w:rsidRDefault="00000000">
      <w:pPr>
        <w:numPr>
          <w:ilvl w:val="0"/>
          <w:numId w:val="1"/>
        </w:numPr>
      </w:pPr>
      <w:r>
        <w:t>Sorting results with ORDER BY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basic SQL queries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Creating a Table:</w:t>
      </w:r>
    </w:p>
    <w:p w:rsidR="00B70C7B" w:rsidRDefault="00000000">
      <w:pPr>
        <w:pStyle w:val="FencedCodesql"/>
      </w:pPr>
      <w:r>
        <w:t>CREATE TABLE users (</w:t>
      </w:r>
      <w:r>
        <w:br/>
        <w:t xml:space="preserve">  id INT AUTO_INCREMENT PRIMARY KEY,</w:t>
      </w:r>
      <w:r>
        <w:br/>
        <w:t xml:space="preserve">  name </w:t>
      </w:r>
      <w:proofErr w:type="gramStart"/>
      <w:r>
        <w:t>VARCHAR(</w:t>
      </w:r>
      <w:proofErr w:type="gramEnd"/>
      <w:r>
        <w:t>100),</w:t>
      </w:r>
      <w:r>
        <w:br/>
        <w:t xml:space="preserve">  email VARCHAR(100)</w:t>
      </w:r>
      <w:r>
        <w:br/>
        <w:t>);</w:t>
      </w:r>
    </w:p>
    <w:p w:rsidR="00B70C7B" w:rsidRDefault="00000000">
      <w:r>
        <w:rPr>
          <w:b/>
        </w:rPr>
        <w:t>Inserting Data:</w:t>
      </w:r>
    </w:p>
    <w:p w:rsidR="00B70C7B" w:rsidRDefault="00000000">
      <w:pPr>
        <w:pStyle w:val="FencedCodesql"/>
      </w:pPr>
      <w:r>
        <w:t>INSERT INTO users (name, email) VALUES ('John Doe', 'john@example.com');</w:t>
      </w:r>
    </w:p>
    <w:p w:rsidR="00B70C7B" w:rsidRDefault="00000000">
      <w:r>
        <w:rPr>
          <w:b/>
        </w:rPr>
        <w:t>Selecting Data:</w:t>
      </w:r>
    </w:p>
    <w:p w:rsidR="00B70C7B" w:rsidRDefault="00000000">
      <w:pPr>
        <w:pStyle w:val="FencedCodesql"/>
      </w:pPr>
      <w:r>
        <w:t>SELECT * FROM users;</w:t>
      </w:r>
    </w:p>
    <w:p w:rsidR="00B70C7B" w:rsidRDefault="00000000">
      <w:r>
        <w:rPr>
          <w:b/>
        </w:rPr>
        <w:t>Updating Data:</w:t>
      </w:r>
    </w:p>
    <w:p w:rsidR="00B70C7B" w:rsidRDefault="00000000">
      <w:pPr>
        <w:pStyle w:val="FencedCodesql"/>
      </w:pPr>
      <w:r>
        <w:t>UPDATE users SET email = 'john.doe@example.com' WHERE name = 'John Doe';</w:t>
      </w:r>
    </w:p>
    <w:p w:rsidR="00B70C7B" w:rsidRDefault="00000000">
      <w:r>
        <w:rPr>
          <w:b/>
        </w:rPr>
        <w:t>Deleting Data:</w:t>
      </w:r>
    </w:p>
    <w:p w:rsidR="00B70C7B" w:rsidRDefault="00000000">
      <w:pPr>
        <w:pStyle w:val="FencedCodesql"/>
      </w:pPr>
      <w:r>
        <w:t>DELETE FROM users WHERE name = 'John Doe';</w:t>
      </w:r>
    </w:p>
    <w:p w:rsidR="00B70C7B" w:rsidRDefault="00000000">
      <w:r>
        <w:rPr>
          <w:b/>
        </w:rPr>
        <w:t>Filtering Data with WHERE:</w:t>
      </w:r>
    </w:p>
    <w:p w:rsidR="00B70C7B" w:rsidRDefault="00000000">
      <w:pPr>
        <w:pStyle w:val="FencedCodesql"/>
      </w:pPr>
      <w:r>
        <w:t>SELECT * FROM users WHERE email LIKE '%example.com';</w:t>
      </w:r>
    </w:p>
    <w:p w:rsidR="00B70C7B" w:rsidRDefault="00000000">
      <w:r>
        <w:rPr>
          <w:b/>
        </w:rPr>
        <w:t>Sorting Data with ORDER BY:</w:t>
      </w:r>
    </w:p>
    <w:p w:rsidR="00B70C7B" w:rsidRDefault="00000000">
      <w:pPr>
        <w:pStyle w:val="FencedCodesql"/>
      </w:pPr>
      <w:r>
        <w:t>SELECT * FROM users ORDER BY name ASC;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3: Advanced SQL Queries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Joins (INNER, LEFT, RIGHT, FULL)</w:t>
      </w:r>
    </w:p>
    <w:p w:rsidR="00B70C7B" w:rsidRDefault="00000000">
      <w:pPr>
        <w:numPr>
          <w:ilvl w:val="0"/>
          <w:numId w:val="1"/>
        </w:numPr>
      </w:pPr>
      <w:r>
        <w:t>Subqueries</w:t>
      </w:r>
    </w:p>
    <w:p w:rsidR="00B70C7B" w:rsidRDefault="00000000">
      <w:pPr>
        <w:numPr>
          <w:ilvl w:val="0"/>
          <w:numId w:val="1"/>
        </w:numPr>
      </w:pPr>
      <w:r>
        <w:t>Aggregation (COUNT, SUM, AVG, MIN, MAX)</w:t>
      </w:r>
    </w:p>
    <w:p w:rsidR="00B70C7B" w:rsidRDefault="00000000">
      <w:pPr>
        <w:numPr>
          <w:ilvl w:val="0"/>
          <w:numId w:val="1"/>
        </w:numPr>
      </w:pPr>
      <w:r>
        <w:lastRenderedPageBreak/>
        <w:t>Grouping results with GROUP BY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advanced queries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Joining Tables:</w:t>
      </w:r>
    </w:p>
    <w:p w:rsidR="00B70C7B" w:rsidRDefault="00000000">
      <w:pPr>
        <w:pStyle w:val="FencedCodesql"/>
      </w:pPr>
      <w:r>
        <w:t xml:space="preserve">SELECT users.name, </w:t>
      </w:r>
      <w:proofErr w:type="spellStart"/>
      <w:proofErr w:type="gramStart"/>
      <w:r>
        <w:t>orders.amount</w:t>
      </w:r>
      <w:proofErr w:type="spellEnd"/>
      <w:proofErr w:type="gramEnd"/>
      <w:r>
        <w:br/>
        <w:t>FROM users</w:t>
      </w:r>
      <w:r>
        <w:br/>
        <w:t xml:space="preserve">INNER JOIN orders ON users.id = </w:t>
      </w:r>
      <w:proofErr w:type="spellStart"/>
      <w:r>
        <w:t>orders.user_id</w:t>
      </w:r>
      <w:proofErr w:type="spellEnd"/>
      <w:r>
        <w:t>;</w:t>
      </w:r>
    </w:p>
    <w:p w:rsidR="00B70C7B" w:rsidRDefault="00000000">
      <w:r>
        <w:rPr>
          <w:b/>
        </w:rPr>
        <w:t>Subqueries:</w:t>
      </w:r>
    </w:p>
    <w:p w:rsidR="00B70C7B" w:rsidRDefault="00000000">
      <w:pPr>
        <w:pStyle w:val="FencedCodesql"/>
      </w:pPr>
      <w:r>
        <w:t>SELECT name FROM users</w:t>
      </w:r>
      <w:r>
        <w:br/>
        <w:t xml:space="preserve">WHERE id IN (SELECT </w:t>
      </w:r>
      <w:proofErr w:type="spellStart"/>
      <w:r>
        <w:t>user_id</w:t>
      </w:r>
      <w:proofErr w:type="spellEnd"/>
      <w:r>
        <w:t xml:space="preserve"> FROM orders WHERE amount &gt; 100);</w:t>
      </w:r>
    </w:p>
    <w:p w:rsidR="00B70C7B" w:rsidRDefault="00000000">
      <w:r>
        <w:rPr>
          <w:b/>
        </w:rPr>
        <w:t>Aggregation:</w:t>
      </w:r>
    </w:p>
    <w:p w:rsidR="00B70C7B" w:rsidRDefault="00000000">
      <w:pPr>
        <w:pStyle w:val="FencedCodesql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user_count</w:t>
      </w:r>
      <w:proofErr w:type="spellEnd"/>
      <w:r>
        <w:t xml:space="preserve"> FROM users;</w:t>
      </w:r>
      <w:r>
        <w:br/>
        <w:t xml:space="preserve">SELECT SUM(amount) AS </w:t>
      </w:r>
      <w:proofErr w:type="spellStart"/>
      <w:r>
        <w:t>total_amount</w:t>
      </w:r>
      <w:proofErr w:type="spellEnd"/>
      <w:r>
        <w:t xml:space="preserve"> FROM orders;</w:t>
      </w:r>
    </w:p>
    <w:p w:rsidR="00B70C7B" w:rsidRDefault="00000000">
      <w:r>
        <w:rPr>
          <w:b/>
        </w:rPr>
        <w:t>Grouping Results:</w:t>
      </w:r>
    </w:p>
    <w:p w:rsidR="00B70C7B" w:rsidRDefault="00000000">
      <w:pPr>
        <w:pStyle w:val="FencedCodesql"/>
      </w:pPr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br/>
        <w:t>FROM orders</w:t>
      </w:r>
      <w:r>
        <w:br/>
        <w:t xml:space="preserve">GROUP BY </w:t>
      </w:r>
      <w:proofErr w:type="spellStart"/>
      <w:r>
        <w:t>user_id</w:t>
      </w:r>
      <w:proofErr w:type="spellEnd"/>
      <w:r>
        <w:t>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4: Database Design and Normalization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Database design principles</w:t>
      </w:r>
    </w:p>
    <w:p w:rsidR="00B70C7B" w:rsidRDefault="00000000">
      <w:pPr>
        <w:numPr>
          <w:ilvl w:val="0"/>
          <w:numId w:val="1"/>
        </w:numPr>
      </w:pPr>
      <w:r>
        <w:t>Normalization (1NF, 2NF, 3NF)</w:t>
      </w:r>
    </w:p>
    <w:p w:rsidR="00B70C7B" w:rsidRDefault="00000000">
      <w:pPr>
        <w:numPr>
          <w:ilvl w:val="0"/>
          <w:numId w:val="1"/>
        </w:numPr>
      </w:pPr>
      <w:r>
        <w:t>Primary keys, foreign keys, and indexes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database design and normalization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Designing a Schema:</w:t>
      </w:r>
    </w:p>
    <w:p w:rsidR="00B70C7B" w:rsidRDefault="00000000">
      <w:pPr>
        <w:pStyle w:val="FencedCodesql"/>
      </w:pPr>
      <w:r>
        <w:t>CREATE TABLE customers (</w:t>
      </w:r>
      <w:r>
        <w:br/>
        <w:t xml:space="preserve">  </w:t>
      </w:r>
      <w:proofErr w:type="spellStart"/>
      <w:r>
        <w:t>customer_id</w:t>
      </w:r>
      <w:proofErr w:type="spellEnd"/>
      <w:r>
        <w:t xml:space="preserve"> INT AUTO_INCREMENT PRIMARY KEY,</w:t>
      </w:r>
      <w:r>
        <w:br/>
        <w:t xml:space="preserve">  name </w:t>
      </w:r>
      <w:proofErr w:type="gramStart"/>
      <w:r>
        <w:t>VARCHAR(</w:t>
      </w:r>
      <w:proofErr w:type="gramEnd"/>
      <w:r>
        <w:t>100),</w:t>
      </w:r>
      <w:r>
        <w:br/>
        <w:t xml:space="preserve">  email VARCHAR(100)</w:t>
      </w:r>
      <w:r>
        <w:br/>
        <w:t>);</w:t>
      </w:r>
      <w:r>
        <w:br/>
      </w:r>
      <w:r>
        <w:br/>
        <w:t>CREATE TABLE orders (</w:t>
      </w:r>
      <w:r>
        <w:br/>
        <w:t xml:space="preserve">  </w:t>
      </w:r>
      <w:proofErr w:type="spellStart"/>
      <w:r>
        <w:t>order_id</w:t>
      </w:r>
      <w:proofErr w:type="spellEnd"/>
      <w:r>
        <w:t xml:space="preserve"> INT AUTO_INCREMENT PRIMARY KEY,</w:t>
      </w:r>
      <w:r>
        <w:br/>
        <w:t xml:space="preserve">  </w:t>
      </w:r>
      <w:proofErr w:type="spellStart"/>
      <w:r>
        <w:t>customer_id</w:t>
      </w:r>
      <w:proofErr w:type="spellEnd"/>
      <w:r>
        <w:t xml:space="preserve"> INT,</w:t>
      </w:r>
      <w:r>
        <w:br/>
        <w:t xml:space="preserve">  amount DECIMAL(10, 2),</w:t>
      </w:r>
      <w:r>
        <w:br/>
      </w:r>
      <w:r>
        <w:lastRenderedPageBreak/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  <w:r>
        <w:br/>
        <w:t>);</w:t>
      </w:r>
    </w:p>
    <w:p w:rsidR="00B70C7B" w:rsidRDefault="00000000">
      <w:r>
        <w:rPr>
          <w:b/>
        </w:rPr>
        <w:t>Normalization:</w:t>
      </w:r>
    </w:p>
    <w:p w:rsidR="00B70C7B" w:rsidRDefault="00000000">
      <w:pPr>
        <w:numPr>
          <w:ilvl w:val="0"/>
          <w:numId w:val="1"/>
        </w:numPr>
      </w:pPr>
      <w:r>
        <w:rPr>
          <w:b/>
        </w:rPr>
        <w:t>1NF:</w:t>
      </w:r>
      <w:r>
        <w:t xml:space="preserve"> Ensure each column has atomic values.</w:t>
      </w:r>
    </w:p>
    <w:p w:rsidR="00B70C7B" w:rsidRDefault="00000000">
      <w:pPr>
        <w:numPr>
          <w:ilvl w:val="0"/>
          <w:numId w:val="1"/>
        </w:numPr>
      </w:pPr>
      <w:r>
        <w:rPr>
          <w:b/>
        </w:rPr>
        <w:t>2NF:</w:t>
      </w:r>
      <w:r>
        <w:t xml:space="preserve"> Ensure no partial dependency on a composite primary key.</w:t>
      </w:r>
    </w:p>
    <w:p w:rsidR="00B70C7B" w:rsidRDefault="00000000">
      <w:pPr>
        <w:numPr>
          <w:ilvl w:val="0"/>
          <w:numId w:val="1"/>
        </w:numPr>
      </w:pPr>
      <w:r>
        <w:rPr>
          <w:b/>
        </w:rPr>
        <w:t>3NF:</w:t>
      </w:r>
      <w:r>
        <w:t xml:space="preserve"> Ensure no transitive dependency.</w:t>
      </w:r>
    </w:p>
    <w:p w:rsidR="00B70C7B" w:rsidRDefault="00000000">
      <w:r>
        <w:rPr>
          <w:b/>
        </w:rPr>
        <w:t>Creating Indexes:</w:t>
      </w:r>
    </w:p>
    <w:p w:rsidR="00B70C7B" w:rsidRDefault="00000000">
      <w:pPr>
        <w:pStyle w:val="FencedCodesql"/>
      </w:pPr>
      <w:r>
        <w:t xml:space="preserve">CREATE INDEX </w:t>
      </w:r>
      <w:proofErr w:type="spellStart"/>
      <w:r>
        <w:t>idx_customer_name</w:t>
      </w:r>
      <w:proofErr w:type="spellEnd"/>
      <w:r>
        <w:t xml:space="preserve"> ON customers(name);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5: MySQL and JavaScript Integration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Connecting to MySQL from JavaScript (Node.js)</w:t>
      </w:r>
    </w:p>
    <w:p w:rsidR="00B70C7B" w:rsidRDefault="00000000">
      <w:pPr>
        <w:numPr>
          <w:ilvl w:val="0"/>
          <w:numId w:val="1"/>
        </w:numPr>
      </w:pPr>
      <w:r>
        <w:t>Executing SQL queries from JavaScript</w:t>
      </w:r>
    </w:p>
    <w:p w:rsidR="00B70C7B" w:rsidRDefault="00000000">
      <w:pPr>
        <w:numPr>
          <w:ilvl w:val="0"/>
          <w:numId w:val="1"/>
        </w:numPr>
      </w:pPr>
      <w:r>
        <w:t>Handling query results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MySQL and JavaScript integration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Connecting to MySQL from Node.js:</w:t>
      </w:r>
    </w:p>
    <w:p w:rsidR="00B70C7B" w:rsidRDefault="00000000">
      <w:pPr>
        <w:numPr>
          <w:ilvl w:val="0"/>
          <w:numId w:val="4"/>
        </w:numPr>
      </w:pPr>
      <w:r>
        <w:rPr>
          <w:b/>
        </w:rPr>
        <w:t>Install MySQL package:</w:t>
      </w:r>
    </w:p>
    <w:p w:rsidR="00B70C7B" w:rsidRDefault="00000000">
      <w:pPr>
        <w:pStyle w:val="FencedCodebas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mysql</w:t>
      </w:r>
      <w:proofErr w:type="spellEnd"/>
    </w:p>
    <w:p w:rsidR="00B70C7B" w:rsidRDefault="00000000">
      <w:pPr>
        <w:numPr>
          <w:ilvl w:val="0"/>
          <w:numId w:val="4"/>
        </w:numPr>
      </w:pPr>
      <w:r>
        <w:rPr>
          <w:b/>
        </w:rPr>
        <w:t>Connecting and Querying:</w:t>
      </w:r>
    </w:p>
    <w:p w:rsidR="00B70C7B" w:rsidRDefault="00000000">
      <w:pPr>
        <w:pStyle w:val="FencedCodejavascript"/>
        <w:numPr>
          <w:ilvl w:val="0"/>
          <w:numId w:val="3"/>
        </w:numPr>
      </w:pPr>
      <w:r>
        <w:t xml:space="preserve">const </w:t>
      </w:r>
      <w:proofErr w:type="spellStart"/>
      <w:r>
        <w:t>mysql</w:t>
      </w:r>
      <w:proofErr w:type="spellEnd"/>
      <w:r>
        <w:t xml:space="preserve"> = require("</w:t>
      </w:r>
      <w:proofErr w:type="spellStart"/>
      <w:r>
        <w:t>mysql</w:t>
      </w:r>
      <w:proofErr w:type="spellEnd"/>
      <w:r>
        <w:t>");</w:t>
      </w:r>
      <w:r>
        <w:br/>
        <w:t xml:space="preserve">const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  <w:r>
        <w:br/>
        <w:t xml:space="preserve">    host: "localhost",</w:t>
      </w:r>
      <w:r>
        <w:br/>
        <w:t xml:space="preserve">    user: "root",</w:t>
      </w:r>
      <w:r>
        <w:br/>
        <w:t xml:space="preserve">    password: "password",</w:t>
      </w:r>
      <w:r>
        <w:br/>
        <w:t xml:space="preserve">    database: "</w:t>
      </w:r>
      <w:proofErr w:type="spellStart"/>
      <w:r>
        <w:t>test_db</w:t>
      </w:r>
      <w:proofErr w:type="spellEnd"/>
      <w:r>
        <w:t>",</w:t>
      </w:r>
      <w:r>
        <w:br/>
        <w:t>});</w:t>
      </w:r>
      <w:r>
        <w:br/>
      </w:r>
      <w:r>
        <w:br/>
      </w:r>
      <w:proofErr w:type="spellStart"/>
      <w:r>
        <w:t>connection.connect</w:t>
      </w:r>
      <w:proofErr w:type="spellEnd"/>
      <w:r>
        <w:t>();</w:t>
      </w:r>
      <w:r>
        <w:br/>
      </w:r>
      <w:r>
        <w:br/>
      </w:r>
      <w:proofErr w:type="spellStart"/>
      <w:r>
        <w:t>connection.query</w:t>
      </w:r>
      <w:proofErr w:type="spellEnd"/>
      <w:r>
        <w:t>("SELECT * FROM users", (error, results, fields) =&gt; {</w:t>
      </w:r>
      <w:r>
        <w:br/>
        <w:t xml:space="preserve">    if (error) throw error;</w:t>
      </w:r>
      <w:r>
        <w:br/>
        <w:t xml:space="preserve">    console.log(results);</w:t>
      </w:r>
      <w:r>
        <w:br/>
        <w:t>});</w:t>
      </w:r>
      <w:r>
        <w:br/>
      </w:r>
      <w:r>
        <w:br/>
      </w:r>
      <w:proofErr w:type="spellStart"/>
      <w:r>
        <w:t>connection.end</w:t>
      </w:r>
      <w:proofErr w:type="spellEnd"/>
      <w:r>
        <w:t>();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6: Advanced MySQL Features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lastRenderedPageBreak/>
        <w:t>Transactions</w:t>
      </w:r>
    </w:p>
    <w:p w:rsidR="00B70C7B" w:rsidRDefault="00000000">
      <w:pPr>
        <w:numPr>
          <w:ilvl w:val="0"/>
          <w:numId w:val="1"/>
        </w:numPr>
      </w:pPr>
      <w:r>
        <w:t>Stored procedures</w:t>
      </w:r>
    </w:p>
    <w:p w:rsidR="00B70C7B" w:rsidRDefault="00000000">
      <w:pPr>
        <w:numPr>
          <w:ilvl w:val="0"/>
          <w:numId w:val="1"/>
        </w:numPr>
      </w:pPr>
      <w:r>
        <w:t>Triggers</w:t>
      </w:r>
    </w:p>
    <w:p w:rsidR="00B70C7B" w:rsidRDefault="00000000">
      <w:pPr>
        <w:numPr>
          <w:ilvl w:val="0"/>
          <w:numId w:val="1"/>
        </w:numPr>
      </w:pPr>
      <w:r>
        <w:t>Views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advanced features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Transactions:</w:t>
      </w:r>
    </w:p>
    <w:p w:rsidR="00B70C7B" w:rsidRDefault="00000000">
      <w:pPr>
        <w:pStyle w:val="FencedCodesql"/>
      </w:pPr>
      <w:r>
        <w:t>START TRANSACTION;</w:t>
      </w:r>
      <w:r>
        <w:br/>
      </w:r>
      <w:r>
        <w:br/>
        <w:t xml:space="preserve">UPDATE accounts SET balance = balance - 100 WHERE </w:t>
      </w:r>
      <w:proofErr w:type="spellStart"/>
      <w:r>
        <w:t>user_id</w:t>
      </w:r>
      <w:proofErr w:type="spellEnd"/>
      <w:r>
        <w:t xml:space="preserve"> = 1;</w:t>
      </w:r>
      <w:r>
        <w:br/>
        <w:t xml:space="preserve">UPDATE accounts SET balance = balance + 100 WHERE </w:t>
      </w:r>
      <w:proofErr w:type="spellStart"/>
      <w:r>
        <w:t>user_id</w:t>
      </w:r>
      <w:proofErr w:type="spellEnd"/>
      <w:r>
        <w:t xml:space="preserve"> = 2;</w:t>
      </w:r>
      <w:r>
        <w:br/>
      </w:r>
      <w:r>
        <w:br/>
        <w:t>COMMIT;</w:t>
      </w:r>
    </w:p>
    <w:p w:rsidR="00B70C7B" w:rsidRDefault="00000000">
      <w:r>
        <w:rPr>
          <w:b/>
        </w:rPr>
        <w:t>Stored Procedures:</w:t>
      </w:r>
    </w:p>
    <w:p w:rsidR="00B70C7B" w:rsidRDefault="00000000">
      <w:pPr>
        <w:pStyle w:val="FencedCodesql"/>
      </w:pPr>
      <w:r>
        <w:t>DELIMITER //</w:t>
      </w:r>
      <w:r>
        <w:br/>
      </w:r>
      <w:r>
        <w:br/>
        <w:t xml:space="preserve">CREATE PROCEDURE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IN </w:t>
      </w:r>
      <w:proofErr w:type="spellStart"/>
      <w:r>
        <w:t>userId</w:t>
      </w:r>
      <w:proofErr w:type="spellEnd"/>
      <w:r>
        <w:t xml:space="preserve"> INT)</w:t>
      </w:r>
      <w:r>
        <w:br/>
        <w:t>BEGIN</w:t>
      </w:r>
      <w:r>
        <w:br/>
        <w:t xml:space="preserve">  SELECT * FROM users WHERE id = </w:t>
      </w:r>
      <w:proofErr w:type="spellStart"/>
      <w:r>
        <w:t>userId</w:t>
      </w:r>
      <w:proofErr w:type="spellEnd"/>
      <w:r>
        <w:t>;</w:t>
      </w:r>
      <w:r>
        <w:br/>
        <w:t>END //</w:t>
      </w:r>
      <w:r>
        <w:br/>
      </w:r>
      <w:r>
        <w:br/>
        <w:t>DELIMITER ;</w:t>
      </w:r>
    </w:p>
    <w:p w:rsidR="00B70C7B" w:rsidRDefault="00000000">
      <w:r>
        <w:rPr>
          <w:b/>
        </w:rPr>
        <w:t>Triggers:</w:t>
      </w:r>
    </w:p>
    <w:p w:rsidR="00B70C7B" w:rsidRDefault="00000000">
      <w:pPr>
        <w:pStyle w:val="FencedCodesql"/>
      </w:pPr>
      <w:r>
        <w:t xml:space="preserve">CREATE TRIGGER </w:t>
      </w:r>
      <w:proofErr w:type="spellStart"/>
      <w:r>
        <w:t>before_insert_user</w:t>
      </w:r>
      <w:proofErr w:type="spellEnd"/>
      <w:r>
        <w:br/>
        <w:t>BEFORE INSERT ON users</w:t>
      </w:r>
      <w:r>
        <w:br/>
        <w:t>FOR EACH ROW</w:t>
      </w:r>
      <w:r>
        <w:br/>
        <w:t>BEGIN</w:t>
      </w:r>
      <w:r>
        <w:br/>
        <w:t xml:space="preserve">  SET </w:t>
      </w:r>
      <w:proofErr w:type="spellStart"/>
      <w:r>
        <w:t>NEW.created_at</w:t>
      </w:r>
      <w:proofErr w:type="spellEnd"/>
      <w:r>
        <w:t xml:space="preserve"> = </w:t>
      </w:r>
      <w:proofErr w:type="gramStart"/>
      <w:r>
        <w:t>NOW(</w:t>
      </w:r>
      <w:proofErr w:type="gramEnd"/>
      <w:r>
        <w:t>);</w:t>
      </w:r>
      <w:r>
        <w:br/>
        <w:t>END;</w:t>
      </w:r>
    </w:p>
    <w:p w:rsidR="00B70C7B" w:rsidRDefault="00000000">
      <w:r>
        <w:rPr>
          <w:b/>
        </w:rPr>
        <w:t>Views:</w:t>
      </w:r>
    </w:p>
    <w:p w:rsidR="00B70C7B" w:rsidRDefault="00000000">
      <w:pPr>
        <w:pStyle w:val="FencedCodesql"/>
      </w:pPr>
      <w:r>
        <w:t xml:space="preserve">CREATE VIEW </w:t>
      </w:r>
      <w:proofErr w:type="spellStart"/>
      <w:r>
        <w:t>user_orders</w:t>
      </w:r>
      <w:proofErr w:type="spellEnd"/>
      <w:r>
        <w:t xml:space="preserve"> AS</w:t>
      </w:r>
      <w:r>
        <w:br/>
        <w:t xml:space="preserve">SELECT users.name, </w:t>
      </w:r>
      <w:proofErr w:type="spellStart"/>
      <w:proofErr w:type="gramStart"/>
      <w:r>
        <w:t>orders.amount</w:t>
      </w:r>
      <w:proofErr w:type="spellEnd"/>
      <w:proofErr w:type="gramEnd"/>
      <w:r>
        <w:br/>
        <w:t>FROM users</w:t>
      </w:r>
      <w:r>
        <w:br/>
        <w:t xml:space="preserve">JOIN orders ON users.id = </w:t>
      </w:r>
      <w:proofErr w:type="spellStart"/>
      <w:r>
        <w:t>orders.user_id</w:t>
      </w:r>
      <w:proofErr w:type="spellEnd"/>
      <w:r>
        <w:t>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7: Performance Tuning and Security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Indexing for performance</w:t>
      </w:r>
    </w:p>
    <w:p w:rsidR="00B70C7B" w:rsidRDefault="00000000">
      <w:pPr>
        <w:numPr>
          <w:ilvl w:val="0"/>
          <w:numId w:val="1"/>
        </w:numPr>
      </w:pPr>
      <w:r>
        <w:t>Query optimization techniques</w:t>
      </w:r>
    </w:p>
    <w:p w:rsidR="00B70C7B" w:rsidRDefault="00000000">
      <w:pPr>
        <w:numPr>
          <w:ilvl w:val="0"/>
          <w:numId w:val="1"/>
        </w:numPr>
      </w:pPr>
      <w:r>
        <w:lastRenderedPageBreak/>
        <w:t>MySQL security best practices</w:t>
      </w:r>
    </w:p>
    <w:p w:rsidR="00B70C7B" w:rsidRDefault="00000000">
      <w:pPr>
        <w:numPr>
          <w:ilvl w:val="0"/>
          <w:numId w:val="1"/>
        </w:numPr>
      </w:pPr>
      <w:r>
        <w:t>Backup and restore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performance tuning and security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Indexing for Performance:</w:t>
      </w:r>
    </w:p>
    <w:p w:rsidR="00B70C7B" w:rsidRDefault="00000000">
      <w:pPr>
        <w:pStyle w:val="FencedCodesql"/>
      </w:pPr>
      <w:r>
        <w:t xml:space="preserve">CREATE INDEX </w:t>
      </w:r>
      <w:proofErr w:type="spellStart"/>
      <w:r>
        <w:t>idx_users_email</w:t>
      </w:r>
      <w:proofErr w:type="spellEnd"/>
      <w:r>
        <w:t xml:space="preserve"> ON users(email);</w:t>
      </w:r>
    </w:p>
    <w:p w:rsidR="00B70C7B" w:rsidRDefault="00000000">
      <w:r>
        <w:rPr>
          <w:b/>
        </w:rPr>
        <w:t>Query Optimization:</w:t>
      </w:r>
    </w:p>
    <w:p w:rsidR="00B70C7B" w:rsidRDefault="00000000">
      <w:pPr>
        <w:numPr>
          <w:ilvl w:val="0"/>
          <w:numId w:val="1"/>
        </w:numPr>
      </w:pPr>
      <w:r>
        <w:t>Use EXPLAIN to analyze query performance:</w:t>
      </w:r>
    </w:p>
    <w:p w:rsidR="00B70C7B" w:rsidRDefault="00000000">
      <w:pPr>
        <w:pStyle w:val="FencedCodesql"/>
        <w:numPr>
          <w:ilvl w:val="0"/>
          <w:numId w:val="3"/>
        </w:numPr>
      </w:pPr>
      <w:r>
        <w:t>EXPLAIN SELECT * FROM users WHERE email = 'john@example.com';</w:t>
      </w:r>
    </w:p>
    <w:p w:rsidR="00B70C7B" w:rsidRDefault="00000000">
      <w:r>
        <w:rPr>
          <w:b/>
        </w:rPr>
        <w:t>Security Best Practices:</w:t>
      </w:r>
    </w:p>
    <w:p w:rsidR="00B70C7B" w:rsidRDefault="00000000">
      <w:pPr>
        <w:numPr>
          <w:ilvl w:val="0"/>
          <w:numId w:val="1"/>
        </w:numPr>
      </w:pPr>
      <w:r>
        <w:t>Use strong passwords for MySQL users.</w:t>
      </w:r>
    </w:p>
    <w:p w:rsidR="00B70C7B" w:rsidRDefault="00000000">
      <w:pPr>
        <w:numPr>
          <w:ilvl w:val="0"/>
          <w:numId w:val="1"/>
        </w:numPr>
      </w:pPr>
      <w:r>
        <w:t>Restrict user privileges to only what's necessary.</w:t>
      </w:r>
    </w:p>
    <w:p w:rsidR="00B70C7B" w:rsidRDefault="00000000">
      <w:r>
        <w:rPr>
          <w:b/>
        </w:rPr>
        <w:t>Backup and Restore:</w:t>
      </w:r>
    </w:p>
    <w:p w:rsidR="00B70C7B" w:rsidRDefault="00000000">
      <w:pPr>
        <w:numPr>
          <w:ilvl w:val="0"/>
          <w:numId w:val="1"/>
        </w:numPr>
      </w:pPr>
      <w:r>
        <w:rPr>
          <w:b/>
        </w:rPr>
        <w:t>Backup:</w:t>
      </w:r>
    </w:p>
    <w:p w:rsidR="00B70C7B" w:rsidRDefault="00000000">
      <w:pPr>
        <w:pStyle w:val="FencedCodebash"/>
        <w:numPr>
          <w:ilvl w:val="0"/>
          <w:numId w:val="3"/>
        </w:numPr>
      </w:pPr>
      <w:proofErr w:type="spellStart"/>
      <w:r>
        <w:t>mysqldump</w:t>
      </w:r>
      <w:proofErr w:type="spellEnd"/>
      <w:r>
        <w:t xml:space="preserve"> -u root -p </w:t>
      </w:r>
      <w:proofErr w:type="spellStart"/>
      <w:r>
        <w:t>test_db</w:t>
      </w:r>
      <w:proofErr w:type="spellEnd"/>
      <w:r>
        <w:t xml:space="preserve"> &gt; </w:t>
      </w:r>
      <w:proofErr w:type="spellStart"/>
      <w:r>
        <w:t>backup.sql</w:t>
      </w:r>
      <w:proofErr w:type="spellEnd"/>
    </w:p>
    <w:p w:rsidR="00B70C7B" w:rsidRDefault="00000000">
      <w:pPr>
        <w:numPr>
          <w:ilvl w:val="0"/>
          <w:numId w:val="1"/>
        </w:numPr>
      </w:pPr>
      <w:r>
        <w:rPr>
          <w:b/>
        </w:rPr>
        <w:t>Restore:</w:t>
      </w:r>
    </w:p>
    <w:p w:rsidR="00B70C7B" w:rsidRDefault="00000000">
      <w:pPr>
        <w:pStyle w:val="FencedCodebas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-u root -p </w:t>
      </w:r>
      <w:proofErr w:type="spellStart"/>
      <w:r>
        <w:t>test_db</w:t>
      </w:r>
      <w:proofErr w:type="spellEnd"/>
      <w:r>
        <w:t xml:space="preserve"> &lt; </w:t>
      </w:r>
      <w:proofErr w:type="spellStart"/>
      <w:r>
        <w:t>backup.sql</w:t>
      </w:r>
      <w:proofErr w:type="spellEnd"/>
    </w:p>
    <w:p w:rsidR="00B70C7B" w:rsidRDefault="00000000">
      <w:r>
        <w:t>By following this plan, you'll build a solid foundation in MySQL and be able to integrate it seamlessly with your JavaScript projects.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8: User Management and Security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Creating and managing user accounts</w:t>
      </w:r>
    </w:p>
    <w:p w:rsidR="00B70C7B" w:rsidRDefault="00000000">
      <w:pPr>
        <w:numPr>
          <w:ilvl w:val="0"/>
          <w:numId w:val="1"/>
        </w:numPr>
      </w:pPr>
      <w:r>
        <w:t>Granting and revoking privileges</w:t>
      </w:r>
    </w:p>
    <w:p w:rsidR="00B70C7B" w:rsidRDefault="00000000">
      <w:pPr>
        <w:numPr>
          <w:ilvl w:val="0"/>
          <w:numId w:val="1"/>
        </w:numPr>
      </w:pPr>
      <w:r>
        <w:t>Understanding and using roles</w:t>
      </w:r>
    </w:p>
    <w:p w:rsidR="00B70C7B" w:rsidRDefault="00000000">
      <w:pPr>
        <w:numPr>
          <w:ilvl w:val="0"/>
          <w:numId w:val="1"/>
        </w:numPr>
      </w:pPr>
      <w:r>
        <w:t>Securing MySQL connections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user management and security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Creating and Managing User Accounts:</w:t>
      </w:r>
    </w:p>
    <w:p w:rsidR="00B70C7B" w:rsidRDefault="00000000">
      <w:pPr>
        <w:pStyle w:val="FencedCodesql"/>
      </w:pPr>
      <w:r>
        <w:t>CREATE USER '</w:t>
      </w:r>
      <w:proofErr w:type="spellStart"/>
      <w:r>
        <w:t>new_user'@'localhost</w:t>
      </w:r>
      <w:proofErr w:type="spellEnd"/>
      <w:r>
        <w:t>' IDENTIFIED BY 'password';</w:t>
      </w:r>
    </w:p>
    <w:p w:rsidR="00B70C7B" w:rsidRDefault="00000000">
      <w:r>
        <w:rPr>
          <w:b/>
        </w:rPr>
        <w:lastRenderedPageBreak/>
        <w:t>Granting Privileges:</w:t>
      </w:r>
    </w:p>
    <w:p w:rsidR="00B70C7B" w:rsidRDefault="00000000">
      <w:pPr>
        <w:pStyle w:val="FencedCodesql"/>
      </w:pPr>
      <w:r>
        <w:t>GRANT SELECT, INSERT, UPDATE ON test_db.* TO '</w:t>
      </w:r>
      <w:proofErr w:type="spellStart"/>
      <w:r>
        <w:t>new_user'@'localhost</w:t>
      </w:r>
      <w:proofErr w:type="spellEnd"/>
      <w:r>
        <w:t>';</w:t>
      </w:r>
    </w:p>
    <w:p w:rsidR="00B70C7B" w:rsidRDefault="00000000">
      <w:r>
        <w:rPr>
          <w:b/>
        </w:rPr>
        <w:t>Revoking Privileges:</w:t>
      </w:r>
    </w:p>
    <w:p w:rsidR="00B70C7B" w:rsidRDefault="00000000">
      <w:pPr>
        <w:pStyle w:val="FencedCodesql"/>
      </w:pPr>
      <w:r>
        <w:t>REVOKE INSERT ON test_db.* FROM '</w:t>
      </w:r>
      <w:proofErr w:type="spellStart"/>
      <w:r>
        <w:t>new_user'@'localhost</w:t>
      </w:r>
      <w:proofErr w:type="spellEnd"/>
      <w:r>
        <w:t>';</w:t>
      </w:r>
    </w:p>
    <w:p w:rsidR="00B70C7B" w:rsidRDefault="00000000">
      <w:r>
        <w:rPr>
          <w:b/>
        </w:rPr>
        <w:t>Creating and Using Roles:</w:t>
      </w:r>
    </w:p>
    <w:p w:rsidR="00B70C7B" w:rsidRDefault="00000000">
      <w:pPr>
        <w:pStyle w:val="FencedCodesql"/>
      </w:pPr>
      <w:r>
        <w:t>CREATE ROLE '</w:t>
      </w:r>
      <w:proofErr w:type="spellStart"/>
      <w:r>
        <w:t>read_only</w:t>
      </w:r>
      <w:proofErr w:type="spellEnd"/>
      <w:r>
        <w:t>';</w:t>
      </w:r>
      <w:r>
        <w:br/>
        <w:t>GRANT SELECT ON test_db.* TO '</w:t>
      </w:r>
      <w:proofErr w:type="spellStart"/>
      <w:r>
        <w:t>read_only</w:t>
      </w:r>
      <w:proofErr w:type="spellEnd"/>
      <w:r>
        <w:t>';</w:t>
      </w:r>
      <w:r>
        <w:br/>
        <w:t>GRANT '</w:t>
      </w:r>
      <w:proofErr w:type="spellStart"/>
      <w:r>
        <w:t>read_only</w:t>
      </w:r>
      <w:proofErr w:type="spellEnd"/>
      <w:r>
        <w:t>' TO '</w:t>
      </w:r>
      <w:proofErr w:type="spellStart"/>
      <w:r>
        <w:t>new_user'@'localhost</w:t>
      </w:r>
      <w:proofErr w:type="spellEnd"/>
      <w:r>
        <w:t>';</w:t>
      </w:r>
    </w:p>
    <w:p w:rsidR="00B70C7B" w:rsidRDefault="00000000">
      <w:r>
        <w:rPr>
          <w:b/>
        </w:rPr>
        <w:t>Securing MySQL Connections:</w:t>
      </w:r>
    </w:p>
    <w:p w:rsidR="00B70C7B" w:rsidRDefault="00000000">
      <w:pPr>
        <w:numPr>
          <w:ilvl w:val="0"/>
          <w:numId w:val="1"/>
        </w:numPr>
      </w:pPr>
      <w:r>
        <w:t>Ensure MySQL is configured to use SSL for client connections.</w:t>
      </w:r>
    </w:p>
    <w:p w:rsidR="00B70C7B" w:rsidRDefault="00000000">
      <w:pPr>
        <w:numPr>
          <w:ilvl w:val="0"/>
          <w:numId w:val="1"/>
        </w:numPr>
      </w:pPr>
      <w:r>
        <w:t>Update MySQL configuration (</w:t>
      </w:r>
      <w:proofErr w:type="spellStart"/>
      <w:r>
        <w:rPr>
          <w:rStyle w:val="InlineCode"/>
          <w:highlight w:val="none"/>
        </w:rPr>
        <w:t>my.cnf</w:t>
      </w:r>
      <w:proofErr w:type="spellEnd"/>
      <w:r>
        <w:t xml:space="preserve"> or </w:t>
      </w:r>
      <w:r>
        <w:rPr>
          <w:rStyle w:val="InlineCode"/>
          <w:highlight w:val="none"/>
        </w:rPr>
        <w:t>my.ini</w:t>
      </w:r>
      <w:r>
        <w:t>) to enable SSL.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9: Data Import and Export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Importing data from CSV files</w:t>
      </w:r>
    </w:p>
    <w:p w:rsidR="00B70C7B" w:rsidRDefault="00000000">
      <w:pPr>
        <w:numPr>
          <w:ilvl w:val="0"/>
          <w:numId w:val="1"/>
        </w:numPr>
      </w:pPr>
      <w:r>
        <w:t>Exporting data to CSV files</w:t>
      </w:r>
    </w:p>
    <w:p w:rsidR="00B70C7B" w:rsidRDefault="00000000">
      <w:pPr>
        <w:numPr>
          <w:ilvl w:val="0"/>
          <w:numId w:val="1"/>
        </w:numPr>
      </w:pPr>
      <w:r>
        <w:t>Using data import/export tools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data import/export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Importing Data from CSV:</w:t>
      </w:r>
    </w:p>
    <w:p w:rsidR="00B70C7B" w:rsidRDefault="00000000">
      <w:pPr>
        <w:pStyle w:val="FencedCodesql"/>
      </w:pPr>
      <w:r>
        <w:t>LOAD DATA INFILE '/path/to/data.csv'</w:t>
      </w:r>
      <w:r>
        <w:br/>
        <w:t>INTO TABLE users</w:t>
      </w:r>
      <w:r>
        <w:br/>
        <w:t>FIELDS TERMINATED BY ','</w:t>
      </w:r>
      <w:r>
        <w:br/>
        <w:t>ENCLOSED BY '"'</w:t>
      </w:r>
      <w:r>
        <w:br/>
        <w:t>LINES TERMINATED BY '\n'</w:t>
      </w:r>
      <w:r>
        <w:br/>
        <w:t>IGNORE 1 ROWS;</w:t>
      </w:r>
    </w:p>
    <w:p w:rsidR="00B70C7B" w:rsidRDefault="00000000">
      <w:r>
        <w:rPr>
          <w:b/>
        </w:rPr>
        <w:t>Exporting Data to CSV:</w:t>
      </w:r>
    </w:p>
    <w:p w:rsidR="00B70C7B" w:rsidRDefault="00000000">
      <w:pPr>
        <w:pStyle w:val="FencedCodesql"/>
      </w:pPr>
      <w:r>
        <w:t>SELECT * FROM users</w:t>
      </w:r>
      <w:r>
        <w:br/>
        <w:t>INTO OUTFILE '/path/to/export.csv'</w:t>
      </w:r>
      <w:r>
        <w:br/>
        <w:t>FIELDS TERMINATED BY ','</w:t>
      </w:r>
      <w:r>
        <w:br/>
        <w:t>ENCLOSED BY '"'</w:t>
      </w:r>
      <w:r>
        <w:br/>
        <w:t>LINES TERMINATED BY '\n';</w:t>
      </w:r>
    </w:p>
    <w:p w:rsidR="00B70C7B" w:rsidRDefault="00000000">
      <w:r>
        <w:rPr>
          <w:b/>
        </w:rPr>
        <w:t>Using Data Import/Export Tools:</w:t>
      </w:r>
    </w:p>
    <w:p w:rsidR="00B70C7B" w:rsidRDefault="00000000">
      <w:pPr>
        <w:numPr>
          <w:ilvl w:val="0"/>
          <w:numId w:val="1"/>
        </w:numPr>
      </w:pPr>
      <w:r>
        <w:t>Use MySQL Workbench for an easy GUI-based import/export process.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lastRenderedPageBreak/>
        <w:t>Day 10: Handling Large Datasets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Partitioning tables</w:t>
      </w:r>
    </w:p>
    <w:p w:rsidR="00B70C7B" w:rsidRDefault="00000000">
      <w:pPr>
        <w:numPr>
          <w:ilvl w:val="0"/>
          <w:numId w:val="1"/>
        </w:numPr>
      </w:pPr>
      <w:r>
        <w:t>Using LIMIT and OFFSET for pagination</w:t>
      </w:r>
    </w:p>
    <w:p w:rsidR="00B70C7B" w:rsidRDefault="00000000">
      <w:pPr>
        <w:numPr>
          <w:ilvl w:val="0"/>
          <w:numId w:val="1"/>
        </w:numPr>
      </w:pPr>
      <w:r>
        <w:t>Optimizing queries for large datasets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handling large datasets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Partitioning Tables:</w:t>
      </w:r>
    </w:p>
    <w:p w:rsidR="00B70C7B" w:rsidRDefault="00000000">
      <w:pPr>
        <w:pStyle w:val="FencedCodesql"/>
      </w:pPr>
      <w:r>
        <w:t>CREATE TABLE orders (</w:t>
      </w:r>
      <w:r>
        <w:br/>
        <w:t xml:space="preserve">  </w:t>
      </w:r>
      <w:proofErr w:type="spellStart"/>
      <w:r>
        <w:t>order_id</w:t>
      </w:r>
      <w:proofErr w:type="spellEnd"/>
      <w:r>
        <w:t xml:space="preserve"> INT,</w:t>
      </w:r>
      <w:r>
        <w:br/>
        <w:t xml:space="preserve">  </w:t>
      </w:r>
      <w:proofErr w:type="spellStart"/>
      <w:r>
        <w:t>order_date</w:t>
      </w:r>
      <w:proofErr w:type="spellEnd"/>
      <w:r>
        <w:t xml:space="preserve"> DATE,</w:t>
      </w:r>
      <w:r>
        <w:br/>
        <w:t xml:space="preserve">  </w:t>
      </w:r>
      <w:proofErr w:type="spellStart"/>
      <w:r>
        <w:t>customer_id</w:t>
      </w:r>
      <w:proofErr w:type="spellEnd"/>
      <w:r>
        <w:t xml:space="preserve"> INT,</w:t>
      </w:r>
      <w:r>
        <w:br/>
        <w:t xml:space="preserve">  amount </w:t>
      </w:r>
      <w:proofErr w:type="gramStart"/>
      <w:r>
        <w:t>DECIMAL(</w:t>
      </w:r>
      <w:proofErr w:type="gramEnd"/>
      <w:r>
        <w:t>10,2)</w:t>
      </w:r>
      <w:r>
        <w:br/>
        <w:t>)</w:t>
      </w:r>
      <w:r>
        <w:br/>
        <w:t>PARTITION BY RANGE (YEAR(</w:t>
      </w:r>
      <w:proofErr w:type="spellStart"/>
      <w:r>
        <w:t>order_date</w:t>
      </w:r>
      <w:proofErr w:type="spellEnd"/>
      <w:r>
        <w:t>)) (</w:t>
      </w:r>
      <w:r>
        <w:br/>
        <w:t xml:space="preserve">  PARTITION p0 VALUES LESS THAN (2021),</w:t>
      </w:r>
      <w:r>
        <w:br/>
        <w:t xml:space="preserve">  PARTITION p1 VALUES LESS THAN (2022),</w:t>
      </w:r>
      <w:r>
        <w:br/>
        <w:t xml:space="preserve">  PARTITION p2 VALUES LESS THAN (2023)</w:t>
      </w:r>
      <w:r>
        <w:br/>
        <w:t>);</w:t>
      </w:r>
    </w:p>
    <w:p w:rsidR="00B70C7B" w:rsidRDefault="00000000">
      <w:r>
        <w:rPr>
          <w:b/>
        </w:rPr>
        <w:t>Using LIMIT and OFFSET for Pagination:</w:t>
      </w:r>
    </w:p>
    <w:p w:rsidR="00B70C7B" w:rsidRDefault="00000000">
      <w:pPr>
        <w:pStyle w:val="FencedCodesql"/>
      </w:pPr>
      <w:r>
        <w:t>SELECT * FROM users LIMIT 10 OFFSET 20;</w:t>
      </w:r>
    </w:p>
    <w:p w:rsidR="00B70C7B" w:rsidRDefault="00000000">
      <w:r>
        <w:rPr>
          <w:b/>
        </w:rPr>
        <w:t>Optimizing Queries:</w:t>
      </w:r>
    </w:p>
    <w:p w:rsidR="00B70C7B" w:rsidRDefault="00000000">
      <w:pPr>
        <w:numPr>
          <w:ilvl w:val="0"/>
          <w:numId w:val="1"/>
        </w:numPr>
      </w:pPr>
      <w:r>
        <w:t>Ensure proper indexing.</w:t>
      </w:r>
    </w:p>
    <w:p w:rsidR="00B70C7B" w:rsidRDefault="00000000">
      <w:pPr>
        <w:numPr>
          <w:ilvl w:val="0"/>
          <w:numId w:val="1"/>
        </w:numPr>
      </w:pPr>
      <w:r>
        <w:t xml:space="preserve">Avoid using </w:t>
      </w:r>
      <w:r>
        <w:rPr>
          <w:rStyle w:val="InlineCode"/>
          <w:highlight w:val="none"/>
        </w:rPr>
        <w:t>SELECT *</w:t>
      </w:r>
      <w:r>
        <w:t xml:space="preserve"> in production queries.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11: Data Backup and Recovery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Full and incremental backups</w:t>
      </w:r>
    </w:p>
    <w:p w:rsidR="00B70C7B" w:rsidRDefault="00000000">
      <w:pPr>
        <w:numPr>
          <w:ilvl w:val="0"/>
          <w:numId w:val="1"/>
        </w:numPr>
      </w:pPr>
      <w:r>
        <w:t>Restoring from backups</w:t>
      </w:r>
    </w:p>
    <w:p w:rsidR="00B70C7B" w:rsidRDefault="00000000">
      <w:pPr>
        <w:numPr>
          <w:ilvl w:val="0"/>
          <w:numId w:val="1"/>
        </w:numPr>
      </w:pPr>
      <w:r>
        <w:t>Using MySQL Enterprise Backup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data backup and recovery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 xml:space="preserve">Full </w:t>
      </w:r>
      <w:proofErr w:type="spellStart"/>
      <w:r>
        <w:rPr>
          <w:b/>
        </w:rPr>
        <w:t>Backup</w:t>
      </w:r>
      <w:proofErr w:type="spellEnd"/>
      <w:r>
        <w:rPr>
          <w:b/>
        </w:rPr>
        <w:t>:</w:t>
      </w:r>
    </w:p>
    <w:p w:rsidR="00B70C7B" w:rsidRDefault="00000000">
      <w:pPr>
        <w:pStyle w:val="FencedCodebash"/>
      </w:pPr>
      <w:proofErr w:type="spellStart"/>
      <w:r>
        <w:t>mysqldump</w:t>
      </w:r>
      <w:proofErr w:type="spellEnd"/>
      <w:r>
        <w:t xml:space="preserve"> -u root -p --all-databases &gt; </w:t>
      </w:r>
      <w:proofErr w:type="spellStart"/>
      <w:r>
        <w:t>full_backup.sql</w:t>
      </w:r>
      <w:proofErr w:type="spellEnd"/>
    </w:p>
    <w:p w:rsidR="00B70C7B" w:rsidRDefault="00000000">
      <w:r>
        <w:rPr>
          <w:b/>
        </w:rPr>
        <w:lastRenderedPageBreak/>
        <w:t>Incremental Backup:</w:t>
      </w:r>
    </w:p>
    <w:p w:rsidR="00B70C7B" w:rsidRDefault="00000000">
      <w:pPr>
        <w:numPr>
          <w:ilvl w:val="0"/>
          <w:numId w:val="1"/>
        </w:numPr>
      </w:pPr>
      <w:r>
        <w:t xml:space="preserve">MySQL doesn't natively support incremental backups, but you can use tools like </w:t>
      </w:r>
      <w:proofErr w:type="spellStart"/>
      <w:r>
        <w:t>Percona</w:t>
      </w:r>
      <w:proofErr w:type="spellEnd"/>
      <w:r>
        <w:t xml:space="preserve"> </w:t>
      </w:r>
      <w:proofErr w:type="spellStart"/>
      <w:r>
        <w:t>XtraBackup</w:t>
      </w:r>
      <w:proofErr w:type="spellEnd"/>
      <w:r>
        <w:t>.</w:t>
      </w:r>
    </w:p>
    <w:p w:rsidR="00B70C7B" w:rsidRDefault="00000000">
      <w:r>
        <w:rPr>
          <w:b/>
        </w:rPr>
        <w:t>Restoring from Backup:</w:t>
      </w:r>
    </w:p>
    <w:p w:rsidR="00B70C7B" w:rsidRDefault="00000000">
      <w:pPr>
        <w:pStyle w:val="FencedCodebash"/>
      </w:pPr>
      <w:proofErr w:type="spellStart"/>
      <w:r>
        <w:t>mysql</w:t>
      </w:r>
      <w:proofErr w:type="spellEnd"/>
      <w:r>
        <w:t xml:space="preserve"> -u root -p &lt; </w:t>
      </w:r>
      <w:proofErr w:type="spellStart"/>
      <w:r>
        <w:t>full_backup.sql</w:t>
      </w:r>
      <w:proofErr w:type="spellEnd"/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12: MySQL Performance Schema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Introduction to Performance Schema</w:t>
      </w:r>
    </w:p>
    <w:p w:rsidR="00B70C7B" w:rsidRDefault="00000000">
      <w:pPr>
        <w:numPr>
          <w:ilvl w:val="0"/>
          <w:numId w:val="1"/>
        </w:numPr>
      </w:pPr>
      <w:r>
        <w:t>Monitoring query performance</w:t>
      </w:r>
    </w:p>
    <w:p w:rsidR="00B70C7B" w:rsidRDefault="00000000">
      <w:pPr>
        <w:numPr>
          <w:ilvl w:val="0"/>
          <w:numId w:val="1"/>
        </w:numPr>
      </w:pPr>
      <w:r>
        <w:t>Identifying slow queries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MySQL Performance Schema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Enabling Performance Schema:</w:t>
      </w:r>
    </w:p>
    <w:p w:rsidR="00B70C7B" w:rsidRDefault="00000000">
      <w:pPr>
        <w:numPr>
          <w:ilvl w:val="0"/>
          <w:numId w:val="1"/>
        </w:numPr>
      </w:pPr>
      <w:r>
        <w:t xml:space="preserve">Ensure </w:t>
      </w:r>
      <w:proofErr w:type="spellStart"/>
      <w:r>
        <w:rPr>
          <w:rStyle w:val="InlineCode"/>
          <w:highlight w:val="none"/>
        </w:rPr>
        <w:t>performance_schema</w:t>
      </w:r>
      <w:proofErr w:type="spellEnd"/>
      <w:r>
        <w:t xml:space="preserve"> is enabled in your MySQL configuration.</w:t>
      </w:r>
    </w:p>
    <w:p w:rsidR="00B70C7B" w:rsidRDefault="00000000">
      <w:r>
        <w:rPr>
          <w:b/>
        </w:rPr>
        <w:t>Querying Performance Data:</w:t>
      </w:r>
    </w:p>
    <w:p w:rsidR="00B70C7B" w:rsidRDefault="00000000">
      <w:pPr>
        <w:pStyle w:val="FencedCodesql"/>
      </w:pPr>
      <w:r>
        <w:t xml:space="preserve">SELECT * FROM </w:t>
      </w:r>
      <w:proofErr w:type="spellStart"/>
      <w:r>
        <w:t>performance_</w:t>
      </w:r>
      <w:proofErr w:type="gramStart"/>
      <w:r>
        <w:t>schema.events</w:t>
      </w:r>
      <w:proofErr w:type="gramEnd"/>
      <w:r>
        <w:t>_statements_summary_by_digest</w:t>
      </w:r>
      <w:proofErr w:type="spellEnd"/>
      <w:r>
        <w:br/>
        <w:t>ORDER BY SUM_TIMER_WAIT DESC</w:t>
      </w:r>
      <w:r>
        <w:br/>
        <w:t>LIMIT 10;</w:t>
      </w:r>
    </w:p>
    <w:p w:rsidR="00B70C7B" w:rsidRDefault="00000000">
      <w:r>
        <w:rPr>
          <w:b/>
        </w:rPr>
        <w:t>Identifying Slow Queries:</w:t>
      </w:r>
    </w:p>
    <w:p w:rsidR="00B70C7B" w:rsidRDefault="00000000">
      <w:pPr>
        <w:pStyle w:val="FencedCodesql"/>
      </w:pPr>
      <w:r>
        <w:t>SHOW VARIABLES LIKE '</w:t>
      </w:r>
      <w:proofErr w:type="spellStart"/>
      <w:r>
        <w:t>slow_query_log</w:t>
      </w:r>
      <w:proofErr w:type="spellEnd"/>
      <w:r>
        <w:t>%';</w:t>
      </w:r>
      <w:r>
        <w:br/>
        <w:t xml:space="preserve">SET GLOBAL </w:t>
      </w:r>
      <w:proofErr w:type="spellStart"/>
      <w:r>
        <w:t>slow_query_log</w:t>
      </w:r>
      <w:proofErr w:type="spellEnd"/>
      <w:r>
        <w:t xml:space="preserve"> = 'ON';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13: Advanced Data Types and Functions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Using JSON data types</w:t>
      </w:r>
    </w:p>
    <w:p w:rsidR="00B70C7B" w:rsidRDefault="00000000">
      <w:pPr>
        <w:numPr>
          <w:ilvl w:val="0"/>
          <w:numId w:val="1"/>
        </w:numPr>
      </w:pPr>
      <w:r>
        <w:t>Spatial data types</w:t>
      </w:r>
    </w:p>
    <w:p w:rsidR="00B70C7B" w:rsidRDefault="00000000">
      <w:pPr>
        <w:numPr>
          <w:ilvl w:val="0"/>
          <w:numId w:val="1"/>
        </w:numPr>
      </w:pPr>
      <w:r>
        <w:t>Advanced string and date functions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advanced data types and functions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Using JSON Data Types:</w:t>
      </w:r>
    </w:p>
    <w:p w:rsidR="00B70C7B" w:rsidRDefault="00000000">
      <w:pPr>
        <w:pStyle w:val="FencedCodesql"/>
      </w:pPr>
      <w:r>
        <w:t xml:space="preserve">CREATE TABLE </w:t>
      </w:r>
      <w:proofErr w:type="spellStart"/>
      <w:r>
        <w:t>user_data</w:t>
      </w:r>
      <w:proofErr w:type="spellEnd"/>
      <w:r>
        <w:t xml:space="preserve"> (</w:t>
      </w:r>
      <w:r>
        <w:br/>
        <w:t xml:space="preserve">  id INT AUTO_INCREMENT PRIMARY KEY,</w:t>
      </w:r>
      <w:r>
        <w:br/>
      </w:r>
      <w:r>
        <w:lastRenderedPageBreak/>
        <w:t xml:space="preserve">  data JSON</w:t>
      </w:r>
      <w:r>
        <w:br/>
        <w:t>);</w:t>
      </w:r>
      <w:r>
        <w:br/>
      </w:r>
      <w:r>
        <w:br/>
        <w:t xml:space="preserve">INSERT INTO </w:t>
      </w:r>
      <w:proofErr w:type="spellStart"/>
      <w:r>
        <w:t>user_data</w:t>
      </w:r>
      <w:proofErr w:type="spellEnd"/>
      <w:r>
        <w:t xml:space="preserve"> (data) VALUES ('{"name": "John", "age": 30}');</w:t>
      </w:r>
      <w:r>
        <w:br/>
        <w:t>SELECT JSON_</w:t>
      </w:r>
      <w:proofErr w:type="gramStart"/>
      <w:r>
        <w:t>EXTRACT(</w:t>
      </w:r>
      <w:proofErr w:type="gramEnd"/>
      <w:r>
        <w:t xml:space="preserve">data, '$.name') FROM </w:t>
      </w:r>
      <w:proofErr w:type="spellStart"/>
      <w:r>
        <w:t>user_data</w:t>
      </w:r>
      <w:proofErr w:type="spellEnd"/>
      <w:r>
        <w:t>;</w:t>
      </w:r>
    </w:p>
    <w:p w:rsidR="00B70C7B" w:rsidRDefault="00000000">
      <w:r>
        <w:rPr>
          <w:b/>
        </w:rPr>
        <w:t>Spatial Data Types:</w:t>
      </w:r>
    </w:p>
    <w:p w:rsidR="00B70C7B" w:rsidRDefault="00000000">
      <w:pPr>
        <w:pStyle w:val="FencedCodesql"/>
      </w:pPr>
      <w:r>
        <w:t>CREATE TABLE locations (</w:t>
      </w:r>
      <w:r>
        <w:br/>
        <w:t xml:space="preserve">  id INT AUTO_INCREMENT PRIMARY KEY,</w:t>
      </w:r>
      <w:r>
        <w:br/>
        <w:t xml:space="preserve">  location POINT</w:t>
      </w:r>
      <w:r>
        <w:br/>
        <w:t>);</w:t>
      </w:r>
      <w:r>
        <w:br/>
      </w:r>
      <w:r>
        <w:br/>
        <w:t>INSERT INTO locations (location) VALUES (</w:t>
      </w:r>
      <w:proofErr w:type="spellStart"/>
      <w:r>
        <w:t>ST_</w:t>
      </w:r>
      <w:proofErr w:type="gramStart"/>
      <w:r>
        <w:t>GeomFromText</w:t>
      </w:r>
      <w:proofErr w:type="spellEnd"/>
      <w:r>
        <w:t>(</w:t>
      </w:r>
      <w:proofErr w:type="gramEnd"/>
      <w:r>
        <w:t>'POINT(1 1)'));</w:t>
      </w:r>
      <w:r>
        <w:br/>
        <w:t xml:space="preserve">SELECT </w:t>
      </w:r>
      <w:proofErr w:type="spellStart"/>
      <w:r>
        <w:t>ST_AsText</w:t>
      </w:r>
      <w:proofErr w:type="spellEnd"/>
      <w:r>
        <w:t>(location) FROM locations;</w:t>
      </w:r>
    </w:p>
    <w:p w:rsidR="00B70C7B" w:rsidRDefault="00000000">
      <w:r>
        <w:rPr>
          <w:b/>
        </w:rPr>
        <w:t>Advanced Functions:</w:t>
      </w:r>
    </w:p>
    <w:p w:rsidR="00B70C7B" w:rsidRDefault="00000000">
      <w:pPr>
        <w:pStyle w:val="FencedCodesql"/>
      </w:pPr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users;</w:t>
      </w:r>
      <w:r>
        <w:br/>
        <w:t>SELECT DATE_ADD(NOW(), INTERVAL 1 DAY) AS tomorrow;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14: Review and Project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Review all topics covered</w:t>
      </w:r>
    </w:p>
    <w:p w:rsidR="00B70C7B" w:rsidRDefault="00000000">
      <w:pPr>
        <w:numPr>
          <w:ilvl w:val="0"/>
          <w:numId w:val="1"/>
        </w:numPr>
      </w:pPr>
      <w:r>
        <w:t>Build a small project integrating MySQL with JavaScript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Review chapters as needed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Project: Build a Simple Blog</w:t>
      </w:r>
    </w:p>
    <w:p w:rsidR="00B70C7B" w:rsidRDefault="00000000">
      <w:pPr>
        <w:numPr>
          <w:ilvl w:val="0"/>
          <w:numId w:val="5"/>
        </w:numPr>
      </w:pPr>
      <w:r>
        <w:rPr>
          <w:b/>
        </w:rPr>
        <w:t>Create Database Schema:</w:t>
      </w:r>
    </w:p>
    <w:p w:rsidR="00B70C7B" w:rsidRDefault="00000000">
      <w:pPr>
        <w:pStyle w:val="FencedCodesql"/>
        <w:numPr>
          <w:ilvl w:val="0"/>
          <w:numId w:val="3"/>
        </w:numPr>
      </w:pPr>
      <w:r>
        <w:t>CREATE TABLE posts (</w:t>
      </w:r>
      <w:r>
        <w:br/>
        <w:t>id INT AUTO_INCREMENT PRIMARY KEY,</w:t>
      </w:r>
      <w:r>
        <w:br/>
        <w:t xml:space="preserve">title </w:t>
      </w:r>
      <w:proofErr w:type="gramStart"/>
      <w:r>
        <w:t>VARCHAR(</w:t>
      </w:r>
      <w:proofErr w:type="gramEnd"/>
      <w:r>
        <w:t>255),</w:t>
      </w:r>
      <w:r>
        <w:br/>
        <w:t>content TEXT,</w:t>
      </w:r>
      <w:r>
        <w:br/>
      </w:r>
      <w:proofErr w:type="spellStart"/>
      <w:r>
        <w:t>created_at</w:t>
      </w:r>
      <w:proofErr w:type="spellEnd"/>
      <w:r>
        <w:t xml:space="preserve"> TIMESTAMP DEFAULT CURRENT_TIMESTAMP</w:t>
      </w:r>
      <w:r>
        <w:br/>
        <w:t>);</w:t>
      </w:r>
      <w:r>
        <w:br/>
      </w:r>
      <w:r>
        <w:br/>
        <w:t>CREATE TABLE comments (</w:t>
      </w:r>
      <w:r>
        <w:br/>
        <w:t>id INT AUTO_INCREMENT PRIMARY KEY,</w:t>
      </w:r>
      <w:r>
        <w:br/>
      </w:r>
      <w:proofErr w:type="spellStart"/>
      <w:r>
        <w:t>post_id</w:t>
      </w:r>
      <w:proofErr w:type="spellEnd"/>
      <w:r>
        <w:t xml:space="preserve"> INT,</w:t>
      </w:r>
      <w:r>
        <w:br/>
        <w:t>comment TEXT,</w:t>
      </w:r>
      <w:r>
        <w:br/>
      </w:r>
      <w:proofErr w:type="spellStart"/>
      <w:r>
        <w:t>created_at</w:t>
      </w:r>
      <w:proofErr w:type="spellEnd"/>
      <w:r>
        <w:t xml:space="preserve"> TIMESTAMP DEFAULT CURRENT_TIMESTAMP,</w:t>
      </w:r>
      <w:r>
        <w:br/>
        <w:t>FOREIGN KEY (</w:t>
      </w:r>
      <w:proofErr w:type="spellStart"/>
      <w:r>
        <w:t>post_id</w:t>
      </w:r>
      <w:proofErr w:type="spellEnd"/>
      <w:r>
        <w:t>) REFERENCES posts(id)</w:t>
      </w:r>
      <w:r>
        <w:br/>
        <w:t>);</w:t>
      </w:r>
    </w:p>
    <w:p w:rsidR="00B70C7B" w:rsidRDefault="00000000">
      <w:pPr>
        <w:numPr>
          <w:ilvl w:val="0"/>
          <w:numId w:val="5"/>
        </w:numPr>
      </w:pPr>
      <w:r>
        <w:rPr>
          <w:b/>
        </w:rPr>
        <w:t>Set Up Node.js Project:</w:t>
      </w:r>
    </w:p>
    <w:p w:rsidR="00B70C7B" w:rsidRDefault="00000000">
      <w:pPr>
        <w:pStyle w:val="FencedCodebash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my_blog</w:t>
      </w:r>
      <w:proofErr w:type="spellEnd"/>
      <w:r>
        <w:br/>
        <w:t xml:space="preserve">cd </w:t>
      </w:r>
      <w:proofErr w:type="spellStart"/>
      <w:r>
        <w:t>my_blog</w:t>
      </w:r>
      <w:proofErr w:type="spellEnd"/>
      <w:r>
        <w:br/>
      </w:r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  <w:r>
        <w:br/>
      </w:r>
      <w:proofErr w:type="spellStart"/>
      <w:r>
        <w:t>npm</w:t>
      </w:r>
      <w:proofErr w:type="spellEnd"/>
      <w:r>
        <w:t xml:space="preserve"> install express </w:t>
      </w:r>
      <w:proofErr w:type="spellStart"/>
      <w:r>
        <w:t>mysql</w:t>
      </w:r>
      <w:proofErr w:type="spellEnd"/>
      <w:r>
        <w:t xml:space="preserve"> body-parser</w:t>
      </w:r>
    </w:p>
    <w:p w:rsidR="00B70C7B" w:rsidRDefault="00000000">
      <w:pPr>
        <w:numPr>
          <w:ilvl w:val="0"/>
          <w:numId w:val="5"/>
        </w:numPr>
      </w:pPr>
      <w:r>
        <w:rPr>
          <w:b/>
        </w:rPr>
        <w:t>Create Server File (</w:t>
      </w:r>
      <w:r>
        <w:rPr>
          <w:rStyle w:val="InlineCode"/>
          <w:b/>
          <w:highlight w:val="none"/>
        </w:rPr>
        <w:t>index.js</w:t>
      </w:r>
      <w:r>
        <w:rPr>
          <w:b/>
        </w:rPr>
        <w:t>):</w:t>
      </w:r>
    </w:p>
    <w:p w:rsidR="00B70C7B" w:rsidRDefault="00000000">
      <w:pPr>
        <w:pStyle w:val="FencedCodejavascript"/>
        <w:numPr>
          <w:ilvl w:val="0"/>
          <w:numId w:val="3"/>
        </w:numPr>
      </w:pPr>
      <w:r>
        <w:t>const express = require("express");</w:t>
      </w:r>
      <w:r>
        <w:br/>
        <w:t xml:space="preserve">const </w:t>
      </w:r>
      <w:proofErr w:type="spellStart"/>
      <w:r>
        <w:t>mysql</w:t>
      </w:r>
      <w:proofErr w:type="spellEnd"/>
      <w:r>
        <w:t xml:space="preserve"> = require("</w:t>
      </w:r>
      <w:proofErr w:type="spellStart"/>
      <w:r>
        <w:t>mysql</w:t>
      </w:r>
      <w:proofErr w:type="spellEnd"/>
      <w:r>
        <w:t>");</w:t>
      </w:r>
      <w:r>
        <w:br/>
        <w:t xml:space="preserve">const </w:t>
      </w:r>
      <w:proofErr w:type="spellStart"/>
      <w:r>
        <w:t>bodyParser</w:t>
      </w:r>
      <w:proofErr w:type="spellEnd"/>
      <w:r>
        <w:t xml:space="preserve"> = require("body-parser");</w:t>
      </w:r>
      <w:r>
        <w:br/>
      </w:r>
      <w:r>
        <w:br/>
        <w:t>const app = express();</w:t>
      </w:r>
      <w:r>
        <w:br/>
      </w:r>
      <w:proofErr w:type="spellStart"/>
      <w:r>
        <w:t>app.use</w:t>
      </w:r>
      <w:proofErr w:type="spellEnd"/>
      <w:r>
        <w:t>(</w:t>
      </w:r>
      <w:proofErr w:type="spellStart"/>
      <w:r>
        <w:t>bodyParser.json</w:t>
      </w:r>
      <w:proofErr w:type="spellEnd"/>
      <w:r>
        <w:t>());</w:t>
      </w:r>
      <w:r>
        <w:br/>
      </w:r>
      <w:r>
        <w:br/>
        <w:t xml:space="preserve">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mysql.createConnection</w:t>
      </w:r>
      <w:proofErr w:type="spellEnd"/>
      <w:r>
        <w:t>({</w:t>
      </w:r>
      <w:r>
        <w:br/>
        <w:t xml:space="preserve">    host: "localhost",</w:t>
      </w:r>
      <w:r>
        <w:br/>
        <w:t xml:space="preserve">    user: "root",</w:t>
      </w:r>
      <w:r>
        <w:br/>
        <w:t xml:space="preserve">    password: "password",</w:t>
      </w:r>
      <w:r>
        <w:br/>
        <w:t xml:space="preserve">    database: "</w:t>
      </w:r>
      <w:proofErr w:type="spellStart"/>
      <w:r>
        <w:t>blog_db</w:t>
      </w:r>
      <w:proofErr w:type="spellEnd"/>
      <w:r>
        <w:t>",</w:t>
      </w:r>
      <w:r>
        <w:br/>
        <w:t>});</w:t>
      </w:r>
      <w:r>
        <w:br/>
      </w:r>
      <w:r>
        <w:br/>
      </w:r>
      <w:proofErr w:type="spellStart"/>
      <w:r>
        <w:t>db.connect</w:t>
      </w:r>
      <w:proofErr w:type="spellEnd"/>
      <w:r>
        <w:t>((err) =&gt; {</w:t>
      </w:r>
      <w:r>
        <w:br/>
        <w:t xml:space="preserve">    if (err) throw err;</w:t>
      </w:r>
      <w:r>
        <w:br/>
        <w:t xml:space="preserve">    console.log("MySQL connected");</w:t>
      </w:r>
      <w:r>
        <w:br/>
        <w:t>});</w:t>
      </w:r>
      <w:r>
        <w:br/>
      </w:r>
      <w:r>
        <w:br/>
      </w:r>
      <w:proofErr w:type="spellStart"/>
      <w:r>
        <w:t>app.get</w:t>
      </w:r>
      <w:proofErr w:type="spellEnd"/>
      <w:r>
        <w:t>("/posts", (req, res) =&gt; {</w:t>
      </w:r>
      <w:r>
        <w:br/>
        <w:t xml:space="preserve">    </w:t>
      </w:r>
      <w:proofErr w:type="spellStart"/>
      <w:r>
        <w:t>db.query</w:t>
      </w:r>
      <w:proofErr w:type="spellEnd"/>
      <w:r>
        <w:t>("SELECT * FROM posts", (err, results) =&gt; {</w:t>
      </w:r>
      <w:r>
        <w:br/>
        <w:t xml:space="preserve">        if (err) throw err;</w:t>
      </w:r>
      <w:r>
        <w:br/>
        <w:t xml:space="preserve">        </w:t>
      </w:r>
      <w:proofErr w:type="spellStart"/>
      <w:r>
        <w:t>res.json</w:t>
      </w:r>
      <w:proofErr w:type="spellEnd"/>
      <w:r>
        <w:t>(results);</w:t>
      </w:r>
      <w:r>
        <w:br/>
        <w:t xml:space="preserve">    });</w:t>
      </w:r>
      <w:r>
        <w:br/>
        <w:t>});</w:t>
      </w:r>
      <w:r>
        <w:br/>
      </w:r>
      <w:r>
        <w:br/>
      </w:r>
      <w:proofErr w:type="spellStart"/>
      <w:r>
        <w:t>app.post</w:t>
      </w:r>
      <w:proofErr w:type="spellEnd"/>
      <w:r>
        <w:t>("/posts", (req, res) =&gt; {</w:t>
      </w:r>
      <w:r>
        <w:br/>
        <w:t xml:space="preserve">    const post = </w:t>
      </w:r>
      <w:proofErr w:type="spellStart"/>
      <w:r>
        <w:t>req.body</w:t>
      </w:r>
      <w:proofErr w:type="spellEnd"/>
      <w:r>
        <w:t>;</w:t>
      </w:r>
      <w:r>
        <w:br/>
        <w:t xml:space="preserve">    </w:t>
      </w:r>
      <w:proofErr w:type="spellStart"/>
      <w:r>
        <w:t>db.query</w:t>
      </w:r>
      <w:proofErr w:type="spellEnd"/>
      <w:r>
        <w:t>("INSERT INTO posts SET ?", post, (err, result) =&gt; {</w:t>
      </w:r>
      <w:r>
        <w:br/>
        <w:t xml:space="preserve">        if (err) throw err;</w:t>
      </w:r>
      <w:r>
        <w:br/>
        <w:t xml:space="preserve">        </w:t>
      </w:r>
      <w:proofErr w:type="spellStart"/>
      <w:r>
        <w:t>res.json</w:t>
      </w:r>
      <w:proofErr w:type="spellEnd"/>
      <w:r>
        <w:t xml:space="preserve">({ id: </w:t>
      </w:r>
      <w:proofErr w:type="spellStart"/>
      <w:r>
        <w:t>result.insertId</w:t>
      </w:r>
      <w:proofErr w:type="spellEnd"/>
      <w:r>
        <w:t xml:space="preserve"> });</w:t>
      </w:r>
      <w:r>
        <w:br/>
        <w:t xml:space="preserve">    });</w:t>
      </w:r>
      <w:r>
        <w:br/>
        <w:t>});</w:t>
      </w:r>
      <w:r>
        <w:br/>
      </w:r>
      <w:r>
        <w:br/>
      </w:r>
      <w:proofErr w:type="spellStart"/>
      <w:r>
        <w:t>app.listen</w:t>
      </w:r>
      <w:proofErr w:type="spellEnd"/>
      <w:r>
        <w:t>(3000, () =&gt; {</w:t>
      </w:r>
      <w:r>
        <w:br/>
        <w:t xml:space="preserve">    console.log("Server running on port 3000");</w:t>
      </w:r>
      <w:r>
        <w:br/>
        <w:t>});</w:t>
      </w:r>
    </w:p>
    <w:p w:rsidR="00B70C7B" w:rsidRDefault="00000000">
      <w:r>
        <w:t>By following this extended plan, you will have a thorough understanding of MySQL and its integration with JavaScript. The final project will also give you practical experience in applying what you've learned.</w:t>
      </w:r>
    </w:p>
    <w:p w:rsidR="00B70C7B" w:rsidRDefault="00000000">
      <w:r>
        <w:t>Certainly! Let's continue with the plan for learning MySQL for a JavaScript developer, covering the remaining topics and providing examples where necessary.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15: MySQL and Node.js Authentication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Implementing user authentication with MySQL and Node.js</w:t>
      </w:r>
    </w:p>
    <w:p w:rsidR="00B70C7B" w:rsidRDefault="00000000">
      <w:pPr>
        <w:numPr>
          <w:ilvl w:val="0"/>
          <w:numId w:val="1"/>
        </w:numPr>
      </w:pPr>
      <w:r>
        <w:t xml:space="preserve">Using </w:t>
      </w:r>
      <w:proofErr w:type="spellStart"/>
      <w:r>
        <w:t>bcrypt</w:t>
      </w:r>
      <w:proofErr w:type="spellEnd"/>
      <w:r>
        <w:t xml:space="preserve"> for password hashing</w:t>
      </w:r>
    </w:p>
    <w:p w:rsidR="00B70C7B" w:rsidRDefault="00000000">
      <w:pPr>
        <w:numPr>
          <w:ilvl w:val="0"/>
          <w:numId w:val="1"/>
        </w:numPr>
      </w:pPr>
      <w:r>
        <w:lastRenderedPageBreak/>
        <w:t>Session management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authentication with MySQL and Node.js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 xml:space="preserve">Installing </w:t>
      </w:r>
      <w:proofErr w:type="spellStart"/>
      <w:r>
        <w:rPr>
          <w:b/>
        </w:rPr>
        <w:t>bcrypt</w:t>
      </w:r>
      <w:proofErr w:type="spellEnd"/>
      <w:r>
        <w:rPr>
          <w:b/>
        </w:rPr>
        <w:t>:</w:t>
      </w:r>
    </w:p>
    <w:p w:rsidR="00B70C7B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bcrypt</w:t>
      </w:r>
      <w:proofErr w:type="spellEnd"/>
    </w:p>
    <w:p w:rsidR="00B70C7B" w:rsidRDefault="00000000">
      <w:r>
        <w:rPr>
          <w:b/>
        </w:rPr>
        <w:t>Hashing Passwords:</w:t>
      </w:r>
    </w:p>
    <w:p w:rsidR="00B70C7B" w:rsidRDefault="00000000">
      <w:pPr>
        <w:pStyle w:val="FencedCodejavascript"/>
      </w:pPr>
      <w:r>
        <w:t xml:space="preserve">const </w:t>
      </w:r>
      <w:proofErr w:type="spellStart"/>
      <w:r>
        <w:t>bcrypt</w:t>
      </w:r>
      <w:proofErr w:type="spellEnd"/>
      <w:r>
        <w:t xml:space="preserve"> = require("</w:t>
      </w:r>
      <w:proofErr w:type="spellStart"/>
      <w:r>
        <w:t>bcrypt</w:t>
      </w:r>
      <w:proofErr w:type="spellEnd"/>
      <w:r>
        <w:t>");</w:t>
      </w:r>
      <w:r>
        <w:br/>
        <w:t xml:space="preserve">const </w:t>
      </w:r>
      <w:proofErr w:type="spellStart"/>
      <w:r>
        <w:t>saltRounds</w:t>
      </w:r>
      <w:proofErr w:type="spellEnd"/>
      <w:r>
        <w:t xml:space="preserve"> = 10;</w:t>
      </w:r>
      <w:r>
        <w:br/>
      </w:r>
      <w:r>
        <w:br/>
        <w:t>const password = "</w:t>
      </w:r>
      <w:proofErr w:type="spellStart"/>
      <w:r>
        <w:t>myPassword</w:t>
      </w:r>
      <w:proofErr w:type="spellEnd"/>
      <w:r>
        <w:t>";</w:t>
      </w:r>
      <w:r>
        <w:br/>
      </w:r>
      <w:r>
        <w:br/>
      </w:r>
      <w:proofErr w:type="spellStart"/>
      <w:proofErr w:type="gramStart"/>
      <w:r>
        <w:t>bcrypt.hash</w:t>
      </w:r>
      <w:proofErr w:type="spellEnd"/>
      <w:proofErr w:type="gramEnd"/>
      <w:r>
        <w:t xml:space="preserve">(password, </w:t>
      </w:r>
      <w:proofErr w:type="spellStart"/>
      <w:r>
        <w:t>saltRounds</w:t>
      </w:r>
      <w:proofErr w:type="spellEnd"/>
      <w:r>
        <w:t>, (err, hash) =&gt; {</w:t>
      </w:r>
      <w:r>
        <w:br/>
        <w:t xml:space="preserve">    if (err) throw err;</w:t>
      </w:r>
      <w:r>
        <w:br/>
        <w:t xml:space="preserve">    console.log("Hashed password:", hash);</w:t>
      </w:r>
      <w:r>
        <w:br/>
        <w:t>});</w:t>
      </w:r>
    </w:p>
    <w:p w:rsidR="00B70C7B" w:rsidRDefault="00000000">
      <w:r>
        <w:rPr>
          <w:b/>
        </w:rPr>
        <w:t>Verifying Passwords:</w:t>
      </w:r>
    </w:p>
    <w:p w:rsidR="00B70C7B" w:rsidRDefault="00000000">
      <w:pPr>
        <w:pStyle w:val="FencedCodejavascript"/>
      </w:pPr>
      <w:r>
        <w:t xml:space="preserve">const </w:t>
      </w:r>
      <w:proofErr w:type="spellStart"/>
      <w:r>
        <w:t>hashedPassword</w:t>
      </w:r>
      <w:proofErr w:type="spellEnd"/>
      <w:r>
        <w:t xml:space="preserve"> =</w:t>
      </w:r>
      <w:r>
        <w:br/>
        <w:t xml:space="preserve">    "$2b$10$Cz3HECUn2J.yft</w:t>
      </w:r>
      <w:proofErr w:type="gramStart"/>
      <w:r>
        <w:t>8lP0.t.O</w:t>
      </w:r>
      <w:proofErr w:type="gramEnd"/>
      <w:r>
        <w:t>0SZ5/Wn2O8ktA6CV5OXsy5lTdbd8lXu";</w:t>
      </w:r>
      <w:r>
        <w:br/>
      </w:r>
      <w:r>
        <w:br/>
      </w:r>
      <w:proofErr w:type="spellStart"/>
      <w:r>
        <w:t>bcrypt.compare</w:t>
      </w:r>
      <w:proofErr w:type="spellEnd"/>
      <w:r>
        <w:t xml:space="preserve">(password, </w:t>
      </w:r>
      <w:proofErr w:type="spellStart"/>
      <w:r>
        <w:t>hashedPassword</w:t>
      </w:r>
      <w:proofErr w:type="spellEnd"/>
      <w:r>
        <w:t>, (err, result) =&gt; {</w:t>
      </w:r>
      <w:r>
        <w:br/>
        <w:t xml:space="preserve">    if (err) throw err;</w:t>
      </w:r>
      <w:r>
        <w:br/>
        <w:t xml:space="preserve">    console.log("Password match:", result); // true or false</w:t>
      </w:r>
      <w:r>
        <w:br/>
        <w:t>});</w:t>
      </w:r>
    </w:p>
    <w:p w:rsidR="00B70C7B" w:rsidRDefault="00000000">
      <w:r>
        <w:rPr>
          <w:b/>
        </w:rPr>
        <w:t>Session Management:</w:t>
      </w:r>
    </w:p>
    <w:p w:rsidR="00B70C7B" w:rsidRDefault="00000000">
      <w:pPr>
        <w:numPr>
          <w:ilvl w:val="0"/>
          <w:numId w:val="1"/>
        </w:numPr>
      </w:pPr>
      <w:r>
        <w:t xml:space="preserve">Use packages like </w:t>
      </w:r>
      <w:r>
        <w:rPr>
          <w:rStyle w:val="InlineCode"/>
          <w:highlight w:val="none"/>
        </w:rPr>
        <w:t>express-session</w:t>
      </w:r>
      <w:r>
        <w:t xml:space="preserve"> for managing sessions in Node.js.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16: MySQL and ORM (Object-Relational Mapping)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 xml:space="preserve">Introduction to ORM (e.g., </w:t>
      </w:r>
      <w:proofErr w:type="spellStart"/>
      <w:r>
        <w:t>Sequelize</w:t>
      </w:r>
      <w:proofErr w:type="spellEnd"/>
      <w:r>
        <w:t>)</w:t>
      </w:r>
    </w:p>
    <w:p w:rsidR="00B70C7B" w:rsidRDefault="00000000">
      <w:pPr>
        <w:numPr>
          <w:ilvl w:val="0"/>
          <w:numId w:val="1"/>
        </w:numPr>
      </w:pPr>
      <w:r>
        <w:t xml:space="preserve">Setting up </w:t>
      </w:r>
      <w:proofErr w:type="spellStart"/>
      <w:r>
        <w:t>Sequelize</w:t>
      </w:r>
      <w:proofErr w:type="spellEnd"/>
      <w:r>
        <w:t xml:space="preserve"> with MySQL</w:t>
      </w:r>
    </w:p>
    <w:p w:rsidR="00B70C7B" w:rsidRDefault="00000000">
      <w:pPr>
        <w:numPr>
          <w:ilvl w:val="0"/>
          <w:numId w:val="1"/>
        </w:numPr>
      </w:pPr>
      <w:r>
        <w:t>Defining models and associations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ORM with MySQL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 xml:space="preserve">Installing </w:t>
      </w:r>
      <w:proofErr w:type="spellStart"/>
      <w:r>
        <w:rPr>
          <w:b/>
        </w:rPr>
        <w:t>Sequelize</w:t>
      </w:r>
      <w:proofErr w:type="spellEnd"/>
      <w:r>
        <w:rPr>
          <w:b/>
        </w:rPr>
        <w:t>:</w:t>
      </w:r>
    </w:p>
    <w:p w:rsidR="00B70C7B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sequelize</w:t>
      </w:r>
      <w:proofErr w:type="spellEnd"/>
      <w:r>
        <w:t xml:space="preserve"> mysql2</w:t>
      </w:r>
    </w:p>
    <w:p w:rsidR="00B70C7B" w:rsidRDefault="00000000">
      <w:r>
        <w:rPr>
          <w:b/>
        </w:rPr>
        <w:t xml:space="preserve">Setting up </w:t>
      </w:r>
      <w:proofErr w:type="spellStart"/>
      <w:r>
        <w:rPr>
          <w:b/>
        </w:rPr>
        <w:t>Sequelize</w:t>
      </w:r>
      <w:proofErr w:type="spellEnd"/>
      <w:r>
        <w:rPr>
          <w:b/>
        </w:rPr>
        <w:t>:</w:t>
      </w:r>
    </w:p>
    <w:p w:rsidR="00B70C7B" w:rsidRDefault="00000000">
      <w:pPr>
        <w:pStyle w:val="FencedCodejavascript"/>
      </w:pPr>
      <w:r>
        <w:lastRenderedPageBreak/>
        <w:t xml:space="preserve">const </w:t>
      </w:r>
      <w:proofErr w:type="gramStart"/>
      <w:r>
        <w:t xml:space="preserve">{ </w:t>
      </w:r>
      <w:proofErr w:type="spellStart"/>
      <w:r>
        <w:t>Sequelize</w:t>
      </w:r>
      <w:proofErr w:type="spellEnd"/>
      <w:proofErr w:type="gramEnd"/>
      <w:r>
        <w:t xml:space="preserve"> } = require("</w:t>
      </w:r>
      <w:proofErr w:type="spellStart"/>
      <w:r>
        <w:t>sequelize</w:t>
      </w:r>
      <w:proofErr w:type="spellEnd"/>
      <w:r>
        <w:t>");</w:t>
      </w:r>
      <w:r>
        <w:br/>
      </w:r>
      <w:r>
        <w:br/>
        <w:t xml:space="preserve">const </w:t>
      </w:r>
      <w:proofErr w:type="spellStart"/>
      <w:r>
        <w:t>sequelize</w:t>
      </w:r>
      <w:proofErr w:type="spellEnd"/>
      <w:r>
        <w:t xml:space="preserve"> = new </w:t>
      </w:r>
      <w:proofErr w:type="spellStart"/>
      <w:r>
        <w:t>Sequelize</w:t>
      </w:r>
      <w:proofErr w:type="spellEnd"/>
      <w:r>
        <w:t>("database", "username", "password", {</w:t>
      </w:r>
      <w:r>
        <w:br/>
        <w:t xml:space="preserve">    host: "localhost",</w:t>
      </w:r>
      <w:r>
        <w:br/>
        <w:t xml:space="preserve">    dialect: "</w:t>
      </w:r>
      <w:proofErr w:type="spellStart"/>
      <w:r>
        <w:t>mysql</w:t>
      </w:r>
      <w:proofErr w:type="spellEnd"/>
      <w:r>
        <w:t>",</w:t>
      </w:r>
      <w:r>
        <w:br/>
        <w:t>});</w:t>
      </w:r>
      <w:r>
        <w:br/>
      </w:r>
      <w:r>
        <w:br/>
      </w:r>
      <w:proofErr w:type="spellStart"/>
      <w:r>
        <w:t>sequelize</w:t>
      </w:r>
      <w:proofErr w:type="spellEnd"/>
      <w:r>
        <w:br/>
        <w:t xml:space="preserve">    .authenticate()</w:t>
      </w:r>
      <w:r>
        <w:br/>
        <w:t xml:space="preserve">    .then(() =&gt; {</w:t>
      </w:r>
      <w:r>
        <w:br/>
        <w:t xml:space="preserve">        console.log("Connection has been established successfully.");</w:t>
      </w:r>
      <w:r>
        <w:br/>
        <w:t xml:space="preserve">    })</w:t>
      </w:r>
      <w:r>
        <w:br/>
        <w:t xml:space="preserve">    .catch((err) =&gt; {</w:t>
      </w:r>
      <w:r>
        <w:br/>
        <w:t xml:space="preserve">        </w:t>
      </w:r>
      <w:proofErr w:type="spellStart"/>
      <w:r>
        <w:t>console.error</w:t>
      </w:r>
      <w:proofErr w:type="spellEnd"/>
      <w:r>
        <w:t>("Unable to connect to the database:", err);</w:t>
      </w:r>
      <w:r>
        <w:br/>
        <w:t xml:space="preserve">    });</w:t>
      </w:r>
    </w:p>
    <w:p w:rsidR="00B70C7B" w:rsidRDefault="00000000">
      <w:r>
        <w:rPr>
          <w:b/>
        </w:rPr>
        <w:t>Defining Models:</w:t>
      </w:r>
    </w:p>
    <w:p w:rsidR="00B70C7B" w:rsidRDefault="00000000">
      <w:pPr>
        <w:pStyle w:val="FencedCodejavascript"/>
      </w:pPr>
      <w:r>
        <w:t xml:space="preserve">const </w:t>
      </w:r>
      <w:proofErr w:type="gramStart"/>
      <w:r>
        <w:t>{ Model</w:t>
      </w:r>
      <w:proofErr w:type="gramEnd"/>
      <w:r>
        <w:t xml:space="preserve">, </w:t>
      </w:r>
      <w:proofErr w:type="spellStart"/>
      <w:r>
        <w:t>DataTypes</w:t>
      </w:r>
      <w:proofErr w:type="spellEnd"/>
      <w:r>
        <w:t xml:space="preserve"> } = require("</w:t>
      </w:r>
      <w:proofErr w:type="spellStart"/>
      <w:r>
        <w:t>sequelize</w:t>
      </w:r>
      <w:proofErr w:type="spellEnd"/>
      <w:r>
        <w:t>");</w:t>
      </w:r>
      <w:r>
        <w:br/>
      </w:r>
      <w:r>
        <w:br/>
        <w:t>class User extends Model {}</w:t>
      </w:r>
      <w:r>
        <w:br/>
      </w:r>
      <w:proofErr w:type="spellStart"/>
      <w:r>
        <w:t>User.init</w:t>
      </w:r>
      <w:proofErr w:type="spellEnd"/>
      <w:r>
        <w:t>(</w:t>
      </w:r>
      <w:r>
        <w:br/>
        <w:t xml:space="preserve">    {</w:t>
      </w:r>
      <w:r>
        <w:br/>
        <w:t xml:space="preserve">        username: </w:t>
      </w:r>
      <w:proofErr w:type="spellStart"/>
      <w:r>
        <w:t>DataTypes.STRING</w:t>
      </w:r>
      <w:proofErr w:type="spellEnd"/>
      <w:r>
        <w:t>,</w:t>
      </w:r>
      <w:r>
        <w:br/>
        <w:t xml:space="preserve">        password: </w:t>
      </w:r>
      <w:proofErr w:type="spellStart"/>
      <w:r>
        <w:t>DataTypes.STRING</w:t>
      </w:r>
      <w:proofErr w:type="spellEnd"/>
      <w:r>
        <w:t>,</w:t>
      </w:r>
      <w:r>
        <w:br/>
        <w:t xml:space="preserve">    },</w:t>
      </w:r>
      <w:r>
        <w:br/>
        <w:t xml:space="preserve">    {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modelName</w:t>
      </w:r>
      <w:proofErr w:type="spellEnd"/>
      <w:r>
        <w:t>: "user" }</w:t>
      </w:r>
      <w:r>
        <w:br/>
        <w:t>);</w:t>
      </w:r>
      <w:r>
        <w:br/>
      </w:r>
      <w:r>
        <w:br/>
        <w:t>(async () =&gt; {</w:t>
      </w:r>
      <w:r>
        <w:br/>
        <w:t xml:space="preserve">    await </w:t>
      </w:r>
      <w:proofErr w:type="spellStart"/>
      <w:r>
        <w:t>sequelize.sync</w:t>
      </w:r>
      <w:proofErr w:type="spellEnd"/>
      <w:r>
        <w:t>();</w:t>
      </w:r>
      <w:r>
        <w:br/>
        <w:t>})();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 xml:space="preserve">Day 17: MySQL and </w:t>
      </w:r>
      <w:proofErr w:type="spellStart"/>
      <w:r>
        <w:rPr>
          <w:b w:val="0"/>
        </w:rPr>
        <w:t>GraphQL</w:t>
      </w:r>
      <w:proofErr w:type="spellEnd"/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 xml:space="preserve">Introduction to </w:t>
      </w:r>
      <w:proofErr w:type="spellStart"/>
      <w:r>
        <w:t>GraphQL</w:t>
      </w:r>
      <w:proofErr w:type="spellEnd"/>
    </w:p>
    <w:p w:rsidR="00B70C7B" w:rsidRDefault="00000000">
      <w:pPr>
        <w:numPr>
          <w:ilvl w:val="0"/>
          <w:numId w:val="1"/>
        </w:numPr>
      </w:pPr>
      <w:r>
        <w:t xml:space="preserve">Setting up </w:t>
      </w:r>
      <w:proofErr w:type="spellStart"/>
      <w:r>
        <w:t>GraphQL</w:t>
      </w:r>
      <w:proofErr w:type="spellEnd"/>
      <w:r>
        <w:t xml:space="preserve"> with MySQL (e.g., Apollo Server)</w:t>
      </w:r>
    </w:p>
    <w:p w:rsidR="00B70C7B" w:rsidRDefault="00000000">
      <w:pPr>
        <w:numPr>
          <w:ilvl w:val="0"/>
          <w:numId w:val="1"/>
        </w:numPr>
      </w:pPr>
      <w:r>
        <w:t xml:space="preserve">Writing </w:t>
      </w:r>
      <w:proofErr w:type="spellStart"/>
      <w:r>
        <w:t>GraphQL</w:t>
      </w:r>
      <w:proofErr w:type="spellEnd"/>
      <w:r>
        <w:t xml:space="preserve"> queries for MySQL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 xml:space="preserve">Chapters on </w:t>
      </w:r>
      <w:proofErr w:type="spellStart"/>
      <w:r>
        <w:t>GraphQL</w:t>
      </w:r>
      <w:proofErr w:type="spellEnd"/>
      <w:r>
        <w:t xml:space="preserve"> with MySQL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Setting up Apollo Server with Express:</w:t>
      </w:r>
    </w:p>
    <w:p w:rsidR="00B70C7B" w:rsidRDefault="00000000">
      <w:pPr>
        <w:pStyle w:val="FencedCodebash"/>
      </w:pPr>
      <w:proofErr w:type="spellStart"/>
      <w:r>
        <w:t>npm</w:t>
      </w:r>
      <w:proofErr w:type="spellEnd"/>
      <w:r>
        <w:t xml:space="preserve"> install apollo-server-express </w:t>
      </w:r>
      <w:proofErr w:type="spellStart"/>
      <w:r>
        <w:t>graphql</w:t>
      </w:r>
      <w:proofErr w:type="spellEnd"/>
    </w:p>
    <w:p w:rsidR="00B70C7B" w:rsidRDefault="00000000">
      <w:r>
        <w:rPr>
          <w:b/>
        </w:rPr>
        <w:t xml:space="preserve">Creating a </w:t>
      </w:r>
      <w:proofErr w:type="spellStart"/>
      <w:r>
        <w:rPr>
          <w:b/>
        </w:rPr>
        <w:t>GraphQL</w:t>
      </w:r>
      <w:proofErr w:type="spellEnd"/>
      <w:r>
        <w:rPr>
          <w:b/>
        </w:rPr>
        <w:t xml:space="preserve"> Schema:</w:t>
      </w:r>
    </w:p>
    <w:p w:rsidR="00B70C7B" w:rsidRDefault="00000000">
      <w:pPr>
        <w:pStyle w:val="FencedCodejavascript"/>
      </w:pPr>
      <w:r>
        <w:t xml:space="preserve">const { </w:t>
      </w:r>
      <w:proofErr w:type="spellStart"/>
      <w:r>
        <w:t>ApolloServer</w:t>
      </w:r>
      <w:proofErr w:type="spellEnd"/>
      <w:r>
        <w:t xml:space="preserve">, </w:t>
      </w:r>
      <w:proofErr w:type="spellStart"/>
      <w:r>
        <w:t>gql</w:t>
      </w:r>
      <w:proofErr w:type="spellEnd"/>
      <w:r>
        <w:t xml:space="preserve"> } = require("apollo-server-express");</w:t>
      </w:r>
      <w:r>
        <w:br/>
      </w:r>
      <w:r>
        <w:br/>
        <w:t xml:space="preserve">const </w:t>
      </w:r>
      <w:proofErr w:type="spellStart"/>
      <w:r>
        <w:t>typeDefs</w:t>
      </w:r>
      <w:proofErr w:type="spellEnd"/>
      <w:r>
        <w:t xml:space="preserve"> = </w:t>
      </w:r>
      <w:proofErr w:type="spellStart"/>
      <w:r>
        <w:t>gql</w:t>
      </w:r>
      <w:proofErr w:type="spellEnd"/>
      <w:r>
        <w:t>`</w:t>
      </w:r>
      <w:r>
        <w:br/>
      </w:r>
      <w:r>
        <w:lastRenderedPageBreak/>
        <w:t xml:space="preserve">    type Query {</w:t>
      </w:r>
      <w:r>
        <w:br/>
        <w:t xml:space="preserve">        users: [User]</w:t>
      </w:r>
      <w:r>
        <w:br/>
        <w:t xml:space="preserve">    }</w:t>
      </w:r>
      <w:r>
        <w:br/>
      </w:r>
      <w:r>
        <w:br/>
        <w:t xml:space="preserve">    type User {</w:t>
      </w:r>
      <w:r>
        <w:br/>
        <w:t xml:space="preserve">        id: Int</w:t>
      </w:r>
      <w:r>
        <w:br/>
        <w:t xml:space="preserve">        username: String</w:t>
      </w:r>
      <w:r>
        <w:br/>
        <w:t xml:space="preserve">        email: String</w:t>
      </w:r>
      <w:r>
        <w:br/>
        <w:t xml:space="preserve">    }</w:t>
      </w:r>
      <w:r>
        <w:br/>
        <w:t>`;</w:t>
      </w:r>
      <w:r>
        <w:br/>
      </w:r>
      <w:r>
        <w:br/>
        <w:t>const resolvers = {</w:t>
      </w:r>
      <w:r>
        <w:br/>
        <w:t xml:space="preserve">    Query: {</w:t>
      </w:r>
      <w:r>
        <w:br/>
        <w:t xml:space="preserve">        users: async () =&gt; {</w:t>
      </w:r>
      <w:r>
        <w:br/>
        <w:t xml:space="preserve">            return await </w:t>
      </w:r>
      <w:proofErr w:type="spellStart"/>
      <w:r>
        <w:t>db.query</w:t>
      </w:r>
      <w:proofErr w:type="spellEnd"/>
      <w:r>
        <w:t>("SELECT * FROM users");</w:t>
      </w:r>
      <w:r>
        <w:br/>
        <w:t xml:space="preserve">        },</w:t>
      </w:r>
      <w:r>
        <w:br/>
        <w:t xml:space="preserve">    },</w:t>
      </w:r>
      <w:r>
        <w:br/>
        <w:t>};</w:t>
      </w:r>
      <w:r>
        <w:br/>
      </w:r>
      <w:r>
        <w:br/>
        <w:t xml:space="preserve">const server = new </w:t>
      </w:r>
      <w:proofErr w:type="spellStart"/>
      <w:r>
        <w:t>ApolloServer</w:t>
      </w:r>
      <w:proofErr w:type="spellEnd"/>
      <w:r>
        <w:t xml:space="preserve">({ </w:t>
      </w:r>
      <w:proofErr w:type="spellStart"/>
      <w:r>
        <w:t>typeDefs</w:t>
      </w:r>
      <w:proofErr w:type="spellEnd"/>
      <w:r>
        <w:t>, resolvers });</w:t>
      </w:r>
      <w:r>
        <w:br/>
      </w:r>
      <w:r>
        <w:br/>
      </w:r>
      <w:proofErr w:type="spellStart"/>
      <w:r>
        <w:t>server.applyMiddleware</w:t>
      </w:r>
      <w:proofErr w:type="spellEnd"/>
      <w:r>
        <w:t>({ app });</w:t>
      </w:r>
      <w:r>
        <w:br/>
      </w:r>
      <w:r>
        <w:br/>
      </w:r>
      <w:proofErr w:type="spellStart"/>
      <w:r>
        <w:t>app.listen</w:t>
      </w:r>
      <w:proofErr w:type="spellEnd"/>
      <w:r>
        <w:t>({ port: 3000 }, () =&gt;</w:t>
      </w:r>
      <w:r>
        <w:br/>
        <w:t xml:space="preserve">    console.log(`Server ready at http://localhost:3000${server.graphqlPath}`)</w:t>
      </w:r>
      <w:r>
        <w:br/>
        <w:t>);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18: MySQL and Docker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Using Docker for MySQL development and deployment</w:t>
      </w:r>
    </w:p>
    <w:p w:rsidR="00B70C7B" w:rsidRDefault="00000000">
      <w:pPr>
        <w:numPr>
          <w:ilvl w:val="0"/>
          <w:numId w:val="1"/>
        </w:numPr>
      </w:pPr>
      <w:r>
        <w:t>Docker Compose for MySQL and Node.js applications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Docker with MySQL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Running MySQL in Docker:</w:t>
      </w:r>
    </w:p>
    <w:p w:rsidR="00B70C7B" w:rsidRDefault="00000000">
      <w:pPr>
        <w:pStyle w:val="FencedCodeyaml"/>
      </w:pPr>
      <w:r>
        <w:t># docker-</w:t>
      </w:r>
      <w:proofErr w:type="spellStart"/>
      <w:r>
        <w:t>compose.yml</w:t>
      </w:r>
      <w:proofErr w:type="spellEnd"/>
      <w:r>
        <w:br/>
        <w:t>version: "3.8"</w:t>
      </w:r>
      <w:r>
        <w:br/>
      </w:r>
      <w:r>
        <w:br/>
        <w:t>services:</w:t>
      </w:r>
      <w:r>
        <w:br/>
        <w:t xml:space="preserve">    </w:t>
      </w:r>
      <w:proofErr w:type="spellStart"/>
      <w:r>
        <w:t>mysql</w:t>
      </w:r>
      <w:proofErr w:type="spellEnd"/>
      <w:r>
        <w:t>:</w:t>
      </w:r>
      <w:r>
        <w:br/>
        <w:t xml:space="preserve">        image: mysql:5.7</w:t>
      </w:r>
      <w:r>
        <w:br/>
        <w:t xml:space="preserve">        ports:</w:t>
      </w:r>
      <w:r>
        <w:br/>
        <w:t xml:space="preserve">            - "3306:3306"</w:t>
      </w:r>
      <w:r>
        <w:br/>
        <w:t xml:space="preserve">        environment:</w:t>
      </w:r>
      <w:r>
        <w:br/>
        <w:t xml:space="preserve">            MYSQL_ROOT_PASSWORD: example</w:t>
      </w:r>
      <w:r>
        <w:br/>
        <w:t xml:space="preserve">            MYSQL_DATABASE: </w:t>
      </w:r>
      <w:proofErr w:type="spellStart"/>
      <w:r>
        <w:t>my_app_db</w:t>
      </w:r>
      <w:proofErr w:type="spellEnd"/>
      <w:r>
        <w:br/>
        <w:t xml:space="preserve">        volumes:</w:t>
      </w:r>
      <w:r>
        <w:br/>
        <w:t xml:space="preserve">            </w:t>
      </w:r>
      <w:proofErr w:type="gramStart"/>
      <w:r>
        <w:t>- .</w:t>
      </w:r>
      <w:proofErr w:type="gramEnd"/>
      <w:r>
        <w:t>/data:/var/lib/</w:t>
      </w:r>
      <w:proofErr w:type="spellStart"/>
      <w:r>
        <w:t>mysql</w:t>
      </w:r>
      <w:proofErr w:type="spellEnd"/>
    </w:p>
    <w:p w:rsidR="00B70C7B" w:rsidRDefault="00000000">
      <w:r>
        <w:rPr>
          <w:b/>
        </w:rPr>
        <w:lastRenderedPageBreak/>
        <w:t xml:space="preserve">Connecting Node.js to </w:t>
      </w:r>
      <w:proofErr w:type="spellStart"/>
      <w:r>
        <w:rPr>
          <w:b/>
        </w:rPr>
        <w:t>Dockerized</w:t>
      </w:r>
      <w:proofErr w:type="spellEnd"/>
      <w:r>
        <w:rPr>
          <w:b/>
        </w:rPr>
        <w:t xml:space="preserve"> MySQL:</w:t>
      </w:r>
    </w:p>
    <w:p w:rsidR="00B70C7B" w:rsidRDefault="00000000">
      <w:pPr>
        <w:pStyle w:val="FencedCodejavascript"/>
      </w:pPr>
      <w:r>
        <w:t xml:space="preserve">const </w:t>
      </w:r>
      <w:proofErr w:type="spellStart"/>
      <w:r>
        <w:t>mysql</w:t>
      </w:r>
      <w:proofErr w:type="spellEnd"/>
      <w:r>
        <w:t xml:space="preserve"> = require("</w:t>
      </w:r>
      <w:proofErr w:type="spellStart"/>
      <w:r>
        <w:t>mysql</w:t>
      </w:r>
      <w:proofErr w:type="spellEnd"/>
      <w:r>
        <w:t>");</w:t>
      </w:r>
      <w:r>
        <w:br/>
      </w:r>
      <w:r>
        <w:br/>
        <w:t xml:space="preserve">const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  <w:r>
        <w:br/>
        <w:t xml:space="preserve">    host: "localhost",</w:t>
      </w:r>
      <w:r>
        <w:br/>
        <w:t xml:space="preserve">    user: "root",</w:t>
      </w:r>
      <w:r>
        <w:br/>
        <w:t xml:space="preserve">    password: "example",</w:t>
      </w:r>
      <w:r>
        <w:br/>
        <w:t xml:space="preserve">    database: "</w:t>
      </w:r>
      <w:proofErr w:type="spellStart"/>
      <w:r>
        <w:t>my_app_db</w:t>
      </w:r>
      <w:proofErr w:type="spellEnd"/>
      <w:r>
        <w:t>",</w:t>
      </w:r>
      <w:r>
        <w:br/>
        <w:t>});</w:t>
      </w:r>
      <w:r>
        <w:br/>
      </w:r>
      <w:r>
        <w:br/>
      </w:r>
      <w:proofErr w:type="spellStart"/>
      <w:r>
        <w:t>connection.connect</w:t>
      </w:r>
      <w:proofErr w:type="spellEnd"/>
      <w:r>
        <w:t>();</w:t>
      </w:r>
      <w:r>
        <w:br/>
      </w:r>
      <w:r>
        <w:br/>
      </w:r>
      <w:proofErr w:type="spellStart"/>
      <w:r>
        <w:t>connection.query</w:t>
      </w:r>
      <w:proofErr w:type="spellEnd"/>
      <w:r>
        <w:t>("SELECT * FROM users", (error, results, fields) =&gt; {</w:t>
      </w:r>
      <w:r>
        <w:br/>
        <w:t xml:space="preserve">    if (error) throw error;</w:t>
      </w:r>
      <w:r>
        <w:br/>
        <w:t xml:space="preserve">    console.log(results);</w:t>
      </w:r>
      <w:r>
        <w:br/>
        <w:t>});</w:t>
      </w:r>
      <w:r>
        <w:br/>
      </w:r>
      <w:r>
        <w:br/>
      </w:r>
      <w:proofErr w:type="spellStart"/>
      <w:r>
        <w:t>connection.end</w:t>
      </w:r>
      <w:proofErr w:type="spellEnd"/>
      <w:r>
        <w:t>();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19: MySQL and Performance Optimization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Query optimization techniques</w:t>
      </w:r>
    </w:p>
    <w:p w:rsidR="00B70C7B" w:rsidRDefault="00000000">
      <w:pPr>
        <w:numPr>
          <w:ilvl w:val="0"/>
          <w:numId w:val="1"/>
        </w:numPr>
      </w:pPr>
      <w:r>
        <w:t>Indexing strategies</w:t>
      </w:r>
    </w:p>
    <w:p w:rsidR="00B70C7B" w:rsidRDefault="00000000">
      <w:pPr>
        <w:numPr>
          <w:ilvl w:val="0"/>
          <w:numId w:val="1"/>
        </w:numPr>
      </w:pPr>
      <w:r>
        <w:t>Using EXPLAIN to analyze queries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t>Chapters on MySQL performance optimization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Using EXPLAIN to Analyze Queries:</w:t>
      </w:r>
    </w:p>
    <w:p w:rsidR="00B70C7B" w:rsidRDefault="00000000">
      <w:pPr>
        <w:pStyle w:val="FencedCodesql"/>
      </w:pPr>
      <w:r>
        <w:t>EXPLAIN SELECT * FROM users WHERE id = 1;</w:t>
      </w:r>
    </w:p>
    <w:p w:rsidR="00B70C7B" w:rsidRDefault="00000000">
      <w:r>
        <w:rPr>
          <w:b/>
        </w:rPr>
        <w:t>Indexing Strategies:</w:t>
      </w:r>
    </w:p>
    <w:p w:rsidR="00B70C7B" w:rsidRDefault="00000000">
      <w:pPr>
        <w:pStyle w:val="FencedCodesql"/>
      </w:pPr>
      <w:r>
        <w:t xml:space="preserve">CREATE INDEX </w:t>
      </w:r>
      <w:proofErr w:type="spellStart"/>
      <w:r>
        <w:t>idx_email</w:t>
      </w:r>
      <w:proofErr w:type="spellEnd"/>
      <w:r>
        <w:t xml:space="preserve"> ON users(email);</w:t>
      </w:r>
    </w:p>
    <w:p w:rsidR="00B70C7B" w:rsidRDefault="00000000">
      <w:r>
        <w:rPr>
          <w:b/>
        </w:rPr>
        <w:t>Query Optimization:</w:t>
      </w:r>
    </w:p>
    <w:p w:rsidR="00B70C7B" w:rsidRDefault="00000000">
      <w:pPr>
        <w:numPr>
          <w:ilvl w:val="0"/>
          <w:numId w:val="1"/>
        </w:numPr>
      </w:pPr>
      <w:r>
        <w:t xml:space="preserve">Avoid </w:t>
      </w:r>
      <w:r>
        <w:rPr>
          <w:rStyle w:val="InlineCode"/>
          <w:highlight w:val="none"/>
        </w:rPr>
        <w:t>SELECT *</w:t>
      </w:r>
      <w:r>
        <w:t xml:space="preserve"> if only specific columns are needed.</w:t>
      </w:r>
    </w:p>
    <w:p w:rsidR="00B70C7B" w:rsidRDefault="00000000">
      <w:pPr>
        <w:numPr>
          <w:ilvl w:val="0"/>
          <w:numId w:val="1"/>
        </w:numPr>
      </w:pPr>
      <w:r>
        <w:t xml:space="preserve">Use </w:t>
      </w:r>
      <w:r>
        <w:rPr>
          <w:rStyle w:val="InlineCode"/>
          <w:highlight w:val="none"/>
        </w:rPr>
        <w:t>WHERE</w:t>
      </w:r>
      <w:r>
        <w:t xml:space="preserve">, </w:t>
      </w:r>
      <w:r>
        <w:rPr>
          <w:rStyle w:val="InlineCode"/>
          <w:highlight w:val="none"/>
        </w:rPr>
        <w:t>ORDER BY</w:t>
      </w:r>
      <w:r>
        <w:t xml:space="preserve">, and </w:t>
      </w:r>
      <w:r>
        <w:rPr>
          <w:rStyle w:val="InlineCode"/>
          <w:highlight w:val="none"/>
        </w:rPr>
        <w:t>GROUP BY</w:t>
      </w:r>
      <w:r>
        <w:t xml:space="preserve"> clauses efficiently.</w:t>
      </w:r>
    </w:p>
    <w:p w:rsidR="00B70C7B" w:rsidRDefault="00000000">
      <w:pPr>
        <w:pStyle w:val="Heading3"/>
        <w:rPr>
          <w:b w:val="0"/>
        </w:rPr>
      </w:pPr>
      <w:r>
        <w:rPr>
          <w:b w:val="0"/>
        </w:rPr>
        <w:t>Day 20: Final Project and Deployment</w:t>
      </w:r>
    </w:p>
    <w:p w:rsidR="00B70C7B" w:rsidRDefault="00000000">
      <w:r>
        <w:rPr>
          <w:b/>
        </w:rPr>
        <w:t>Topics to Cover:</w:t>
      </w:r>
    </w:p>
    <w:p w:rsidR="00B70C7B" w:rsidRDefault="00000000">
      <w:pPr>
        <w:numPr>
          <w:ilvl w:val="0"/>
          <w:numId w:val="1"/>
        </w:numPr>
      </w:pPr>
      <w:r>
        <w:t>Building a complete application using MySQL and JavaScript</w:t>
      </w:r>
    </w:p>
    <w:p w:rsidR="00B70C7B" w:rsidRDefault="00000000">
      <w:pPr>
        <w:numPr>
          <w:ilvl w:val="0"/>
          <w:numId w:val="1"/>
        </w:numPr>
      </w:pPr>
      <w:r>
        <w:t>Deployment strategies (e.g., AWS, Heroku)</w:t>
      </w:r>
    </w:p>
    <w:p w:rsidR="00B70C7B" w:rsidRDefault="00000000">
      <w:r>
        <w:rPr>
          <w:b/>
        </w:rPr>
        <w:t>Reading:</w:t>
      </w:r>
    </w:p>
    <w:p w:rsidR="00B70C7B" w:rsidRDefault="00000000">
      <w:pPr>
        <w:numPr>
          <w:ilvl w:val="0"/>
          <w:numId w:val="1"/>
        </w:numPr>
      </w:pPr>
      <w:r>
        <w:lastRenderedPageBreak/>
        <w:t>Review chapters as needed</w:t>
      </w:r>
    </w:p>
    <w:p w:rsidR="00B70C7B" w:rsidRDefault="00000000">
      <w:r>
        <w:rPr>
          <w:b/>
        </w:rPr>
        <w:t>Explanation and Examples:</w:t>
      </w:r>
    </w:p>
    <w:p w:rsidR="00B70C7B" w:rsidRDefault="00000000">
      <w:r>
        <w:rPr>
          <w:b/>
        </w:rPr>
        <w:t>Final Project: Build a Todo List Application</w:t>
      </w:r>
    </w:p>
    <w:p w:rsidR="00B70C7B" w:rsidRDefault="00000000">
      <w:pPr>
        <w:numPr>
          <w:ilvl w:val="0"/>
          <w:numId w:val="6"/>
        </w:numPr>
      </w:pPr>
      <w:r>
        <w:rPr>
          <w:b/>
        </w:rPr>
        <w:t>Database Schema:</w:t>
      </w:r>
    </w:p>
    <w:p w:rsidR="00B70C7B" w:rsidRDefault="00000000">
      <w:pPr>
        <w:pStyle w:val="FencedCodesql"/>
        <w:numPr>
          <w:ilvl w:val="0"/>
          <w:numId w:val="3"/>
        </w:numPr>
      </w:pPr>
      <w:r>
        <w:t xml:space="preserve">CREATE TABLE </w:t>
      </w:r>
      <w:proofErr w:type="spellStart"/>
      <w:r>
        <w:t>todos</w:t>
      </w:r>
      <w:proofErr w:type="spellEnd"/>
      <w:r>
        <w:t xml:space="preserve"> (</w:t>
      </w:r>
      <w:r>
        <w:br/>
        <w:t>id INT AUTO_INCREMENT PRIMARY KEY,</w:t>
      </w:r>
      <w:r>
        <w:br/>
        <w:t xml:space="preserve">title </w:t>
      </w:r>
      <w:proofErr w:type="gramStart"/>
      <w:r>
        <w:t>VARCHAR(</w:t>
      </w:r>
      <w:proofErr w:type="gramEnd"/>
      <w:r>
        <w:t>255) NOT NULL,</w:t>
      </w:r>
      <w:r>
        <w:br/>
        <w:t>completed BOOLEAN DEFAULT false,</w:t>
      </w:r>
      <w:r>
        <w:br/>
      </w:r>
      <w:proofErr w:type="spellStart"/>
      <w:r>
        <w:t>created_at</w:t>
      </w:r>
      <w:proofErr w:type="spellEnd"/>
      <w:r>
        <w:t xml:space="preserve"> TIMESTAMP DEFAULT CURRENT_TIMESTAMP</w:t>
      </w:r>
      <w:r>
        <w:br/>
        <w:t>);</w:t>
      </w:r>
    </w:p>
    <w:p w:rsidR="00B70C7B" w:rsidRDefault="00000000">
      <w:pPr>
        <w:numPr>
          <w:ilvl w:val="0"/>
          <w:numId w:val="6"/>
        </w:numPr>
      </w:pPr>
      <w:r>
        <w:rPr>
          <w:b/>
        </w:rPr>
        <w:t>Node.js Backend:</w:t>
      </w:r>
    </w:p>
    <w:p w:rsidR="00B70C7B" w:rsidRDefault="00000000">
      <w:pPr>
        <w:numPr>
          <w:ilvl w:val="1"/>
          <w:numId w:val="1"/>
        </w:numPr>
      </w:pPr>
      <w:r>
        <w:t>Use Express.js for routing.</w:t>
      </w:r>
    </w:p>
    <w:p w:rsidR="00B70C7B" w:rsidRDefault="00000000">
      <w:pPr>
        <w:numPr>
          <w:ilvl w:val="1"/>
          <w:numId w:val="1"/>
        </w:numPr>
      </w:pPr>
      <w:proofErr w:type="spellStart"/>
      <w:r>
        <w:t>Sequelize</w:t>
      </w:r>
      <w:proofErr w:type="spellEnd"/>
      <w:r>
        <w:t xml:space="preserve"> or plain MySQL queries for database operations.</w:t>
      </w:r>
    </w:p>
    <w:p w:rsidR="00B70C7B" w:rsidRDefault="00000000">
      <w:pPr>
        <w:numPr>
          <w:ilvl w:val="0"/>
          <w:numId w:val="6"/>
        </w:numPr>
      </w:pPr>
      <w:r>
        <w:rPr>
          <w:b/>
        </w:rPr>
        <w:t>Frontend:</w:t>
      </w:r>
    </w:p>
    <w:p w:rsidR="00B70C7B" w:rsidRDefault="00000000">
      <w:pPr>
        <w:numPr>
          <w:ilvl w:val="1"/>
          <w:numId w:val="1"/>
        </w:numPr>
      </w:pPr>
      <w:r>
        <w:t>Use React, Vue.js, or plain HTML/CSS/JS.</w:t>
      </w:r>
    </w:p>
    <w:p w:rsidR="00B70C7B" w:rsidRDefault="00000000">
      <w:pPr>
        <w:numPr>
          <w:ilvl w:val="1"/>
          <w:numId w:val="1"/>
        </w:numPr>
      </w:pPr>
      <w:r>
        <w:t>Axios or Fetch API for communicating with the backend.</w:t>
      </w:r>
    </w:p>
    <w:p w:rsidR="00B70C7B" w:rsidRDefault="00000000">
      <w:pPr>
        <w:numPr>
          <w:ilvl w:val="0"/>
          <w:numId w:val="6"/>
        </w:numPr>
      </w:pPr>
      <w:r>
        <w:rPr>
          <w:b/>
        </w:rPr>
        <w:t>Deployment:</w:t>
      </w:r>
    </w:p>
    <w:p w:rsidR="00B70C7B" w:rsidRDefault="00000000">
      <w:pPr>
        <w:numPr>
          <w:ilvl w:val="1"/>
          <w:numId w:val="1"/>
        </w:numPr>
      </w:pPr>
      <w:r>
        <w:t>Deploy backend (Node.js + MySQL) to AWS EC2 or Heroku.</w:t>
      </w:r>
    </w:p>
    <w:p w:rsidR="00B70C7B" w:rsidRDefault="00000000">
      <w:pPr>
        <w:numPr>
          <w:ilvl w:val="1"/>
          <w:numId w:val="1"/>
        </w:numPr>
      </w:pPr>
      <w:r>
        <w:t xml:space="preserve">Deploy frontend (if separate) to AWS S3, Netlify, or </w:t>
      </w:r>
      <w:proofErr w:type="spellStart"/>
      <w:r>
        <w:t>Vercel</w:t>
      </w:r>
      <w:proofErr w:type="spellEnd"/>
      <w:r>
        <w:t>.</w:t>
      </w:r>
    </w:p>
    <w:p w:rsidR="00B70C7B" w:rsidRDefault="00000000">
      <w:r>
        <w:t>By following this comprehensive plan, you will gain a thorough understanding of MySQL and its integration with JavaScript, enabling you to build and deploy robust applications effectively.</w:t>
      </w:r>
    </w:p>
    <w:sectPr w:rsidR="00B70C7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4086A0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E82A6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540A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8EB2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CABB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86D1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A069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14A9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609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67E1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81764">
      <w:start w:val="1"/>
      <w:numFmt w:val="decimal"/>
      <w:lvlText w:val=""/>
      <w:lvlJc w:val="left"/>
    </w:lvl>
    <w:lvl w:ilvl="2" w:tplc="A3FEE6EE">
      <w:start w:val="1"/>
      <w:numFmt w:val="decimal"/>
      <w:lvlText w:val=""/>
      <w:lvlJc w:val="left"/>
    </w:lvl>
    <w:lvl w:ilvl="3" w:tplc="E68654CA">
      <w:start w:val="1"/>
      <w:numFmt w:val="decimal"/>
      <w:lvlText w:val=""/>
      <w:lvlJc w:val="left"/>
    </w:lvl>
    <w:lvl w:ilvl="4" w:tplc="45B6B826">
      <w:start w:val="1"/>
      <w:numFmt w:val="decimal"/>
      <w:lvlText w:val=""/>
      <w:lvlJc w:val="left"/>
    </w:lvl>
    <w:lvl w:ilvl="5" w:tplc="2D3EE7BC">
      <w:start w:val="1"/>
      <w:numFmt w:val="decimal"/>
      <w:lvlText w:val=""/>
      <w:lvlJc w:val="left"/>
    </w:lvl>
    <w:lvl w:ilvl="6" w:tplc="BFC69312">
      <w:start w:val="1"/>
      <w:numFmt w:val="decimal"/>
      <w:lvlText w:val=""/>
      <w:lvlJc w:val="left"/>
    </w:lvl>
    <w:lvl w:ilvl="7" w:tplc="C57A9546">
      <w:start w:val="1"/>
      <w:numFmt w:val="decimal"/>
      <w:lvlText w:val=""/>
      <w:lvlJc w:val="left"/>
    </w:lvl>
    <w:lvl w:ilvl="8" w:tplc="111810B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D65043D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1AC20DC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7C3C8C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D0F634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984ECA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7E60B2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F84E0E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4E9DAC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903C7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F263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D49B76">
      <w:start w:val="1"/>
      <w:numFmt w:val="decimal"/>
      <w:lvlText w:val=""/>
      <w:lvlJc w:val="left"/>
    </w:lvl>
    <w:lvl w:ilvl="2" w:tplc="70A4D526">
      <w:start w:val="1"/>
      <w:numFmt w:val="decimal"/>
      <w:lvlText w:val=""/>
      <w:lvlJc w:val="left"/>
    </w:lvl>
    <w:lvl w:ilvl="3" w:tplc="8A288BB4">
      <w:start w:val="1"/>
      <w:numFmt w:val="decimal"/>
      <w:lvlText w:val=""/>
      <w:lvlJc w:val="left"/>
    </w:lvl>
    <w:lvl w:ilvl="4" w:tplc="FD9604CC">
      <w:start w:val="1"/>
      <w:numFmt w:val="decimal"/>
      <w:lvlText w:val=""/>
      <w:lvlJc w:val="left"/>
    </w:lvl>
    <w:lvl w:ilvl="5" w:tplc="43DC9E98">
      <w:start w:val="1"/>
      <w:numFmt w:val="decimal"/>
      <w:lvlText w:val=""/>
      <w:lvlJc w:val="left"/>
    </w:lvl>
    <w:lvl w:ilvl="6" w:tplc="9FC85454">
      <w:start w:val="1"/>
      <w:numFmt w:val="decimal"/>
      <w:lvlText w:val=""/>
      <w:lvlJc w:val="left"/>
    </w:lvl>
    <w:lvl w:ilvl="7" w:tplc="8D6C06D4">
      <w:start w:val="1"/>
      <w:numFmt w:val="decimal"/>
      <w:lvlText w:val=""/>
      <w:lvlJc w:val="left"/>
    </w:lvl>
    <w:lvl w:ilvl="8" w:tplc="4CD84D1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22E89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B438CE">
      <w:start w:val="1"/>
      <w:numFmt w:val="decimal"/>
      <w:lvlText w:val=""/>
      <w:lvlJc w:val="left"/>
    </w:lvl>
    <w:lvl w:ilvl="2" w:tplc="87E26A28">
      <w:start w:val="1"/>
      <w:numFmt w:val="decimal"/>
      <w:lvlText w:val=""/>
      <w:lvlJc w:val="left"/>
    </w:lvl>
    <w:lvl w:ilvl="3" w:tplc="1424ED62">
      <w:start w:val="1"/>
      <w:numFmt w:val="decimal"/>
      <w:lvlText w:val=""/>
      <w:lvlJc w:val="left"/>
    </w:lvl>
    <w:lvl w:ilvl="4" w:tplc="8D08FC44">
      <w:start w:val="1"/>
      <w:numFmt w:val="decimal"/>
      <w:lvlText w:val=""/>
      <w:lvlJc w:val="left"/>
    </w:lvl>
    <w:lvl w:ilvl="5" w:tplc="4B08CADA">
      <w:start w:val="1"/>
      <w:numFmt w:val="decimal"/>
      <w:lvlText w:val=""/>
      <w:lvlJc w:val="left"/>
    </w:lvl>
    <w:lvl w:ilvl="6" w:tplc="92FE93F4">
      <w:start w:val="1"/>
      <w:numFmt w:val="decimal"/>
      <w:lvlText w:val=""/>
      <w:lvlJc w:val="left"/>
    </w:lvl>
    <w:lvl w:ilvl="7" w:tplc="6E22955E">
      <w:start w:val="1"/>
      <w:numFmt w:val="decimal"/>
      <w:lvlText w:val=""/>
      <w:lvlJc w:val="left"/>
    </w:lvl>
    <w:lvl w:ilvl="8" w:tplc="E168F1B2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BD1C8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54A9FE">
      <w:start w:val="1"/>
      <w:numFmt w:val="decimal"/>
      <w:lvlText w:val=""/>
      <w:lvlJc w:val="left"/>
    </w:lvl>
    <w:lvl w:ilvl="2" w:tplc="1390CE84">
      <w:start w:val="1"/>
      <w:numFmt w:val="decimal"/>
      <w:lvlText w:val=""/>
      <w:lvlJc w:val="left"/>
    </w:lvl>
    <w:lvl w:ilvl="3" w:tplc="4D9E0FF4">
      <w:start w:val="1"/>
      <w:numFmt w:val="decimal"/>
      <w:lvlText w:val=""/>
      <w:lvlJc w:val="left"/>
    </w:lvl>
    <w:lvl w:ilvl="4" w:tplc="4A7CE34E">
      <w:start w:val="1"/>
      <w:numFmt w:val="decimal"/>
      <w:lvlText w:val=""/>
      <w:lvlJc w:val="left"/>
    </w:lvl>
    <w:lvl w:ilvl="5" w:tplc="D72647FA">
      <w:start w:val="1"/>
      <w:numFmt w:val="decimal"/>
      <w:lvlText w:val=""/>
      <w:lvlJc w:val="left"/>
    </w:lvl>
    <w:lvl w:ilvl="6" w:tplc="A072D8FA">
      <w:start w:val="1"/>
      <w:numFmt w:val="decimal"/>
      <w:lvlText w:val=""/>
      <w:lvlJc w:val="left"/>
    </w:lvl>
    <w:lvl w:ilvl="7" w:tplc="7E1ECC62">
      <w:start w:val="1"/>
      <w:numFmt w:val="decimal"/>
      <w:lvlText w:val=""/>
      <w:lvlJc w:val="left"/>
    </w:lvl>
    <w:lvl w:ilvl="8" w:tplc="7BF868E2">
      <w:start w:val="1"/>
      <w:numFmt w:val="decimal"/>
      <w:lvlText w:val=""/>
      <w:lvlJc w:val="left"/>
    </w:lvl>
  </w:abstractNum>
  <w:num w:numId="1" w16cid:durableId="420567211">
    <w:abstractNumId w:val="0"/>
  </w:num>
  <w:num w:numId="2" w16cid:durableId="839471456">
    <w:abstractNumId w:val="1"/>
  </w:num>
  <w:num w:numId="3" w16cid:durableId="1579560666">
    <w:abstractNumId w:val="2"/>
  </w:num>
  <w:num w:numId="4" w16cid:durableId="539438835">
    <w:abstractNumId w:val="3"/>
  </w:num>
  <w:num w:numId="5" w16cid:durableId="2039235330">
    <w:abstractNumId w:val="4"/>
  </w:num>
  <w:num w:numId="6" w16cid:durableId="284507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C7B"/>
    <w:rsid w:val="00277485"/>
    <w:rsid w:val="002C2DB0"/>
    <w:rsid w:val="00B7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CA7B"/>
  <w15:docId w15:val="{481F185B-D061-4AB1-9149-8128B295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sql">
    <w:name w:val="FencedCode.sql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javascript">
    <w:name w:val="FencedCode.javascript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yaml">
    <w:name w:val="FencedCode.yaml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2746</Words>
  <Characters>15658</Characters>
  <Application>Microsoft Office Word</Application>
  <DocSecurity>0</DocSecurity>
  <Lines>130</Lines>
  <Paragraphs>36</Paragraphs>
  <ScaleCrop>false</ScaleCrop>
  <Company/>
  <LinksUpToDate>false</LinksUpToDate>
  <CharactersWithSpaces>18368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I'am Younz</cp:lastModifiedBy>
  <cp:revision>1</cp:revision>
  <dcterms:created xsi:type="dcterms:W3CDTF">2024-07-06T21:00:00Z</dcterms:created>
  <dcterms:modified xsi:type="dcterms:W3CDTF">2024-07-06T21:02:00Z</dcterms:modified>
</cp:coreProperties>
</file>