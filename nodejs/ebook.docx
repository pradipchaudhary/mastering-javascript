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D0C93" w14:textId="77777777" w:rsidR="00F70321" w:rsidRDefault="00000000" w:rsidP="004627F3">
      <w:pPr>
        <w:pStyle w:val="Heading2"/>
        <w:jc w:val="center"/>
        <w:rPr>
          <w:b w:val="0"/>
          <w:i w:val="0"/>
          <w:sz w:val="56"/>
          <w:szCs w:val="56"/>
        </w:rPr>
      </w:pPr>
      <w:r w:rsidRPr="004627F3">
        <w:rPr>
          <w:b w:val="0"/>
          <w:i w:val="0"/>
          <w:sz w:val="56"/>
          <w:szCs w:val="56"/>
        </w:rPr>
        <w:t>Node.js</w:t>
      </w:r>
    </w:p>
    <w:p w14:paraId="2773FE2D" w14:textId="77777777" w:rsidR="004627F3" w:rsidRPr="004627F3" w:rsidRDefault="004627F3" w:rsidP="004627F3"/>
    <w:p w14:paraId="1D38312E" w14:textId="77777777" w:rsidR="00F70321" w:rsidRDefault="00000000">
      <w:pPr>
        <w:pStyle w:val="Heading3"/>
        <w:rPr>
          <w:b w:val="0"/>
        </w:rPr>
      </w:pPr>
      <w:r>
        <w:rPr>
          <w:b w:val="0"/>
        </w:rPr>
        <w:t>Introduction to Node.js</w:t>
      </w:r>
    </w:p>
    <w:p w14:paraId="0FC37A05" w14:textId="77777777" w:rsidR="00F70321" w:rsidRDefault="00000000">
      <w:r>
        <w:t>Node.js is an open-source, cross-platform JavaScript runtime environment that allows you to execute JavaScript code server-side. It uses an event-driven, non-blocking I/O model, making it lightweight and efficient for building scalable network applications.</w:t>
      </w:r>
    </w:p>
    <w:p w14:paraId="592CD028" w14:textId="77777777" w:rsidR="00F70321" w:rsidRDefault="00000000">
      <w:pPr>
        <w:pStyle w:val="Heading4"/>
        <w:rPr>
          <w:b w:val="0"/>
        </w:rPr>
      </w:pPr>
      <w:r>
        <w:rPr>
          <w:b w:val="0"/>
        </w:rPr>
        <w:t>Key Features of Node.js</w:t>
      </w:r>
    </w:p>
    <w:p w14:paraId="273A6D2B" w14:textId="77777777" w:rsidR="00F70321" w:rsidRDefault="00000000">
      <w:pPr>
        <w:numPr>
          <w:ilvl w:val="0"/>
          <w:numId w:val="1"/>
        </w:numPr>
      </w:pPr>
      <w:r>
        <w:rPr>
          <w:b/>
        </w:rPr>
        <w:t>Asynchronous and Event-Driven</w:t>
      </w:r>
      <w:r>
        <w:t>: Handles concurrent requests efficiently without blocking operations.</w:t>
      </w:r>
    </w:p>
    <w:p w14:paraId="077ACDE9" w14:textId="77777777" w:rsidR="00F70321" w:rsidRDefault="00000000">
      <w:pPr>
        <w:numPr>
          <w:ilvl w:val="0"/>
          <w:numId w:val="1"/>
        </w:numPr>
      </w:pPr>
      <w:r>
        <w:rPr>
          <w:b/>
        </w:rPr>
        <w:t>Single-Threaded</w:t>
      </w:r>
      <w:r>
        <w:t>: Uses event loops for handling multiple requests.</w:t>
      </w:r>
    </w:p>
    <w:p w14:paraId="0D3A1B78" w14:textId="77777777" w:rsidR="00F70321" w:rsidRDefault="00000000">
      <w:pPr>
        <w:numPr>
          <w:ilvl w:val="0"/>
          <w:numId w:val="1"/>
        </w:numPr>
      </w:pPr>
      <w:r>
        <w:rPr>
          <w:b/>
        </w:rPr>
        <w:t>V8 JavaScript Engine</w:t>
      </w:r>
      <w:r>
        <w:t>: Powered by Google's V8 engine, providing high-performance execution.</w:t>
      </w:r>
    </w:p>
    <w:p w14:paraId="093C8A70" w14:textId="77777777" w:rsidR="00F70321" w:rsidRDefault="00000000">
      <w:pPr>
        <w:numPr>
          <w:ilvl w:val="0"/>
          <w:numId w:val="1"/>
        </w:numPr>
      </w:pPr>
      <w:r>
        <w:rPr>
          <w:b/>
        </w:rPr>
        <w:t>Extensive Ecosystem</w:t>
      </w:r>
      <w:r>
        <w:t xml:space="preserve">: Large number of libraries and frameworks available via </w:t>
      </w:r>
      <w:proofErr w:type="spellStart"/>
      <w:r>
        <w:t>npm</w:t>
      </w:r>
      <w:proofErr w:type="spellEnd"/>
      <w:r>
        <w:t>.</w:t>
      </w:r>
    </w:p>
    <w:p w14:paraId="729794DF" w14:textId="77777777" w:rsidR="00F70321" w:rsidRDefault="00000000">
      <w:pPr>
        <w:pStyle w:val="Heading3"/>
        <w:rPr>
          <w:b w:val="0"/>
        </w:rPr>
      </w:pPr>
      <w:r>
        <w:rPr>
          <w:b w:val="0"/>
        </w:rPr>
        <w:t xml:space="preserve">Installing Node.js and </w:t>
      </w:r>
      <w:proofErr w:type="spellStart"/>
      <w:r>
        <w:rPr>
          <w:b w:val="0"/>
        </w:rPr>
        <w:t>npm</w:t>
      </w:r>
      <w:proofErr w:type="spellEnd"/>
    </w:p>
    <w:p w14:paraId="3C3712F7" w14:textId="77777777" w:rsidR="00F70321" w:rsidRDefault="00000000">
      <w:pPr>
        <w:pStyle w:val="Heading4"/>
        <w:rPr>
          <w:b w:val="0"/>
        </w:rPr>
      </w:pPr>
      <w:r>
        <w:rPr>
          <w:b w:val="0"/>
        </w:rPr>
        <w:t>Installation Steps</w:t>
      </w:r>
    </w:p>
    <w:p w14:paraId="27DF738F" w14:textId="77777777" w:rsidR="00F70321" w:rsidRDefault="00000000">
      <w:pPr>
        <w:numPr>
          <w:ilvl w:val="0"/>
          <w:numId w:val="2"/>
        </w:numPr>
      </w:pPr>
      <w:r>
        <w:rPr>
          <w:b/>
        </w:rPr>
        <w:t>Download Node.js</w:t>
      </w:r>
      <w:r>
        <w:t>:</w:t>
      </w:r>
    </w:p>
    <w:p w14:paraId="42610905" w14:textId="77777777" w:rsidR="00F70321" w:rsidRDefault="00000000">
      <w:pPr>
        <w:numPr>
          <w:ilvl w:val="1"/>
          <w:numId w:val="1"/>
        </w:numPr>
      </w:pPr>
      <w:r>
        <w:t xml:space="preserve">Visit </w:t>
      </w:r>
      <w:hyperlink r:id="rId5" w:history="1">
        <w:r>
          <w:rPr>
            <w:rStyle w:val="Hyperlink"/>
          </w:rPr>
          <w:t>nodejs.org</w:t>
        </w:r>
      </w:hyperlink>
      <w:r>
        <w:t>.</w:t>
      </w:r>
    </w:p>
    <w:p w14:paraId="1FA3D704" w14:textId="77777777" w:rsidR="00F70321" w:rsidRDefault="00000000">
      <w:pPr>
        <w:numPr>
          <w:ilvl w:val="1"/>
          <w:numId w:val="1"/>
        </w:numPr>
      </w:pPr>
      <w:r>
        <w:t>Download the installer for your operating system (Windows, macOS, Linux).</w:t>
      </w:r>
    </w:p>
    <w:p w14:paraId="6B7C71E4" w14:textId="77777777" w:rsidR="00F70321" w:rsidRDefault="00000000">
      <w:pPr>
        <w:numPr>
          <w:ilvl w:val="0"/>
          <w:numId w:val="2"/>
        </w:numPr>
      </w:pPr>
      <w:r>
        <w:rPr>
          <w:b/>
        </w:rPr>
        <w:t>Install Node.js</w:t>
      </w:r>
      <w:r>
        <w:t>:</w:t>
      </w:r>
    </w:p>
    <w:p w14:paraId="202A35EF" w14:textId="77777777" w:rsidR="00F70321" w:rsidRDefault="00000000">
      <w:pPr>
        <w:numPr>
          <w:ilvl w:val="1"/>
          <w:numId w:val="1"/>
        </w:numPr>
      </w:pPr>
      <w:r>
        <w:t>Follow the installation instructions provided by the installer.</w:t>
      </w:r>
    </w:p>
    <w:p w14:paraId="0E63E047" w14:textId="77777777" w:rsidR="00F70321" w:rsidRDefault="00000000">
      <w:pPr>
        <w:numPr>
          <w:ilvl w:val="1"/>
          <w:numId w:val="1"/>
        </w:numPr>
      </w:pPr>
      <w:r>
        <w:t>Verify installation by opening a terminal (or command prompt) and running:</w:t>
      </w:r>
    </w:p>
    <w:p w14:paraId="289FBE17" w14:textId="77777777" w:rsidR="00F70321" w:rsidRDefault="00000000">
      <w:pPr>
        <w:pStyle w:val="FencedCodesh"/>
        <w:numPr>
          <w:ilvl w:val="1"/>
          <w:numId w:val="3"/>
        </w:numPr>
      </w:pPr>
      <w:r>
        <w:t>node --version</w:t>
      </w:r>
      <w:r>
        <w:br/>
      </w:r>
      <w:proofErr w:type="spellStart"/>
      <w:r>
        <w:t>npm</w:t>
      </w:r>
      <w:proofErr w:type="spellEnd"/>
      <w:r>
        <w:t xml:space="preserve"> --version</w:t>
      </w:r>
    </w:p>
    <w:p w14:paraId="134C37F9" w14:textId="77777777" w:rsidR="00F70321" w:rsidRDefault="00000000">
      <w:pPr>
        <w:numPr>
          <w:ilvl w:val="1"/>
          <w:numId w:val="3"/>
        </w:numPr>
      </w:pPr>
      <w:r>
        <w:t xml:space="preserve">This will display the installed Node.js and </w:t>
      </w:r>
      <w:proofErr w:type="spellStart"/>
      <w:r>
        <w:t>npm</w:t>
      </w:r>
      <w:proofErr w:type="spellEnd"/>
      <w:r>
        <w:t xml:space="preserve"> versions.</w:t>
      </w:r>
    </w:p>
    <w:p w14:paraId="6E0C0719" w14:textId="77777777" w:rsidR="00F70321" w:rsidRDefault="00000000">
      <w:pPr>
        <w:numPr>
          <w:ilvl w:val="0"/>
          <w:numId w:val="2"/>
        </w:numPr>
      </w:pPr>
      <w:r>
        <w:rPr>
          <w:b/>
        </w:rPr>
        <w:t xml:space="preserve">Updating </w:t>
      </w:r>
      <w:proofErr w:type="spellStart"/>
      <w:r>
        <w:rPr>
          <w:b/>
        </w:rPr>
        <w:t>npm</w:t>
      </w:r>
      <w:proofErr w:type="spellEnd"/>
      <w:r>
        <w:t>:</w:t>
      </w:r>
    </w:p>
    <w:p w14:paraId="5E793A66" w14:textId="77777777" w:rsidR="00F70321" w:rsidRDefault="00000000">
      <w:pPr>
        <w:numPr>
          <w:ilvl w:val="1"/>
          <w:numId w:val="1"/>
        </w:numPr>
      </w:pPr>
      <w:proofErr w:type="spellStart"/>
      <w:r>
        <w:t>npm</w:t>
      </w:r>
      <w:proofErr w:type="spellEnd"/>
      <w:r>
        <w:t xml:space="preserve"> is typically installed alongside Node.js.</w:t>
      </w:r>
    </w:p>
    <w:p w14:paraId="6BC23FAE" w14:textId="77777777" w:rsidR="00F70321" w:rsidRDefault="00000000">
      <w:pPr>
        <w:numPr>
          <w:ilvl w:val="1"/>
          <w:numId w:val="1"/>
        </w:numPr>
      </w:pPr>
      <w:r>
        <w:t xml:space="preserve">Update </w:t>
      </w:r>
      <w:proofErr w:type="spellStart"/>
      <w:r>
        <w:t>npm</w:t>
      </w:r>
      <w:proofErr w:type="spellEnd"/>
      <w:r>
        <w:t xml:space="preserve"> to the latest version using:</w:t>
      </w:r>
    </w:p>
    <w:p w14:paraId="1611F43E" w14:textId="77777777" w:rsidR="00F70321" w:rsidRDefault="00000000">
      <w:pPr>
        <w:pStyle w:val="FencedCodesh"/>
        <w:numPr>
          <w:ilvl w:val="1"/>
          <w:numId w:val="3"/>
        </w:numPr>
      </w:pPr>
      <w:proofErr w:type="spellStart"/>
      <w:r>
        <w:t>npm</w:t>
      </w:r>
      <w:proofErr w:type="spellEnd"/>
      <w:r>
        <w:t xml:space="preserve"> install </w:t>
      </w:r>
      <w:proofErr w:type="spellStart"/>
      <w:r>
        <w:t>npm@latest</w:t>
      </w:r>
      <w:proofErr w:type="spellEnd"/>
      <w:r>
        <w:t xml:space="preserve"> -g</w:t>
      </w:r>
    </w:p>
    <w:p w14:paraId="49D3B614" w14:textId="77777777" w:rsidR="00F70321" w:rsidRDefault="00000000">
      <w:pPr>
        <w:pStyle w:val="Heading3"/>
        <w:rPr>
          <w:b w:val="0"/>
        </w:rPr>
      </w:pPr>
      <w:r>
        <w:rPr>
          <w:b w:val="0"/>
        </w:rPr>
        <w:t>Setting Up Your Development Environment</w:t>
      </w:r>
    </w:p>
    <w:p w14:paraId="59FD0903" w14:textId="77777777" w:rsidR="00F70321" w:rsidRDefault="00000000">
      <w:pPr>
        <w:pStyle w:val="Heading4"/>
        <w:rPr>
          <w:b w:val="0"/>
        </w:rPr>
      </w:pPr>
      <w:r>
        <w:rPr>
          <w:b w:val="0"/>
        </w:rPr>
        <w:t>1. Text Editor or IDE</w:t>
      </w:r>
    </w:p>
    <w:p w14:paraId="5B4F9992" w14:textId="77777777" w:rsidR="00F70321" w:rsidRDefault="00000000">
      <w:r>
        <w:t>Choose a text editor or integrated development environment (IDE) suitable for JavaScript development:</w:t>
      </w:r>
    </w:p>
    <w:p w14:paraId="17C35BF2" w14:textId="77777777" w:rsidR="00F70321" w:rsidRDefault="00000000">
      <w:pPr>
        <w:numPr>
          <w:ilvl w:val="0"/>
          <w:numId w:val="1"/>
        </w:numPr>
      </w:pPr>
      <w:r>
        <w:rPr>
          <w:b/>
        </w:rPr>
        <w:lastRenderedPageBreak/>
        <w:t>Text Editors</w:t>
      </w:r>
      <w:r>
        <w:t>: VS Code, Sublime Text, Atom.</w:t>
      </w:r>
    </w:p>
    <w:p w14:paraId="3CAB0797" w14:textId="77777777" w:rsidR="00F70321" w:rsidRDefault="00000000">
      <w:pPr>
        <w:numPr>
          <w:ilvl w:val="0"/>
          <w:numId w:val="1"/>
        </w:numPr>
      </w:pPr>
      <w:r>
        <w:rPr>
          <w:b/>
        </w:rPr>
        <w:t>IDEs</w:t>
      </w:r>
      <w:r>
        <w:t>: WebStorm, Visual Studio.</w:t>
      </w:r>
    </w:p>
    <w:p w14:paraId="084EF9EF" w14:textId="77777777" w:rsidR="00F70321" w:rsidRDefault="00000000">
      <w:pPr>
        <w:pStyle w:val="Heading4"/>
        <w:rPr>
          <w:b w:val="0"/>
        </w:rPr>
      </w:pPr>
      <w:r>
        <w:rPr>
          <w:b w:val="0"/>
        </w:rPr>
        <w:t xml:space="preserve">2. </w:t>
      </w:r>
      <w:proofErr w:type="spellStart"/>
      <w:r>
        <w:rPr>
          <w:b w:val="0"/>
        </w:rPr>
        <w:t>Package.json</w:t>
      </w:r>
      <w:proofErr w:type="spellEnd"/>
    </w:p>
    <w:p w14:paraId="58D703A4" w14:textId="77777777" w:rsidR="00F70321" w:rsidRDefault="00000000">
      <w:r>
        <w:t xml:space="preserve">Initialize a </w:t>
      </w:r>
      <w:proofErr w:type="spellStart"/>
      <w:r>
        <w:rPr>
          <w:rStyle w:val="InlineCode"/>
          <w:highlight w:val="none"/>
        </w:rPr>
        <w:t>package.json</w:t>
      </w:r>
      <w:proofErr w:type="spellEnd"/>
      <w:r>
        <w:t xml:space="preserve"> file for managing dependencies and scripts:</w:t>
      </w:r>
    </w:p>
    <w:p w14:paraId="4BB37ECC" w14:textId="77777777" w:rsidR="00F70321" w:rsidRDefault="00000000">
      <w:pPr>
        <w:numPr>
          <w:ilvl w:val="0"/>
          <w:numId w:val="1"/>
        </w:numPr>
      </w:pPr>
      <w:r>
        <w:t>Create a new directory for your project.</w:t>
      </w:r>
    </w:p>
    <w:p w14:paraId="4014383E" w14:textId="77777777" w:rsidR="00F70321" w:rsidRDefault="00000000">
      <w:pPr>
        <w:numPr>
          <w:ilvl w:val="0"/>
          <w:numId w:val="1"/>
        </w:numPr>
      </w:pPr>
      <w:r>
        <w:t xml:space="preserve">Run </w:t>
      </w:r>
      <w:proofErr w:type="spellStart"/>
      <w:r>
        <w:rPr>
          <w:rStyle w:val="InlineCode"/>
          <w:highlight w:val="none"/>
        </w:rPr>
        <w:t>npm</w:t>
      </w:r>
      <w:proofErr w:type="spellEnd"/>
      <w:r>
        <w:rPr>
          <w:rStyle w:val="InlineCode"/>
          <w:highlight w:val="none"/>
        </w:rPr>
        <w:t xml:space="preserve"> </w:t>
      </w:r>
      <w:proofErr w:type="spellStart"/>
      <w:r>
        <w:rPr>
          <w:rStyle w:val="InlineCode"/>
          <w:highlight w:val="none"/>
        </w:rPr>
        <w:t>init</w:t>
      </w:r>
      <w:proofErr w:type="spellEnd"/>
      <w:r>
        <w:t xml:space="preserve"> and follow the prompts to create a </w:t>
      </w:r>
      <w:proofErr w:type="spellStart"/>
      <w:r>
        <w:rPr>
          <w:rStyle w:val="InlineCode"/>
          <w:highlight w:val="none"/>
        </w:rPr>
        <w:t>package.json</w:t>
      </w:r>
      <w:proofErr w:type="spellEnd"/>
      <w:r>
        <w:t xml:space="preserve"> file.</w:t>
      </w:r>
    </w:p>
    <w:p w14:paraId="62BE7E16" w14:textId="77777777" w:rsidR="00F70321" w:rsidRDefault="00000000">
      <w:pPr>
        <w:pStyle w:val="Heading4"/>
        <w:rPr>
          <w:b w:val="0"/>
        </w:rPr>
      </w:pPr>
      <w:r>
        <w:rPr>
          <w:b w:val="0"/>
        </w:rPr>
        <w:t>3. Installing Packages</w:t>
      </w:r>
    </w:p>
    <w:p w14:paraId="40F7EA7C" w14:textId="77777777" w:rsidR="00F70321" w:rsidRDefault="00000000">
      <w:r>
        <w:t xml:space="preserve">Use </w:t>
      </w:r>
      <w:proofErr w:type="spellStart"/>
      <w:r>
        <w:t>npm</w:t>
      </w:r>
      <w:proofErr w:type="spellEnd"/>
      <w:r>
        <w:t xml:space="preserve"> to install packages needed for your project:</w:t>
      </w:r>
    </w:p>
    <w:p w14:paraId="01EB5E62" w14:textId="77777777" w:rsidR="00F70321" w:rsidRDefault="00000000">
      <w:pPr>
        <w:numPr>
          <w:ilvl w:val="0"/>
          <w:numId w:val="1"/>
        </w:numPr>
      </w:pPr>
      <w:r>
        <w:t>Example: Install Express.js, a popular web framework for Node.js:</w:t>
      </w:r>
    </w:p>
    <w:p w14:paraId="3D908615" w14:textId="77777777" w:rsidR="00F70321" w:rsidRDefault="00000000">
      <w:pPr>
        <w:pStyle w:val="FencedCodesh"/>
        <w:numPr>
          <w:ilvl w:val="0"/>
          <w:numId w:val="3"/>
        </w:numPr>
      </w:pPr>
      <w:proofErr w:type="spellStart"/>
      <w:r>
        <w:t>npm</w:t>
      </w:r>
      <w:proofErr w:type="spellEnd"/>
      <w:r>
        <w:t xml:space="preserve"> install express</w:t>
      </w:r>
    </w:p>
    <w:p w14:paraId="6C749B1C" w14:textId="77777777" w:rsidR="00F70321" w:rsidRDefault="00000000">
      <w:pPr>
        <w:pStyle w:val="Heading4"/>
        <w:rPr>
          <w:b w:val="0"/>
        </w:rPr>
      </w:pPr>
      <w:r>
        <w:rPr>
          <w:b w:val="0"/>
        </w:rPr>
        <w:t>4. Creating Your First Node.js Application</w:t>
      </w:r>
    </w:p>
    <w:p w14:paraId="506F7CF4" w14:textId="77777777" w:rsidR="00F70321" w:rsidRDefault="00000000">
      <w:r>
        <w:t>Start with a basic "Hello World" example to ensure everything is set up correctly:</w:t>
      </w:r>
    </w:p>
    <w:p w14:paraId="6019792D" w14:textId="77777777" w:rsidR="00F70321" w:rsidRDefault="00000000">
      <w:pPr>
        <w:numPr>
          <w:ilvl w:val="0"/>
          <w:numId w:val="1"/>
        </w:numPr>
      </w:pPr>
      <w:r>
        <w:t xml:space="preserve">Create a new file </w:t>
      </w:r>
      <w:r>
        <w:rPr>
          <w:rStyle w:val="InlineCode"/>
          <w:highlight w:val="none"/>
        </w:rPr>
        <w:t>app.js</w:t>
      </w:r>
      <w:r>
        <w:t>:</w:t>
      </w:r>
    </w:p>
    <w:p w14:paraId="4C4A99B3" w14:textId="77777777" w:rsidR="00F70321" w:rsidRDefault="00000000">
      <w:pPr>
        <w:pStyle w:val="FencedCodejavascript"/>
        <w:numPr>
          <w:ilvl w:val="0"/>
          <w:numId w:val="3"/>
        </w:numPr>
      </w:pPr>
      <w:r>
        <w:t>const http = require("http");</w:t>
      </w:r>
      <w:r>
        <w:br/>
      </w:r>
      <w:r>
        <w:br/>
        <w:t>const hostname = "127.0.0.1";</w:t>
      </w:r>
      <w:r>
        <w:br/>
        <w:t>const port = 3000;</w:t>
      </w:r>
      <w:r>
        <w:br/>
      </w:r>
      <w:r>
        <w:br/>
        <w:t xml:space="preserve">const server = </w:t>
      </w:r>
      <w:proofErr w:type="spellStart"/>
      <w:proofErr w:type="gramStart"/>
      <w:r>
        <w:t>http.createServer</w:t>
      </w:r>
      <w:proofErr w:type="spellEnd"/>
      <w:proofErr w:type="gramEnd"/>
      <w:r>
        <w:t>((req, res) =&gt; {</w:t>
      </w:r>
      <w:r>
        <w:br/>
        <w:t xml:space="preserve">    </w:t>
      </w:r>
      <w:proofErr w:type="spellStart"/>
      <w:r>
        <w:t>res.statusCode</w:t>
      </w:r>
      <w:proofErr w:type="spellEnd"/>
      <w:r>
        <w:t xml:space="preserve"> = 200;</w:t>
      </w:r>
      <w:r>
        <w:br/>
        <w:t xml:space="preserve">    </w:t>
      </w:r>
      <w:proofErr w:type="spellStart"/>
      <w:r>
        <w:t>res.setHeader</w:t>
      </w:r>
      <w:proofErr w:type="spellEnd"/>
      <w:r>
        <w:t>("Content-Type", "text/plain");</w:t>
      </w:r>
      <w:r>
        <w:br/>
        <w:t xml:space="preserve">    </w:t>
      </w:r>
      <w:proofErr w:type="spellStart"/>
      <w:r>
        <w:t>res.end</w:t>
      </w:r>
      <w:proofErr w:type="spellEnd"/>
      <w:r>
        <w:t>("Hello, World!\n");</w:t>
      </w:r>
      <w:r>
        <w:br/>
        <w:t>});</w:t>
      </w:r>
      <w:r>
        <w:br/>
      </w:r>
      <w:r>
        <w:br/>
      </w:r>
      <w:proofErr w:type="spellStart"/>
      <w:r>
        <w:t>server.listen</w:t>
      </w:r>
      <w:proofErr w:type="spellEnd"/>
      <w:r>
        <w:t>(port, hostname, () =&gt; {</w:t>
      </w:r>
      <w:r>
        <w:br/>
        <w:t xml:space="preserve">    console.log(`Server running at http://${hostname}:${port}/`);</w:t>
      </w:r>
      <w:r>
        <w:br/>
        <w:t>});</w:t>
      </w:r>
    </w:p>
    <w:p w14:paraId="64F74683" w14:textId="77777777" w:rsidR="00F70321" w:rsidRDefault="00000000">
      <w:pPr>
        <w:numPr>
          <w:ilvl w:val="0"/>
          <w:numId w:val="1"/>
        </w:numPr>
      </w:pPr>
      <w:r>
        <w:t>Run the application using:</w:t>
      </w:r>
    </w:p>
    <w:p w14:paraId="7D58EB4C" w14:textId="77777777" w:rsidR="00F70321" w:rsidRDefault="00000000">
      <w:pPr>
        <w:pStyle w:val="FencedCodesh"/>
        <w:numPr>
          <w:ilvl w:val="0"/>
          <w:numId w:val="3"/>
        </w:numPr>
      </w:pPr>
      <w:r>
        <w:t>node app.js</w:t>
      </w:r>
    </w:p>
    <w:p w14:paraId="5747CF66" w14:textId="77777777" w:rsidR="00F70321" w:rsidRDefault="00000000">
      <w:pPr>
        <w:numPr>
          <w:ilvl w:val="0"/>
          <w:numId w:val="1"/>
        </w:numPr>
      </w:pPr>
      <w:r>
        <w:t xml:space="preserve">Open a web browser and navigate to </w:t>
      </w:r>
      <w:r>
        <w:rPr>
          <w:rStyle w:val="InlineCode"/>
          <w:highlight w:val="none"/>
        </w:rPr>
        <w:t>http://127.0.0.1:3000/</w:t>
      </w:r>
      <w:r>
        <w:t xml:space="preserve"> to see "Hello, World!".</w:t>
      </w:r>
    </w:p>
    <w:p w14:paraId="78EC6194" w14:textId="77777777" w:rsidR="00F70321" w:rsidRDefault="00000000">
      <w:pPr>
        <w:pStyle w:val="Heading3"/>
        <w:rPr>
          <w:b w:val="0"/>
        </w:rPr>
      </w:pPr>
      <w:r>
        <w:rPr>
          <w:b w:val="0"/>
        </w:rPr>
        <w:t>Key Points</w:t>
      </w:r>
    </w:p>
    <w:p w14:paraId="1F686FB1" w14:textId="77777777" w:rsidR="00F70321" w:rsidRDefault="00000000">
      <w:pPr>
        <w:numPr>
          <w:ilvl w:val="0"/>
          <w:numId w:val="1"/>
        </w:numPr>
      </w:pPr>
      <w:r>
        <w:rPr>
          <w:b/>
        </w:rPr>
        <w:t>Node.js</w:t>
      </w:r>
      <w:r>
        <w:t>: JavaScript runtime environment for server-side applications.</w:t>
      </w:r>
    </w:p>
    <w:p w14:paraId="049195C6" w14:textId="77777777" w:rsidR="00F70321" w:rsidRDefault="00000000">
      <w:pPr>
        <w:numPr>
          <w:ilvl w:val="0"/>
          <w:numId w:val="1"/>
        </w:numPr>
      </w:pPr>
      <w:proofErr w:type="spellStart"/>
      <w:r>
        <w:rPr>
          <w:b/>
        </w:rPr>
        <w:t>npm</w:t>
      </w:r>
      <w:proofErr w:type="spellEnd"/>
      <w:r>
        <w:t>: Node Package Manager for managing packages and dependencies.</w:t>
      </w:r>
    </w:p>
    <w:p w14:paraId="602B7072" w14:textId="77777777" w:rsidR="00F70321" w:rsidRDefault="00000000">
      <w:pPr>
        <w:numPr>
          <w:ilvl w:val="0"/>
          <w:numId w:val="1"/>
        </w:numPr>
      </w:pPr>
      <w:r>
        <w:rPr>
          <w:b/>
        </w:rPr>
        <w:t>Development Environment</w:t>
      </w:r>
      <w:r>
        <w:t xml:space="preserve">: Choose a suitable text editor or IDE, set up </w:t>
      </w:r>
      <w:proofErr w:type="spellStart"/>
      <w:proofErr w:type="gramStart"/>
      <w:r>
        <w:rPr>
          <w:rStyle w:val="InlineCode"/>
          <w:highlight w:val="none"/>
        </w:rPr>
        <w:t>package.json</w:t>
      </w:r>
      <w:proofErr w:type="spellEnd"/>
      <w:proofErr w:type="gramEnd"/>
      <w:r>
        <w:t>, and start coding.</w:t>
      </w:r>
    </w:p>
    <w:p w14:paraId="7D85A2FF" w14:textId="77777777" w:rsidR="00F70321" w:rsidRDefault="00000000">
      <w:pPr>
        <w:pStyle w:val="Heading3"/>
        <w:rPr>
          <w:b w:val="0"/>
        </w:rPr>
      </w:pPr>
      <w:r>
        <w:rPr>
          <w:b w:val="0"/>
        </w:rPr>
        <w:lastRenderedPageBreak/>
        <w:t>Use Cases</w:t>
      </w:r>
    </w:p>
    <w:p w14:paraId="0ACB0BD3" w14:textId="77777777" w:rsidR="00F70321" w:rsidRDefault="00000000">
      <w:pPr>
        <w:numPr>
          <w:ilvl w:val="0"/>
          <w:numId w:val="1"/>
        </w:numPr>
      </w:pPr>
      <w:r>
        <w:rPr>
          <w:b/>
        </w:rPr>
        <w:t>Web Applications</w:t>
      </w:r>
      <w:r>
        <w:t>: Building server-side logic for web applications.</w:t>
      </w:r>
    </w:p>
    <w:p w14:paraId="2A914272" w14:textId="77777777" w:rsidR="00F70321" w:rsidRDefault="00000000">
      <w:pPr>
        <w:numPr>
          <w:ilvl w:val="0"/>
          <w:numId w:val="1"/>
        </w:numPr>
      </w:pPr>
      <w:r>
        <w:rPr>
          <w:b/>
        </w:rPr>
        <w:t>API Development</w:t>
      </w:r>
      <w:r>
        <w:t>: Creating APIs to communicate with client applications.</w:t>
      </w:r>
    </w:p>
    <w:p w14:paraId="21AECA03" w14:textId="77777777" w:rsidR="00F70321" w:rsidRDefault="00000000">
      <w:pPr>
        <w:numPr>
          <w:ilvl w:val="0"/>
          <w:numId w:val="1"/>
        </w:numPr>
      </w:pPr>
      <w:r>
        <w:rPr>
          <w:b/>
        </w:rPr>
        <w:t>Microservices</w:t>
      </w:r>
      <w:r>
        <w:t>: Implementing lightweight, scalable services.</w:t>
      </w:r>
    </w:p>
    <w:p w14:paraId="49888A37" w14:textId="77777777" w:rsidR="00F70321" w:rsidRDefault="00000000">
      <w:r>
        <w:t xml:space="preserve">By understanding the basics of Node.js, installing it along with </w:t>
      </w:r>
      <w:proofErr w:type="spellStart"/>
      <w:r>
        <w:t>npm</w:t>
      </w:r>
      <w:proofErr w:type="spellEnd"/>
      <w:r>
        <w:t>, and setting up your development environment, you'll be ready to start building powerful server-side applications and APIs.</w:t>
      </w:r>
    </w:p>
    <w:p w14:paraId="162B3181" w14:textId="77777777" w:rsidR="00F70321" w:rsidRDefault="00000000">
      <w:pPr>
        <w:pStyle w:val="Heading1"/>
        <w:rPr>
          <w:b w:val="0"/>
        </w:rPr>
      </w:pPr>
      <w:r>
        <w:rPr>
          <w:b w:val="0"/>
        </w:rPr>
        <w:t>Chapter 3: Asynchronous JavaScript</w:t>
      </w:r>
    </w:p>
    <w:p w14:paraId="1216ED52" w14:textId="77777777" w:rsidR="00F70321" w:rsidRDefault="00000000">
      <w:pPr>
        <w:pStyle w:val="Heading3"/>
        <w:rPr>
          <w:b w:val="0"/>
        </w:rPr>
      </w:pPr>
      <w:r>
        <w:rPr>
          <w:b w:val="0"/>
        </w:rPr>
        <w:t>Understanding Callbacks, Promises, and Async/Await</w:t>
      </w:r>
    </w:p>
    <w:p w14:paraId="149B12E5" w14:textId="77777777" w:rsidR="00F70321" w:rsidRDefault="00000000">
      <w:pPr>
        <w:pStyle w:val="Heading4"/>
        <w:rPr>
          <w:b w:val="0"/>
        </w:rPr>
      </w:pPr>
      <w:r>
        <w:rPr>
          <w:b w:val="0"/>
        </w:rPr>
        <w:t>Callbacks</w:t>
      </w:r>
    </w:p>
    <w:p w14:paraId="1C30A632" w14:textId="77777777" w:rsidR="00F70321" w:rsidRDefault="00000000">
      <w:r>
        <w:t>Callbacks are functions passed as arguments to other functions to be executed later, commonly used in asynchronous programming in JavaScript.</w:t>
      </w:r>
    </w:p>
    <w:p w14:paraId="11649F30" w14:textId="77777777" w:rsidR="00F70321" w:rsidRDefault="00000000">
      <w:pPr>
        <w:pStyle w:val="FencedCodejavascript"/>
      </w:pPr>
      <w:r>
        <w:t xml:space="preserve">function </w:t>
      </w:r>
      <w:proofErr w:type="spellStart"/>
      <w:r>
        <w:t>fetchData</w:t>
      </w:r>
      <w:proofErr w:type="spellEnd"/>
      <w:r>
        <w:t>(callback) {</w:t>
      </w:r>
      <w:r>
        <w:br/>
        <w:t xml:space="preserve">    </w:t>
      </w:r>
      <w:proofErr w:type="spellStart"/>
      <w:proofErr w:type="gramStart"/>
      <w:r>
        <w:t>setTimeout</w:t>
      </w:r>
      <w:proofErr w:type="spellEnd"/>
      <w:r>
        <w:t>(</w:t>
      </w:r>
      <w:proofErr w:type="gramEnd"/>
      <w:r>
        <w:t>() =&gt; {</w:t>
      </w:r>
      <w:r>
        <w:br/>
        <w:t xml:space="preserve">        callback("Data fetched");</w:t>
      </w:r>
      <w:r>
        <w:br/>
        <w:t xml:space="preserve">    }, 1000);</w:t>
      </w:r>
      <w:r>
        <w:br/>
        <w:t>}</w:t>
      </w:r>
      <w:r>
        <w:br/>
      </w:r>
      <w:r>
        <w:br/>
      </w:r>
      <w:proofErr w:type="spellStart"/>
      <w:r>
        <w:t>fetchData</w:t>
      </w:r>
      <w:proofErr w:type="spellEnd"/>
      <w:r>
        <w:t>((data) =&gt; {</w:t>
      </w:r>
      <w:r>
        <w:br/>
        <w:t xml:space="preserve">    console.log(data); // 'Data fetched'</w:t>
      </w:r>
      <w:r>
        <w:br/>
        <w:t>});</w:t>
      </w:r>
    </w:p>
    <w:p w14:paraId="5C3BB1CD" w14:textId="77777777" w:rsidR="00F70321" w:rsidRDefault="00000000">
      <w:pPr>
        <w:pStyle w:val="Heading4"/>
        <w:rPr>
          <w:b w:val="0"/>
        </w:rPr>
      </w:pPr>
      <w:r>
        <w:rPr>
          <w:b w:val="0"/>
        </w:rPr>
        <w:t>Promises</w:t>
      </w:r>
    </w:p>
    <w:p w14:paraId="7920FC9B" w14:textId="77777777" w:rsidR="00F70321" w:rsidRDefault="00000000">
      <w:r>
        <w:t>Promises provide a cleaner alternative to callbacks, enabling better handling of asynchronous operations and chaining.</w:t>
      </w:r>
    </w:p>
    <w:p w14:paraId="0187BF2C" w14:textId="77777777" w:rsidR="00F70321" w:rsidRDefault="00000000">
      <w:pPr>
        <w:pStyle w:val="FencedCodejavascript"/>
      </w:pPr>
      <w:r>
        <w:t xml:space="preserve">function </w:t>
      </w:r>
      <w:proofErr w:type="spellStart"/>
      <w:proofErr w:type="gramStart"/>
      <w:r>
        <w:t>fetchData</w:t>
      </w:r>
      <w:proofErr w:type="spellEnd"/>
      <w:r>
        <w:t>(</w:t>
      </w:r>
      <w:proofErr w:type="gramEnd"/>
      <w:r>
        <w:t>) {</w:t>
      </w:r>
      <w:r>
        <w:br/>
        <w:t xml:space="preserve">    return new Promise((resolve, reject) =&gt; {</w:t>
      </w:r>
      <w:r>
        <w:br/>
        <w:t xml:space="preserve">        </w:t>
      </w:r>
      <w:proofErr w:type="spellStart"/>
      <w:r>
        <w:t>setTimeout</w:t>
      </w:r>
      <w:proofErr w:type="spellEnd"/>
      <w:r>
        <w:t>(() =&gt; {</w:t>
      </w:r>
      <w:r>
        <w:br/>
        <w:t xml:space="preserve">            resolve("Data fetched");</w:t>
      </w:r>
      <w:r>
        <w:br/>
        <w:t xml:space="preserve">        }, 1000);</w:t>
      </w:r>
      <w:r>
        <w:br/>
        <w:t xml:space="preserve">    });</w:t>
      </w:r>
      <w:r>
        <w:br/>
        <w:t>}</w:t>
      </w:r>
      <w:r>
        <w:br/>
      </w:r>
      <w:r>
        <w:br/>
      </w:r>
      <w:proofErr w:type="spellStart"/>
      <w:r>
        <w:t>fetchData</w:t>
      </w:r>
      <w:proofErr w:type="spellEnd"/>
      <w:r>
        <w:t>()</w:t>
      </w:r>
      <w:r>
        <w:br/>
        <w:t xml:space="preserve">    .then((data) =&gt; {</w:t>
      </w:r>
      <w:r>
        <w:br/>
        <w:t xml:space="preserve">        console.log(data); // 'Data fetched'</w:t>
      </w:r>
      <w:r>
        <w:br/>
        <w:t xml:space="preserve">    })</w:t>
      </w:r>
      <w:r>
        <w:br/>
        <w:t xml:space="preserve">    .catch((error) =&gt; {</w:t>
      </w:r>
      <w:r>
        <w:br/>
        <w:t xml:space="preserve">        </w:t>
      </w:r>
      <w:proofErr w:type="spellStart"/>
      <w:r>
        <w:t>console.error</w:t>
      </w:r>
      <w:proofErr w:type="spellEnd"/>
      <w:r>
        <w:t>(error);</w:t>
      </w:r>
      <w:r>
        <w:br/>
        <w:t xml:space="preserve">    });</w:t>
      </w:r>
    </w:p>
    <w:p w14:paraId="4FBDAE03" w14:textId="77777777" w:rsidR="00F70321" w:rsidRDefault="00000000">
      <w:pPr>
        <w:pStyle w:val="Heading4"/>
        <w:rPr>
          <w:b w:val="0"/>
        </w:rPr>
      </w:pPr>
      <w:r>
        <w:rPr>
          <w:b w:val="0"/>
        </w:rPr>
        <w:t>Async/Await</w:t>
      </w:r>
    </w:p>
    <w:p w14:paraId="3AC97751" w14:textId="77777777" w:rsidR="00F70321" w:rsidRDefault="00000000">
      <w:r>
        <w:t>Async/Await is syntactic sugar built on top of promises, making asynchronous code look synchronous and easier to read.</w:t>
      </w:r>
    </w:p>
    <w:p w14:paraId="5DF335A4" w14:textId="77777777" w:rsidR="00F70321" w:rsidRDefault="00000000">
      <w:pPr>
        <w:pStyle w:val="FencedCodejavascript"/>
      </w:pPr>
      <w:r>
        <w:lastRenderedPageBreak/>
        <w:t xml:space="preserve">function </w:t>
      </w:r>
      <w:proofErr w:type="spellStart"/>
      <w:proofErr w:type="gramStart"/>
      <w:r>
        <w:t>fetchData</w:t>
      </w:r>
      <w:proofErr w:type="spellEnd"/>
      <w:r>
        <w:t>(</w:t>
      </w:r>
      <w:proofErr w:type="gramEnd"/>
      <w:r>
        <w:t>) {</w:t>
      </w:r>
      <w:r>
        <w:br/>
        <w:t xml:space="preserve">    return new Promise((resolve, reject) =&gt; {</w:t>
      </w:r>
      <w:r>
        <w:br/>
        <w:t xml:space="preserve">        </w:t>
      </w:r>
      <w:proofErr w:type="spellStart"/>
      <w:r>
        <w:t>setTimeout</w:t>
      </w:r>
      <w:proofErr w:type="spellEnd"/>
      <w:r>
        <w:t>(() =&gt; {</w:t>
      </w:r>
      <w:r>
        <w:br/>
        <w:t xml:space="preserve">            resolve("Data fetched");</w:t>
      </w:r>
      <w:r>
        <w:br/>
        <w:t xml:space="preserve">        }, 1000);</w:t>
      </w:r>
      <w:r>
        <w:br/>
        <w:t xml:space="preserve">    });</w:t>
      </w:r>
      <w:r>
        <w:br/>
        <w:t>}</w:t>
      </w:r>
      <w:r>
        <w:br/>
      </w:r>
      <w:r>
        <w:br/>
        <w:t xml:space="preserve">async function </w:t>
      </w:r>
      <w:proofErr w:type="spellStart"/>
      <w:r>
        <w:t>getData</w:t>
      </w:r>
      <w:proofErr w:type="spellEnd"/>
      <w:r>
        <w:t>() {</w:t>
      </w:r>
      <w:r>
        <w:br/>
        <w:t xml:space="preserve">    try {</w:t>
      </w:r>
      <w:r>
        <w:br/>
        <w:t xml:space="preserve">        const data = await </w:t>
      </w:r>
      <w:proofErr w:type="spellStart"/>
      <w:r>
        <w:t>fetchData</w:t>
      </w:r>
      <w:proofErr w:type="spellEnd"/>
      <w:r>
        <w:t>();</w:t>
      </w:r>
      <w:r>
        <w:br/>
        <w:t xml:space="preserve">        console.log(data); // 'Data fetched'</w:t>
      </w:r>
      <w:r>
        <w:br/>
        <w:t xml:space="preserve">    } catch (error) {</w:t>
      </w:r>
      <w:r>
        <w:br/>
        <w:t xml:space="preserve">        </w:t>
      </w:r>
      <w:proofErr w:type="spellStart"/>
      <w:r>
        <w:t>console.error</w:t>
      </w:r>
      <w:proofErr w:type="spellEnd"/>
      <w:r>
        <w:t>(error);</w:t>
      </w:r>
      <w:r>
        <w:br/>
        <w:t xml:space="preserve">    }</w:t>
      </w:r>
      <w:r>
        <w:br/>
        <w:t>}</w:t>
      </w:r>
      <w:r>
        <w:br/>
      </w:r>
      <w:r>
        <w:br/>
      </w:r>
      <w:proofErr w:type="spellStart"/>
      <w:r>
        <w:t>getData</w:t>
      </w:r>
      <w:proofErr w:type="spellEnd"/>
      <w:r>
        <w:t>();</w:t>
      </w:r>
    </w:p>
    <w:p w14:paraId="565DBEE6" w14:textId="77777777" w:rsidR="00F70321" w:rsidRDefault="00000000">
      <w:pPr>
        <w:pStyle w:val="Heading3"/>
        <w:rPr>
          <w:b w:val="0"/>
        </w:rPr>
      </w:pPr>
      <w:r>
        <w:rPr>
          <w:b w:val="0"/>
        </w:rPr>
        <w:t>Event Loop and Its Role in Node.js</w:t>
      </w:r>
    </w:p>
    <w:p w14:paraId="65717417" w14:textId="77777777" w:rsidR="00F70321" w:rsidRDefault="00000000">
      <w:r>
        <w:t>The event loop is at the heart of Node.js, responsible for handling asynchronous operations efficiently without blocking the execution thread.</w:t>
      </w:r>
    </w:p>
    <w:p w14:paraId="4C7F7DD5" w14:textId="77777777" w:rsidR="00F70321" w:rsidRDefault="00000000">
      <w:pPr>
        <w:numPr>
          <w:ilvl w:val="0"/>
          <w:numId w:val="1"/>
        </w:numPr>
      </w:pPr>
      <w:r>
        <w:rPr>
          <w:b/>
        </w:rPr>
        <w:t>Event Loop Phases</w:t>
      </w:r>
      <w:r>
        <w:t>:</w:t>
      </w:r>
    </w:p>
    <w:p w14:paraId="520B284C" w14:textId="77777777" w:rsidR="00F70321" w:rsidRDefault="00000000">
      <w:pPr>
        <w:numPr>
          <w:ilvl w:val="1"/>
          <w:numId w:val="4"/>
        </w:numPr>
      </w:pPr>
      <w:r>
        <w:rPr>
          <w:b/>
        </w:rPr>
        <w:t>Timers</w:t>
      </w:r>
      <w:r>
        <w:t xml:space="preserve">: Executes </w:t>
      </w:r>
      <w:proofErr w:type="spellStart"/>
      <w:proofErr w:type="gramStart"/>
      <w:r>
        <w:t>setTimeout</w:t>
      </w:r>
      <w:proofErr w:type="spellEnd"/>
      <w:r>
        <w:t>(</w:t>
      </w:r>
      <w:proofErr w:type="gramEnd"/>
      <w:r>
        <w:t xml:space="preserve">) and </w:t>
      </w:r>
      <w:proofErr w:type="spellStart"/>
      <w:r>
        <w:t>setInterval</w:t>
      </w:r>
      <w:proofErr w:type="spellEnd"/>
      <w:r>
        <w:t>() callbacks.</w:t>
      </w:r>
    </w:p>
    <w:p w14:paraId="1115D63C" w14:textId="77777777" w:rsidR="00F70321" w:rsidRDefault="00000000">
      <w:pPr>
        <w:numPr>
          <w:ilvl w:val="1"/>
          <w:numId w:val="4"/>
        </w:numPr>
      </w:pPr>
      <w:r>
        <w:rPr>
          <w:b/>
        </w:rPr>
        <w:t>Pending callbacks</w:t>
      </w:r>
      <w:r>
        <w:t>: Executes I/O callbacks deferred to the next loop iteration.</w:t>
      </w:r>
    </w:p>
    <w:p w14:paraId="0DC8817C" w14:textId="77777777" w:rsidR="00F70321" w:rsidRDefault="00000000">
      <w:pPr>
        <w:numPr>
          <w:ilvl w:val="1"/>
          <w:numId w:val="4"/>
        </w:numPr>
      </w:pPr>
      <w:r>
        <w:rPr>
          <w:b/>
        </w:rPr>
        <w:t>Idle, prepare</w:t>
      </w:r>
      <w:r>
        <w:t>: Used internally.</w:t>
      </w:r>
    </w:p>
    <w:p w14:paraId="601C22AC" w14:textId="77777777" w:rsidR="00F70321" w:rsidRDefault="00000000">
      <w:pPr>
        <w:numPr>
          <w:ilvl w:val="1"/>
          <w:numId w:val="4"/>
        </w:numPr>
      </w:pPr>
      <w:r>
        <w:rPr>
          <w:b/>
        </w:rPr>
        <w:t>Poll</w:t>
      </w:r>
      <w:r>
        <w:t>: Retrieves new I/O events.</w:t>
      </w:r>
    </w:p>
    <w:p w14:paraId="326B1C44" w14:textId="77777777" w:rsidR="00F70321" w:rsidRDefault="00000000">
      <w:pPr>
        <w:numPr>
          <w:ilvl w:val="1"/>
          <w:numId w:val="4"/>
        </w:numPr>
      </w:pPr>
      <w:r>
        <w:rPr>
          <w:b/>
        </w:rPr>
        <w:t>Check</w:t>
      </w:r>
      <w:r>
        <w:t xml:space="preserve">: Executes </w:t>
      </w:r>
      <w:proofErr w:type="spellStart"/>
      <w:proofErr w:type="gramStart"/>
      <w:r>
        <w:t>setImmediate</w:t>
      </w:r>
      <w:proofErr w:type="spellEnd"/>
      <w:r>
        <w:t>(</w:t>
      </w:r>
      <w:proofErr w:type="gramEnd"/>
      <w:r>
        <w:t>) callbacks.</w:t>
      </w:r>
    </w:p>
    <w:p w14:paraId="5228393D" w14:textId="77777777" w:rsidR="00F70321" w:rsidRDefault="00000000">
      <w:pPr>
        <w:numPr>
          <w:ilvl w:val="1"/>
          <w:numId w:val="4"/>
        </w:numPr>
      </w:pPr>
      <w:r>
        <w:rPr>
          <w:b/>
        </w:rPr>
        <w:t>Close callbacks</w:t>
      </w:r>
      <w:r>
        <w:t>: Executes close event callbacks.</w:t>
      </w:r>
    </w:p>
    <w:p w14:paraId="6C28BF83" w14:textId="77777777" w:rsidR="00F70321" w:rsidRDefault="00000000">
      <w:pPr>
        <w:pStyle w:val="Heading3"/>
        <w:rPr>
          <w:b w:val="0"/>
        </w:rPr>
      </w:pPr>
      <w:r>
        <w:rPr>
          <w:b w:val="0"/>
        </w:rPr>
        <w:t>Handling Asynchronous Operations Effectively</w:t>
      </w:r>
    </w:p>
    <w:p w14:paraId="7247E312" w14:textId="77777777" w:rsidR="00F70321" w:rsidRDefault="00000000">
      <w:pPr>
        <w:pStyle w:val="Heading4"/>
        <w:rPr>
          <w:b w:val="0"/>
        </w:rPr>
      </w:pPr>
      <w:r>
        <w:rPr>
          <w:b w:val="0"/>
        </w:rPr>
        <w:t>Patterns and Best Practices</w:t>
      </w:r>
    </w:p>
    <w:p w14:paraId="4ADF2BB0" w14:textId="77777777" w:rsidR="00F70321" w:rsidRDefault="00000000">
      <w:pPr>
        <w:numPr>
          <w:ilvl w:val="0"/>
          <w:numId w:val="5"/>
        </w:numPr>
      </w:pPr>
      <w:r>
        <w:rPr>
          <w:b/>
        </w:rPr>
        <w:t>Use Promises or Async/Await</w:t>
      </w:r>
      <w:r>
        <w:t>: Avoid callback hell by using promises or async/</w:t>
      </w:r>
      <w:proofErr w:type="gramStart"/>
      <w:r>
        <w:t>await</w:t>
      </w:r>
      <w:proofErr w:type="gramEnd"/>
      <w:r>
        <w:t xml:space="preserve"> for cleaner and more readable code.</w:t>
      </w:r>
    </w:p>
    <w:p w14:paraId="6E9BEC68" w14:textId="77777777" w:rsidR="00F70321" w:rsidRDefault="00000000">
      <w:pPr>
        <w:numPr>
          <w:ilvl w:val="0"/>
          <w:numId w:val="5"/>
        </w:numPr>
      </w:pPr>
      <w:r>
        <w:rPr>
          <w:b/>
        </w:rPr>
        <w:t>Error Handling</w:t>
      </w:r>
      <w:r>
        <w:t>: Always handle errors to prevent uncaught exceptions and ensure graceful error recovery.</w:t>
      </w:r>
    </w:p>
    <w:p w14:paraId="6EC93A14" w14:textId="77777777" w:rsidR="00F70321" w:rsidRDefault="00000000">
      <w:pPr>
        <w:pStyle w:val="FencedCodejavascript"/>
        <w:numPr>
          <w:ilvl w:val="0"/>
          <w:numId w:val="3"/>
        </w:numPr>
      </w:pPr>
      <w:proofErr w:type="spellStart"/>
      <w:proofErr w:type="gramStart"/>
      <w:r>
        <w:t>fetchData</w:t>
      </w:r>
      <w:proofErr w:type="spellEnd"/>
      <w:r>
        <w:t>(</w:t>
      </w:r>
      <w:proofErr w:type="gramEnd"/>
      <w:r>
        <w:t>)</w:t>
      </w:r>
      <w:r>
        <w:br/>
        <w:t xml:space="preserve">    .then((data) =&gt; {</w:t>
      </w:r>
      <w:r>
        <w:br/>
        <w:t xml:space="preserve">        console.log(data);</w:t>
      </w:r>
      <w:r>
        <w:br/>
        <w:t xml:space="preserve">    })</w:t>
      </w:r>
      <w:r>
        <w:br/>
        <w:t xml:space="preserve">    .catch((error) =&gt; {</w:t>
      </w:r>
      <w:r>
        <w:br/>
        <w:t xml:space="preserve">        </w:t>
      </w:r>
      <w:proofErr w:type="spellStart"/>
      <w:r>
        <w:t>console.error</w:t>
      </w:r>
      <w:proofErr w:type="spellEnd"/>
      <w:r>
        <w:t>("Error fetching data:", error);</w:t>
      </w:r>
      <w:r>
        <w:br/>
        <w:t xml:space="preserve">    });</w:t>
      </w:r>
    </w:p>
    <w:p w14:paraId="38C60B79" w14:textId="77777777" w:rsidR="00F70321" w:rsidRDefault="00000000">
      <w:pPr>
        <w:numPr>
          <w:ilvl w:val="0"/>
          <w:numId w:val="5"/>
        </w:numPr>
      </w:pPr>
      <w:r>
        <w:rPr>
          <w:b/>
        </w:rPr>
        <w:lastRenderedPageBreak/>
        <w:t>Avoid Blocking Operations</w:t>
      </w:r>
      <w:r>
        <w:t>: Leverage non-blocking I/O operations to keep the event loop running smoothly.</w:t>
      </w:r>
    </w:p>
    <w:p w14:paraId="20B304B0" w14:textId="77777777" w:rsidR="00F70321" w:rsidRDefault="00000000">
      <w:pPr>
        <w:numPr>
          <w:ilvl w:val="0"/>
          <w:numId w:val="5"/>
        </w:numPr>
      </w:pPr>
      <w:r>
        <w:rPr>
          <w:b/>
        </w:rPr>
        <w:t>Parallel and Sequential Execution</w:t>
      </w:r>
      <w:r>
        <w:t xml:space="preserve">: Use </w:t>
      </w:r>
      <w:proofErr w:type="spellStart"/>
      <w:proofErr w:type="gramStart"/>
      <w:r>
        <w:t>Promise.all</w:t>
      </w:r>
      <w:proofErr w:type="spellEnd"/>
      <w:r>
        <w:t>(</w:t>
      </w:r>
      <w:proofErr w:type="gramEnd"/>
      <w:r>
        <w:t>) for parallel execution and chaining for sequential operations.</w:t>
      </w:r>
    </w:p>
    <w:p w14:paraId="0EC7A4B7" w14:textId="77777777" w:rsidR="00F70321" w:rsidRDefault="00000000">
      <w:pPr>
        <w:pStyle w:val="FencedCodejavascript"/>
        <w:numPr>
          <w:ilvl w:val="0"/>
          <w:numId w:val="3"/>
        </w:numPr>
      </w:pPr>
      <w:r>
        <w:t xml:space="preserve">async function </w:t>
      </w:r>
      <w:proofErr w:type="spellStart"/>
      <w:proofErr w:type="gramStart"/>
      <w:r>
        <w:t>fetchAndProcessData</w:t>
      </w:r>
      <w:proofErr w:type="spellEnd"/>
      <w:r>
        <w:t>(</w:t>
      </w:r>
      <w:proofErr w:type="gramEnd"/>
      <w:r>
        <w:t>) {</w:t>
      </w:r>
      <w:r>
        <w:br/>
        <w:t xml:space="preserve">    const data1 = await fetchData1();</w:t>
      </w:r>
      <w:r>
        <w:br/>
        <w:t xml:space="preserve">    const data2 = await fetchData2();</w:t>
      </w:r>
      <w:r>
        <w:br/>
        <w:t xml:space="preserve">    return </w:t>
      </w:r>
      <w:proofErr w:type="spellStart"/>
      <w:r>
        <w:t>processData</w:t>
      </w:r>
      <w:proofErr w:type="spellEnd"/>
      <w:r>
        <w:t>(data1, data2);</w:t>
      </w:r>
      <w:r>
        <w:br/>
        <w:t>}</w:t>
      </w:r>
      <w:r>
        <w:br/>
      </w:r>
      <w:r>
        <w:br/>
      </w:r>
      <w:proofErr w:type="spellStart"/>
      <w:r>
        <w:t>fetchAndProcessData</w:t>
      </w:r>
      <w:proofErr w:type="spellEnd"/>
      <w:r>
        <w:t>()</w:t>
      </w:r>
      <w:r>
        <w:br/>
        <w:t xml:space="preserve">    .then((result) =&gt; {</w:t>
      </w:r>
      <w:r>
        <w:br/>
        <w:t xml:space="preserve">        console.log("Processed data:", result);</w:t>
      </w:r>
      <w:r>
        <w:br/>
        <w:t xml:space="preserve">    })</w:t>
      </w:r>
      <w:r>
        <w:br/>
        <w:t xml:space="preserve">    .catch((error) =&gt; {</w:t>
      </w:r>
      <w:r>
        <w:br/>
        <w:t xml:space="preserve">        </w:t>
      </w:r>
      <w:proofErr w:type="spellStart"/>
      <w:r>
        <w:t>console.error</w:t>
      </w:r>
      <w:proofErr w:type="spellEnd"/>
      <w:r>
        <w:t>("Error processing data:", error);</w:t>
      </w:r>
      <w:r>
        <w:br/>
        <w:t xml:space="preserve">    });</w:t>
      </w:r>
    </w:p>
    <w:p w14:paraId="1C06AC9E" w14:textId="77777777" w:rsidR="00F70321" w:rsidRDefault="00000000">
      <w:pPr>
        <w:numPr>
          <w:ilvl w:val="0"/>
          <w:numId w:val="5"/>
        </w:numPr>
      </w:pPr>
      <w:r>
        <w:rPr>
          <w:b/>
        </w:rPr>
        <w:t>Event Emitters</w:t>
      </w:r>
      <w:r>
        <w:t xml:space="preserve">: Use </w:t>
      </w:r>
      <w:proofErr w:type="spellStart"/>
      <w:r>
        <w:t>EventEmitter</w:t>
      </w:r>
      <w:proofErr w:type="spellEnd"/>
      <w:r>
        <w:t xml:space="preserve"> class to handle and emit events for asynchronous communication.</w:t>
      </w:r>
    </w:p>
    <w:p w14:paraId="4718DC59" w14:textId="77777777" w:rsidR="00F70321" w:rsidRDefault="00000000">
      <w:pPr>
        <w:pStyle w:val="FencedCodejavascript"/>
        <w:numPr>
          <w:ilvl w:val="0"/>
          <w:numId w:val="3"/>
        </w:numPr>
      </w:pPr>
      <w:r>
        <w:t xml:space="preserve">const </w:t>
      </w:r>
      <w:proofErr w:type="spellStart"/>
      <w:r>
        <w:t>EventEmitter</w:t>
      </w:r>
      <w:proofErr w:type="spellEnd"/>
      <w:r>
        <w:t xml:space="preserve"> = require("events");</w:t>
      </w:r>
      <w:r>
        <w:br/>
        <w:t xml:space="preserve">const </w:t>
      </w:r>
      <w:proofErr w:type="spellStart"/>
      <w:r>
        <w:t>eventEmitter</w:t>
      </w:r>
      <w:proofErr w:type="spellEnd"/>
      <w:r>
        <w:t xml:space="preserve"> = new </w:t>
      </w:r>
      <w:proofErr w:type="spellStart"/>
      <w:proofErr w:type="gramStart"/>
      <w:r>
        <w:t>EventEmitter</w:t>
      </w:r>
      <w:proofErr w:type="spellEnd"/>
      <w:r>
        <w:t>(</w:t>
      </w:r>
      <w:proofErr w:type="gramEnd"/>
      <w:r>
        <w:t>);</w:t>
      </w:r>
      <w:r>
        <w:br/>
      </w:r>
      <w:r>
        <w:br/>
      </w:r>
      <w:proofErr w:type="spellStart"/>
      <w:r>
        <w:t>eventEmitter.on</w:t>
      </w:r>
      <w:proofErr w:type="spellEnd"/>
      <w:r>
        <w:t>("event", () =&gt; {</w:t>
      </w:r>
      <w:r>
        <w:br/>
        <w:t xml:space="preserve">    console.log("An event occurred!");</w:t>
      </w:r>
      <w:r>
        <w:br/>
        <w:t>});</w:t>
      </w:r>
      <w:r>
        <w:br/>
      </w:r>
      <w:r>
        <w:br/>
      </w:r>
      <w:proofErr w:type="spellStart"/>
      <w:r>
        <w:t>eventEmitter.emit</w:t>
      </w:r>
      <w:proofErr w:type="spellEnd"/>
      <w:r>
        <w:t>("event");</w:t>
      </w:r>
    </w:p>
    <w:p w14:paraId="1FCA2FF4" w14:textId="77777777" w:rsidR="00F70321" w:rsidRDefault="00000000">
      <w:pPr>
        <w:pStyle w:val="Heading3"/>
        <w:rPr>
          <w:b w:val="0"/>
        </w:rPr>
      </w:pPr>
      <w:r>
        <w:rPr>
          <w:b w:val="0"/>
        </w:rPr>
        <w:t>Key Points</w:t>
      </w:r>
    </w:p>
    <w:p w14:paraId="2A9E7384" w14:textId="77777777" w:rsidR="00F70321" w:rsidRDefault="00000000">
      <w:pPr>
        <w:numPr>
          <w:ilvl w:val="0"/>
          <w:numId w:val="1"/>
        </w:numPr>
      </w:pPr>
      <w:r>
        <w:rPr>
          <w:b/>
        </w:rPr>
        <w:t>Callbacks</w:t>
      </w:r>
      <w:r>
        <w:t>: Basic mechanism for handling asynchronous operations.</w:t>
      </w:r>
    </w:p>
    <w:p w14:paraId="1BC25A8F" w14:textId="77777777" w:rsidR="00F70321" w:rsidRDefault="00000000">
      <w:pPr>
        <w:numPr>
          <w:ilvl w:val="0"/>
          <w:numId w:val="1"/>
        </w:numPr>
      </w:pPr>
      <w:r>
        <w:rPr>
          <w:b/>
        </w:rPr>
        <w:t>Promises</w:t>
      </w:r>
      <w:r>
        <w:t>: Provide a more structured way to handle asynchronous operations.</w:t>
      </w:r>
    </w:p>
    <w:p w14:paraId="0A18DDFE" w14:textId="77777777" w:rsidR="00F70321" w:rsidRDefault="00000000">
      <w:pPr>
        <w:numPr>
          <w:ilvl w:val="0"/>
          <w:numId w:val="1"/>
        </w:numPr>
      </w:pPr>
      <w:r>
        <w:rPr>
          <w:b/>
        </w:rPr>
        <w:t>Async/Await</w:t>
      </w:r>
      <w:r>
        <w:t>: Syntactic sugar over promises for cleaner asynchronous code.</w:t>
      </w:r>
    </w:p>
    <w:p w14:paraId="77091C08" w14:textId="77777777" w:rsidR="00F70321" w:rsidRDefault="00000000">
      <w:pPr>
        <w:numPr>
          <w:ilvl w:val="0"/>
          <w:numId w:val="1"/>
        </w:numPr>
      </w:pPr>
      <w:r>
        <w:rPr>
          <w:b/>
        </w:rPr>
        <w:t>Event Loop</w:t>
      </w:r>
      <w:r>
        <w:t>: Manages asynchronous operations in Node.js without blocking the main thread.</w:t>
      </w:r>
    </w:p>
    <w:p w14:paraId="3385590A" w14:textId="77777777" w:rsidR="00F70321" w:rsidRDefault="00000000">
      <w:pPr>
        <w:numPr>
          <w:ilvl w:val="0"/>
          <w:numId w:val="1"/>
        </w:numPr>
      </w:pPr>
      <w:r>
        <w:rPr>
          <w:b/>
        </w:rPr>
        <w:t>Best Practices</w:t>
      </w:r>
      <w:r>
        <w:t>: Use promises/async-await, handle errors, avoid blocking operations, utilize event emitters.</w:t>
      </w:r>
    </w:p>
    <w:p w14:paraId="1DB5B179" w14:textId="77777777" w:rsidR="00F70321" w:rsidRDefault="00000000">
      <w:pPr>
        <w:pStyle w:val="Heading3"/>
        <w:rPr>
          <w:b w:val="0"/>
        </w:rPr>
      </w:pPr>
      <w:r>
        <w:rPr>
          <w:b w:val="0"/>
        </w:rPr>
        <w:t>Use Cases</w:t>
      </w:r>
    </w:p>
    <w:p w14:paraId="5E662474" w14:textId="77777777" w:rsidR="00F70321" w:rsidRDefault="00000000">
      <w:pPr>
        <w:numPr>
          <w:ilvl w:val="0"/>
          <w:numId w:val="1"/>
        </w:numPr>
      </w:pPr>
      <w:r>
        <w:rPr>
          <w:b/>
        </w:rPr>
        <w:t>Network Operations</w:t>
      </w:r>
      <w:r>
        <w:t>: Making HTTP requests and handling responses.</w:t>
      </w:r>
    </w:p>
    <w:p w14:paraId="0F916A82" w14:textId="77777777" w:rsidR="00F70321" w:rsidRDefault="00000000">
      <w:pPr>
        <w:numPr>
          <w:ilvl w:val="0"/>
          <w:numId w:val="1"/>
        </w:numPr>
      </w:pPr>
      <w:r>
        <w:rPr>
          <w:b/>
        </w:rPr>
        <w:t>File System Operations</w:t>
      </w:r>
      <w:r>
        <w:t>: Reading/writing files asynchronously.</w:t>
      </w:r>
    </w:p>
    <w:p w14:paraId="58AFB413" w14:textId="77777777" w:rsidR="00F70321" w:rsidRDefault="00000000">
      <w:pPr>
        <w:numPr>
          <w:ilvl w:val="0"/>
          <w:numId w:val="1"/>
        </w:numPr>
      </w:pPr>
      <w:r>
        <w:rPr>
          <w:b/>
        </w:rPr>
        <w:t>Database Queries</w:t>
      </w:r>
      <w:r>
        <w:t>: Executing queries and processing results asynchronously.</w:t>
      </w:r>
    </w:p>
    <w:p w14:paraId="679C153E" w14:textId="77777777" w:rsidR="00F70321" w:rsidRDefault="00000000">
      <w:r>
        <w:t>By mastering callbacks, promises, async/await, understanding the event loop, and applying best practices, you'll effectively handle asynchronous operations in Node.js, ensuring your applications remain responsive and scalable.</w:t>
      </w:r>
    </w:p>
    <w:p w14:paraId="69E7CB48" w14:textId="77777777" w:rsidR="00F70321" w:rsidRDefault="00000000">
      <w:pPr>
        <w:pStyle w:val="Heading1"/>
        <w:rPr>
          <w:b w:val="0"/>
        </w:rPr>
      </w:pPr>
      <w:r>
        <w:rPr>
          <w:b w:val="0"/>
        </w:rPr>
        <w:lastRenderedPageBreak/>
        <w:t>Chapter 4: Node.js Modules</w:t>
      </w:r>
    </w:p>
    <w:p w14:paraId="7C6E683D" w14:textId="77777777" w:rsidR="00F70321" w:rsidRDefault="00000000">
      <w:pPr>
        <w:pStyle w:val="Heading3"/>
        <w:rPr>
          <w:b w:val="0"/>
        </w:rPr>
      </w:pPr>
      <w:r>
        <w:rPr>
          <w:b w:val="0"/>
        </w:rPr>
        <w:t>Creating and Using Modules</w:t>
      </w:r>
    </w:p>
    <w:p w14:paraId="32A1D942" w14:textId="77777777" w:rsidR="00F70321" w:rsidRDefault="00000000">
      <w:r>
        <w:t xml:space="preserve">Node.js modules allow you to organize your code into reusable units. There are different types of modules: core modules provided by Node.js itself and third-party modules installed via </w:t>
      </w:r>
      <w:proofErr w:type="spellStart"/>
      <w:r>
        <w:t>npm</w:t>
      </w:r>
      <w:proofErr w:type="spellEnd"/>
      <w:r>
        <w:t xml:space="preserve"> (Node Package Manager).</w:t>
      </w:r>
    </w:p>
    <w:p w14:paraId="06187E70" w14:textId="77777777" w:rsidR="00F70321" w:rsidRDefault="00000000">
      <w:pPr>
        <w:pStyle w:val="Heading4"/>
        <w:rPr>
          <w:b w:val="0"/>
        </w:rPr>
      </w:pPr>
      <w:r>
        <w:rPr>
          <w:b w:val="0"/>
        </w:rPr>
        <w:t>Creating Modules</w:t>
      </w:r>
    </w:p>
    <w:p w14:paraId="74B750C5" w14:textId="77777777" w:rsidR="00F70321" w:rsidRDefault="00000000">
      <w:r>
        <w:t xml:space="preserve">To create a module in Node.js, you typically define functions, classes, or variables within a file and export them using </w:t>
      </w:r>
      <w:proofErr w:type="spellStart"/>
      <w:proofErr w:type="gramStart"/>
      <w:r>
        <w:rPr>
          <w:rStyle w:val="InlineCode"/>
          <w:highlight w:val="none"/>
        </w:rPr>
        <w:t>module.exports</w:t>
      </w:r>
      <w:proofErr w:type="spellEnd"/>
      <w:proofErr w:type="gramEnd"/>
      <w:r>
        <w:t xml:space="preserve"> or </w:t>
      </w:r>
      <w:r>
        <w:rPr>
          <w:rStyle w:val="InlineCode"/>
          <w:highlight w:val="none"/>
        </w:rPr>
        <w:t>exports</w:t>
      </w:r>
      <w:r>
        <w:t>.</w:t>
      </w:r>
    </w:p>
    <w:p w14:paraId="37A29DB6" w14:textId="77777777" w:rsidR="00F70321" w:rsidRDefault="00000000">
      <w:r>
        <w:rPr>
          <w:b/>
        </w:rPr>
        <w:t>Example:</w:t>
      </w:r>
    </w:p>
    <w:p w14:paraId="74892A9A" w14:textId="77777777" w:rsidR="00F70321" w:rsidRDefault="00000000">
      <w:r>
        <w:t xml:space="preserve">Create a module </w:t>
      </w:r>
      <w:r>
        <w:rPr>
          <w:rStyle w:val="InlineCode"/>
          <w:highlight w:val="none"/>
        </w:rPr>
        <w:t>math.js</w:t>
      </w:r>
      <w:r>
        <w:t>:</w:t>
      </w:r>
    </w:p>
    <w:p w14:paraId="4D344DD5" w14:textId="77777777" w:rsidR="00F70321" w:rsidRDefault="00000000">
      <w:pPr>
        <w:pStyle w:val="FencedCodejavascript"/>
      </w:pPr>
      <w:r>
        <w:t>// math.js</w:t>
      </w:r>
      <w:r>
        <w:br/>
        <w:t>const add = (a, b) =&gt; {</w:t>
      </w:r>
      <w:r>
        <w:br/>
        <w:t xml:space="preserve">    return a + b;</w:t>
      </w:r>
      <w:r>
        <w:br/>
        <w:t>};</w:t>
      </w:r>
      <w:r>
        <w:br/>
      </w:r>
      <w:r>
        <w:br/>
        <w:t>const subtract = (a, b) =&gt; {</w:t>
      </w:r>
      <w:r>
        <w:br/>
        <w:t xml:space="preserve">    return a - b;</w:t>
      </w:r>
      <w:r>
        <w:br/>
        <w:t>};</w:t>
      </w:r>
      <w:r>
        <w:br/>
      </w:r>
      <w:r>
        <w:br/>
      </w:r>
      <w:proofErr w:type="spellStart"/>
      <w:proofErr w:type="gramStart"/>
      <w:r>
        <w:t>module.exports</w:t>
      </w:r>
      <w:proofErr w:type="spellEnd"/>
      <w:proofErr w:type="gramEnd"/>
      <w:r>
        <w:t xml:space="preserve"> = {</w:t>
      </w:r>
      <w:r>
        <w:br/>
        <w:t xml:space="preserve">    add,</w:t>
      </w:r>
      <w:r>
        <w:br/>
        <w:t xml:space="preserve">    subtract,</w:t>
      </w:r>
      <w:r>
        <w:br/>
        <w:t>};</w:t>
      </w:r>
    </w:p>
    <w:p w14:paraId="6A9AAFD4" w14:textId="77777777" w:rsidR="00F70321" w:rsidRDefault="00000000">
      <w:pPr>
        <w:pStyle w:val="Heading4"/>
        <w:rPr>
          <w:b w:val="0"/>
        </w:rPr>
      </w:pPr>
      <w:r>
        <w:rPr>
          <w:b w:val="0"/>
        </w:rPr>
        <w:t>Using Modules</w:t>
      </w:r>
    </w:p>
    <w:p w14:paraId="4B5854D9" w14:textId="77777777" w:rsidR="00F70321" w:rsidRDefault="00000000">
      <w:r>
        <w:t xml:space="preserve">You can use modules by importing them using </w:t>
      </w:r>
      <w:proofErr w:type="gramStart"/>
      <w:r>
        <w:rPr>
          <w:rStyle w:val="InlineCode"/>
          <w:highlight w:val="none"/>
        </w:rPr>
        <w:t>require(</w:t>
      </w:r>
      <w:proofErr w:type="gramEnd"/>
      <w:r>
        <w:rPr>
          <w:rStyle w:val="InlineCode"/>
          <w:highlight w:val="none"/>
        </w:rPr>
        <w:t>)</w:t>
      </w:r>
      <w:r>
        <w:t xml:space="preserve"> function in Node.js.</w:t>
      </w:r>
    </w:p>
    <w:p w14:paraId="16BBD3D7" w14:textId="77777777" w:rsidR="00F70321" w:rsidRDefault="00000000">
      <w:r>
        <w:rPr>
          <w:b/>
        </w:rPr>
        <w:t>Example:</w:t>
      </w:r>
    </w:p>
    <w:p w14:paraId="3EBA8BC3" w14:textId="77777777" w:rsidR="00F70321" w:rsidRDefault="00000000">
      <w:r>
        <w:t xml:space="preserve">Using the </w:t>
      </w:r>
      <w:r>
        <w:rPr>
          <w:rStyle w:val="InlineCode"/>
          <w:highlight w:val="none"/>
        </w:rPr>
        <w:t>math.js</w:t>
      </w:r>
      <w:r>
        <w:t xml:space="preserve"> module:</w:t>
      </w:r>
    </w:p>
    <w:p w14:paraId="15909B93" w14:textId="77777777" w:rsidR="00F70321" w:rsidRDefault="00000000">
      <w:pPr>
        <w:pStyle w:val="FencedCodejavascript"/>
      </w:pPr>
      <w:r>
        <w:t>// app.js</w:t>
      </w:r>
      <w:r>
        <w:br/>
        <w:t>const math = require("./math.js");</w:t>
      </w:r>
      <w:r>
        <w:br/>
      </w:r>
      <w:r>
        <w:br/>
      </w:r>
      <w:proofErr w:type="gramStart"/>
      <w:r>
        <w:t>console.log(</w:t>
      </w:r>
      <w:proofErr w:type="spellStart"/>
      <w:proofErr w:type="gramEnd"/>
      <w:r>
        <w:t>math.add</w:t>
      </w:r>
      <w:proofErr w:type="spellEnd"/>
      <w:r>
        <w:t>(5, 3)); // Output: 8</w:t>
      </w:r>
      <w:r>
        <w:br/>
        <w:t>console.log(</w:t>
      </w:r>
      <w:proofErr w:type="spellStart"/>
      <w:r>
        <w:t>math.subtract</w:t>
      </w:r>
      <w:proofErr w:type="spellEnd"/>
      <w:r>
        <w:t>(5, 3)); // Output: 2</w:t>
      </w:r>
    </w:p>
    <w:p w14:paraId="67AD00CF" w14:textId="77777777" w:rsidR="00F70321" w:rsidRDefault="00000000">
      <w:pPr>
        <w:pStyle w:val="Heading3"/>
        <w:rPr>
          <w:b w:val="0"/>
        </w:rPr>
      </w:pPr>
      <w:r>
        <w:rPr>
          <w:b w:val="0"/>
        </w:rPr>
        <w:t>Core Modules vs. Third-Party Modules</w:t>
      </w:r>
    </w:p>
    <w:p w14:paraId="7304FE0E" w14:textId="77777777" w:rsidR="00F70321" w:rsidRDefault="00000000">
      <w:pPr>
        <w:pStyle w:val="Heading4"/>
        <w:rPr>
          <w:b w:val="0"/>
        </w:rPr>
      </w:pPr>
      <w:r>
        <w:rPr>
          <w:b w:val="0"/>
        </w:rPr>
        <w:t>Core Modules</w:t>
      </w:r>
    </w:p>
    <w:p w14:paraId="21935EC4" w14:textId="77777777" w:rsidR="00F70321" w:rsidRDefault="00000000">
      <w:r>
        <w:t xml:space="preserve">Core modules are built-in modules provided by Node.js, such as </w:t>
      </w:r>
      <w:r>
        <w:rPr>
          <w:rStyle w:val="InlineCode"/>
          <w:highlight w:val="none"/>
        </w:rPr>
        <w:t>http</w:t>
      </w:r>
      <w:r>
        <w:t xml:space="preserve">, </w:t>
      </w:r>
      <w:r>
        <w:rPr>
          <w:rStyle w:val="InlineCode"/>
          <w:highlight w:val="none"/>
        </w:rPr>
        <w:t>fs</w:t>
      </w:r>
      <w:r>
        <w:t xml:space="preserve">, </w:t>
      </w:r>
      <w:r>
        <w:rPr>
          <w:rStyle w:val="InlineCode"/>
          <w:highlight w:val="none"/>
        </w:rPr>
        <w:t>path</w:t>
      </w:r>
      <w:r>
        <w:t xml:space="preserve">, </w:t>
      </w:r>
      <w:proofErr w:type="spellStart"/>
      <w:r>
        <w:rPr>
          <w:rStyle w:val="InlineCode"/>
          <w:highlight w:val="none"/>
        </w:rPr>
        <w:t>os</w:t>
      </w:r>
      <w:proofErr w:type="spellEnd"/>
      <w:r>
        <w:t>, etc. They can be used directly without needing to install anything.</w:t>
      </w:r>
    </w:p>
    <w:p w14:paraId="2DA74C76" w14:textId="77777777" w:rsidR="00F70321" w:rsidRDefault="00000000">
      <w:r>
        <w:rPr>
          <w:b/>
        </w:rPr>
        <w:t>Example:</w:t>
      </w:r>
    </w:p>
    <w:p w14:paraId="062D1ABF" w14:textId="77777777" w:rsidR="00F70321" w:rsidRDefault="00000000">
      <w:r>
        <w:t xml:space="preserve">Using the </w:t>
      </w:r>
      <w:r>
        <w:rPr>
          <w:rStyle w:val="InlineCode"/>
          <w:highlight w:val="none"/>
        </w:rPr>
        <w:t>fs</w:t>
      </w:r>
      <w:r>
        <w:t xml:space="preserve"> core module to read a file:</w:t>
      </w:r>
    </w:p>
    <w:p w14:paraId="0B67B6A1" w14:textId="77777777" w:rsidR="00F70321" w:rsidRDefault="00000000">
      <w:pPr>
        <w:pStyle w:val="FencedCodejavascript"/>
      </w:pPr>
      <w:r>
        <w:lastRenderedPageBreak/>
        <w:t>const fs = require("fs");</w:t>
      </w:r>
      <w:r>
        <w:br/>
      </w:r>
      <w:r>
        <w:br/>
      </w:r>
      <w:proofErr w:type="spellStart"/>
      <w:proofErr w:type="gramStart"/>
      <w:r>
        <w:t>fs.readFile</w:t>
      </w:r>
      <w:proofErr w:type="spellEnd"/>
      <w:proofErr w:type="gramEnd"/>
      <w:r>
        <w:t>("file.txt", "utf8", (err, data) =&gt; {</w:t>
      </w:r>
      <w:r>
        <w:br/>
        <w:t xml:space="preserve">    if (err) throw err;</w:t>
      </w:r>
      <w:r>
        <w:br/>
        <w:t xml:space="preserve">    console.log(data);</w:t>
      </w:r>
      <w:r>
        <w:br/>
        <w:t>});</w:t>
      </w:r>
    </w:p>
    <w:p w14:paraId="24D5FC88" w14:textId="77777777" w:rsidR="00F70321" w:rsidRDefault="00000000">
      <w:pPr>
        <w:pStyle w:val="Heading4"/>
        <w:rPr>
          <w:b w:val="0"/>
        </w:rPr>
      </w:pPr>
      <w:r>
        <w:rPr>
          <w:b w:val="0"/>
        </w:rPr>
        <w:t>Third-Party Modules</w:t>
      </w:r>
    </w:p>
    <w:p w14:paraId="4045B02B" w14:textId="77777777" w:rsidR="00F70321" w:rsidRDefault="00000000">
      <w:r>
        <w:t xml:space="preserve">Third-party modules are created by the community and can be installed via </w:t>
      </w:r>
      <w:proofErr w:type="spellStart"/>
      <w:r>
        <w:t>npm</w:t>
      </w:r>
      <w:proofErr w:type="spellEnd"/>
      <w:r>
        <w:t>. They extend the functionality of Node.js and can be used by importing them into your project.</w:t>
      </w:r>
    </w:p>
    <w:p w14:paraId="4C843564" w14:textId="77777777" w:rsidR="00F70321" w:rsidRDefault="00000000">
      <w:r>
        <w:rPr>
          <w:b/>
        </w:rPr>
        <w:t>Example:</w:t>
      </w:r>
    </w:p>
    <w:p w14:paraId="07011A05" w14:textId="77777777" w:rsidR="00F70321" w:rsidRDefault="00000000">
      <w:r>
        <w:t xml:space="preserve">Installing and using the </w:t>
      </w:r>
      <w:proofErr w:type="spellStart"/>
      <w:r>
        <w:rPr>
          <w:rStyle w:val="InlineCode"/>
          <w:highlight w:val="none"/>
        </w:rPr>
        <w:t>axios</w:t>
      </w:r>
      <w:proofErr w:type="spellEnd"/>
      <w:r>
        <w:t xml:space="preserve"> module for making HTTP requests:</w:t>
      </w:r>
    </w:p>
    <w:p w14:paraId="504FD961" w14:textId="77777777" w:rsidR="00F70321" w:rsidRDefault="00000000">
      <w:pPr>
        <w:pStyle w:val="FencedCodebash"/>
      </w:pPr>
      <w:proofErr w:type="spellStart"/>
      <w:r>
        <w:t>npm</w:t>
      </w:r>
      <w:proofErr w:type="spellEnd"/>
      <w:r>
        <w:t xml:space="preserve"> install </w:t>
      </w:r>
      <w:proofErr w:type="spellStart"/>
      <w:r>
        <w:t>axios</w:t>
      </w:r>
      <w:proofErr w:type="spellEnd"/>
    </w:p>
    <w:p w14:paraId="2253347C" w14:textId="77777777" w:rsidR="00F70321" w:rsidRDefault="00000000">
      <w:pPr>
        <w:pStyle w:val="FencedCodejavascript"/>
      </w:pPr>
      <w:r>
        <w:t xml:space="preserve">const </w:t>
      </w:r>
      <w:proofErr w:type="spellStart"/>
      <w:r>
        <w:t>axios</w:t>
      </w:r>
      <w:proofErr w:type="spellEnd"/>
      <w:r>
        <w:t xml:space="preserve"> = require("</w:t>
      </w:r>
      <w:proofErr w:type="spellStart"/>
      <w:r>
        <w:t>axios</w:t>
      </w:r>
      <w:proofErr w:type="spellEnd"/>
      <w:r>
        <w:t>");</w:t>
      </w:r>
      <w:r>
        <w:br/>
      </w:r>
      <w:r>
        <w:br/>
      </w:r>
      <w:proofErr w:type="spellStart"/>
      <w:r>
        <w:t>axios</w:t>
      </w:r>
      <w:proofErr w:type="spellEnd"/>
      <w:r>
        <w:br/>
        <w:t xml:space="preserve">  </w:t>
      </w:r>
      <w:proofErr w:type="gramStart"/>
      <w:r>
        <w:t xml:space="preserve">  .get</w:t>
      </w:r>
      <w:proofErr w:type="gramEnd"/>
      <w:r>
        <w:t>("https://api.example.com/data")</w:t>
      </w:r>
      <w:r>
        <w:br/>
        <w:t xml:space="preserve">    .then((response) =&gt; {</w:t>
      </w:r>
      <w:r>
        <w:br/>
        <w:t xml:space="preserve">        console.log(</w:t>
      </w:r>
      <w:proofErr w:type="spellStart"/>
      <w:r>
        <w:t>response.data</w:t>
      </w:r>
      <w:proofErr w:type="spellEnd"/>
      <w:r>
        <w:t>);</w:t>
      </w:r>
      <w:r>
        <w:br/>
        <w:t xml:space="preserve">    })</w:t>
      </w:r>
      <w:r>
        <w:br/>
        <w:t xml:space="preserve">    .catch((error) =&gt; {</w:t>
      </w:r>
      <w:r>
        <w:br/>
        <w:t xml:space="preserve">        </w:t>
      </w:r>
      <w:proofErr w:type="spellStart"/>
      <w:r>
        <w:t>console.error</w:t>
      </w:r>
      <w:proofErr w:type="spellEnd"/>
      <w:r>
        <w:t>(error);</w:t>
      </w:r>
      <w:r>
        <w:br/>
        <w:t xml:space="preserve">    });</w:t>
      </w:r>
    </w:p>
    <w:p w14:paraId="6D112F25" w14:textId="77777777" w:rsidR="00F70321" w:rsidRDefault="00000000">
      <w:pPr>
        <w:pStyle w:val="Heading3"/>
        <w:rPr>
          <w:b w:val="0"/>
        </w:rPr>
      </w:pPr>
      <w:r>
        <w:rPr>
          <w:b w:val="0"/>
        </w:rPr>
        <w:t xml:space="preserve">Publishing Modules on </w:t>
      </w:r>
      <w:proofErr w:type="spellStart"/>
      <w:r>
        <w:rPr>
          <w:b w:val="0"/>
        </w:rPr>
        <w:t>npm</w:t>
      </w:r>
      <w:proofErr w:type="spellEnd"/>
    </w:p>
    <w:p w14:paraId="474A7DD3" w14:textId="77777777" w:rsidR="00F70321" w:rsidRDefault="00000000">
      <w:r>
        <w:t xml:space="preserve">If you've created a useful module that you want to share with others, you can publish it on </w:t>
      </w:r>
      <w:proofErr w:type="spellStart"/>
      <w:r>
        <w:t>npm</w:t>
      </w:r>
      <w:proofErr w:type="spellEnd"/>
      <w:r>
        <w:t>.</w:t>
      </w:r>
    </w:p>
    <w:p w14:paraId="0FC9EA56" w14:textId="77777777" w:rsidR="00F70321" w:rsidRDefault="00000000">
      <w:pPr>
        <w:pStyle w:val="Heading4"/>
        <w:rPr>
          <w:b w:val="0"/>
        </w:rPr>
      </w:pPr>
      <w:r>
        <w:rPr>
          <w:b w:val="0"/>
        </w:rPr>
        <w:t>Steps to Publish a Module</w:t>
      </w:r>
    </w:p>
    <w:p w14:paraId="502FA12F" w14:textId="77777777" w:rsidR="00F70321" w:rsidRDefault="00000000">
      <w:pPr>
        <w:numPr>
          <w:ilvl w:val="0"/>
          <w:numId w:val="6"/>
        </w:numPr>
      </w:pPr>
      <w:r>
        <w:rPr>
          <w:b/>
        </w:rPr>
        <w:t xml:space="preserve">Create a </w:t>
      </w:r>
      <w:proofErr w:type="spellStart"/>
      <w:r>
        <w:rPr>
          <w:rStyle w:val="InlineCode"/>
          <w:b/>
          <w:highlight w:val="none"/>
        </w:rPr>
        <w:t>package.json</w:t>
      </w:r>
      <w:proofErr w:type="spellEnd"/>
      <w:r>
        <w:rPr>
          <w:b/>
        </w:rPr>
        <w:t xml:space="preserve"> file</w:t>
      </w:r>
      <w:r>
        <w:t>:</w:t>
      </w:r>
    </w:p>
    <w:p w14:paraId="4E476DE7" w14:textId="77777777" w:rsidR="00F70321" w:rsidRDefault="00000000">
      <w:pPr>
        <w:numPr>
          <w:ilvl w:val="1"/>
          <w:numId w:val="1"/>
        </w:numPr>
      </w:pPr>
      <w:r>
        <w:t xml:space="preserve">Run </w:t>
      </w:r>
      <w:proofErr w:type="spellStart"/>
      <w:r>
        <w:rPr>
          <w:rStyle w:val="InlineCode"/>
          <w:highlight w:val="none"/>
        </w:rPr>
        <w:t>npm</w:t>
      </w:r>
      <w:proofErr w:type="spellEnd"/>
      <w:r>
        <w:rPr>
          <w:rStyle w:val="InlineCode"/>
          <w:highlight w:val="none"/>
        </w:rPr>
        <w:t xml:space="preserve"> </w:t>
      </w:r>
      <w:proofErr w:type="spellStart"/>
      <w:r>
        <w:rPr>
          <w:rStyle w:val="InlineCode"/>
          <w:highlight w:val="none"/>
        </w:rPr>
        <w:t>init</w:t>
      </w:r>
      <w:proofErr w:type="spellEnd"/>
      <w:r>
        <w:t xml:space="preserve"> to generate a </w:t>
      </w:r>
      <w:proofErr w:type="spellStart"/>
      <w:r>
        <w:rPr>
          <w:rStyle w:val="InlineCode"/>
          <w:highlight w:val="none"/>
        </w:rPr>
        <w:t>package.json</w:t>
      </w:r>
      <w:proofErr w:type="spellEnd"/>
      <w:r>
        <w:t xml:space="preserve"> file with information about your module.</w:t>
      </w:r>
    </w:p>
    <w:p w14:paraId="25500AFD" w14:textId="77777777" w:rsidR="00F70321" w:rsidRDefault="00000000">
      <w:pPr>
        <w:numPr>
          <w:ilvl w:val="0"/>
          <w:numId w:val="6"/>
        </w:numPr>
      </w:pPr>
      <w:r>
        <w:rPr>
          <w:b/>
        </w:rPr>
        <w:t>Set up your module</w:t>
      </w:r>
      <w:r>
        <w:t>:</w:t>
      </w:r>
    </w:p>
    <w:p w14:paraId="0AC25E1C" w14:textId="77777777" w:rsidR="00F70321" w:rsidRDefault="00000000">
      <w:pPr>
        <w:numPr>
          <w:ilvl w:val="1"/>
          <w:numId w:val="1"/>
        </w:numPr>
      </w:pPr>
      <w:r>
        <w:t>Create your module and ensure it's working correctly.</w:t>
      </w:r>
    </w:p>
    <w:p w14:paraId="5DA1159D" w14:textId="77777777" w:rsidR="00F70321" w:rsidRDefault="00000000">
      <w:pPr>
        <w:numPr>
          <w:ilvl w:val="0"/>
          <w:numId w:val="6"/>
        </w:numPr>
      </w:pPr>
      <w:r>
        <w:rPr>
          <w:b/>
        </w:rPr>
        <w:t>Publishing</w:t>
      </w:r>
      <w:r>
        <w:t>:</w:t>
      </w:r>
    </w:p>
    <w:p w14:paraId="07C6FFC8" w14:textId="77777777" w:rsidR="00F70321" w:rsidRDefault="00000000">
      <w:pPr>
        <w:numPr>
          <w:ilvl w:val="1"/>
          <w:numId w:val="1"/>
        </w:numPr>
      </w:pPr>
      <w:r>
        <w:t xml:space="preserve">Sign up for </w:t>
      </w:r>
      <w:proofErr w:type="gramStart"/>
      <w:r>
        <w:t>an</w:t>
      </w:r>
      <w:proofErr w:type="gramEnd"/>
      <w:r>
        <w:t xml:space="preserve"> </w:t>
      </w:r>
      <w:proofErr w:type="spellStart"/>
      <w:r>
        <w:t>npm</w:t>
      </w:r>
      <w:proofErr w:type="spellEnd"/>
      <w:r>
        <w:t xml:space="preserve"> account using </w:t>
      </w:r>
      <w:proofErr w:type="spellStart"/>
      <w:r>
        <w:rPr>
          <w:rStyle w:val="InlineCode"/>
          <w:highlight w:val="none"/>
        </w:rPr>
        <w:t>npm</w:t>
      </w:r>
      <w:proofErr w:type="spellEnd"/>
      <w:r>
        <w:rPr>
          <w:rStyle w:val="InlineCode"/>
          <w:highlight w:val="none"/>
        </w:rPr>
        <w:t xml:space="preserve"> </w:t>
      </w:r>
      <w:proofErr w:type="spellStart"/>
      <w:r>
        <w:rPr>
          <w:rStyle w:val="InlineCode"/>
          <w:highlight w:val="none"/>
        </w:rPr>
        <w:t>adduser</w:t>
      </w:r>
      <w:proofErr w:type="spellEnd"/>
      <w:r>
        <w:t xml:space="preserve"> if you haven't already.</w:t>
      </w:r>
    </w:p>
    <w:p w14:paraId="784F43AA" w14:textId="77777777" w:rsidR="00F70321" w:rsidRDefault="00000000">
      <w:pPr>
        <w:numPr>
          <w:ilvl w:val="1"/>
          <w:numId w:val="1"/>
        </w:numPr>
      </w:pPr>
      <w:r>
        <w:t xml:space="preserve">Use </w:t>
      </w:r>
      <w:proofErr w:type="spellStart"/>
      <w:r>
        <w:rPr>
          <w:rStyle w:val="InlineCode"/>
          <w:highlight w:val="none"/>
        </w:rPr>
        <w:t>npm</w:t>
      </w:r>
      <w:proofErr w:type="spellEnd"/>
      <w:r>
        <w:rPr>
          <w:rStyle w:val="InlineCode"/>
          <w:highlight w:val="none"/>
        </w:rPr>
        <w:t xml:space="preserve"> publish</w:t>
      </w:r>
      <w:r>
        <w:t xml:space="preserve"> to publish your module to the </w:t>
      </w:r>
      <w:proofErr w:type="spellStart"/>
      <w:r>
        <w:t>npm</w:t>
      </w:r>
      <w:proofErr w:type="spellEnd"/>
      <w:r>
        <w:t xml:space="preserve"> registry.</w:t>
      </w:r>
    </w:p>
    <w:p w14:paraId="13E3D0D0" w14:textId="77777777" w:rsidR="00F70321" w:rsidRDefault="00000000">
      <w:pPr>
        <w:numPr>
          <w:ilvl w:val="0"/>
          <w:numId w:val="6"/>
        </w:numPr>
      </w:pPr>
      <w:r>
        <w:rPr>
          <w:b/>
        </w:rPr>
        <w:t>Updating</w:t>
      </w:r>
      <w:r>
        <w:t>:</w:t>
      </w:r>
    </w:p>
    <w:p w14:paraId="25CE7F60" w14:textId="77777777" w:rsidR="00F70321" w:rsidRDefault="00000000">
      <w:pPr>
        <w:numPr>
          <w:ilvl w:val="1"/>
          <w:numId w:val="1"/>
        </w:numPr>
      </w:pPr>
      <w:r>
        <w:t xml:space="preserve">Use </w:t>
      </w:r>
      <w:proofErr w:type="spellStart"/>
      <w:r>
        <w:rPr>
          <w:rStyle w:val="InlineCode"/>
          <w:highlight w:val="none"/>
        </w:rPr>
        <w:t>npm</w:t>
      </w:r>
      <w:proofErr w:type="spellEnd"/>
      <w:r>
        <w:rPr>
          <w:rStyle w:val="InlineCode"/>
          <w:highlight w:val="none"/>
        </w:rPr>
        <w:t xml:space="preserve"> version</w:t>
      </w:r>
      <w:r>
        <w:t xml:space="preserve"> to update the version of your module before publishing updates.</w:t>
      </w:r>
    </w:p>
    <w:p w14:paraId="7DF9481C" w14:textId="77777777" w:rsidR="00F70321" w:rsidRDefault="00000000">
      <w:pPr>
        <w:numPr>
          <w:ilvl w:val="0"/>
          <w:numId w:val="6"/>
        </w:numPr>
      </w:pPr>
      <w:r>
        <w:rPr>
          <w:b/>
        </w:rPr>
        <w:t>Sharing</w:t>
      </w:r>
      <w:r>
        <w:t>:</w:t>
      </w:r>
    </w:p>
    <w:p w14:paraId="5F5049E3" w14:textId="77777777" w:rsidR="00F70321" w:rsidRDefault="00000000">
      <w:pPr>
        <w:numPr>
          <w:ilvl w:val="1"/>
          <w:numId w:val="1"/>
        </w:numPr>
      </w:pPr>
      <w:r>
        <w:t xml:space="preserve">Share the </w:t>
      </w:r>
      <w:proofErr w:type="spellStart"/>
      <w:r>
        <w:t>npm</w:t>
      </w:r>
      <w:proofErr w:type="spellEnd"/>
      <w:r>
        <w:t xml:space="preserve"> package name with others so they can install and use it in their projects.</w:t>
      </w:r>
    </w:p>
    <w:p w14:paraId="262F8313" w14:textId="77777777" w:rsidR="00F70321" w:rsidRDefault="00000000">
      <w:pPr>
        <w:pStyle w:val="Heading3"/>
        <w:rPr>
          <w:b w:val="0"/>
        </w:rPr>
      </w:pPr>
      <w:r>
        <w:rPr>
          <w:b w:val="0"/>
        </w:rPr>
        <w:lastRenderedPageBreak/>
        <w:t>Key Points</w:t>
      </w:r>
    </w:p>
    <w:p w14:paraId="07C4422D" w14:textId="77777777" w:rsidR="00F70321" w:rsidRDefault="00000000">
      <w:pPr>
        <w:numPr>
          <w:ilvl w:val="0"/>
          <w:numId w:val="1"/>
        </w:numPr>
      </w:pPr>
      <w:r>
        <w:rPr>
          <w:b/>
        </w:rPr>
        <w:t>Creating Modules</w:t>
      </w:r>
      <w:r>
        <w:t xml:space="preserve">: Define functionality within files and export using </w:t>
      </w:r>
      <w:proofErr w:type="spellStart"/>
      <w:proofErr w:type="gramStart"/>
      <w:r>
        <w:rPr>
          <w:rStyle w:val="InlineCode"/>
          <w:highlight w:val="none"/>
        </w:rPr>
        <w:t>module.exports</w:t>
      </w:r>
      <w:proofErr w:type="spellEnd"/>
      <w:proofErr w:type="gramEnd"/>
      <w:r>
        <w:t>.</w:t>
      </w:r>
    </w:p>
    <w:p w14:paraId="0F2B7CC3" w14:textId="77777777" w:rsidR="00F70321" w:rsidRDefault="00000000">
      <w:pPr>
        <w:numPr>
          <w:ilvl w:val="0"/>
          <w:numId w:val="1"/>
        </w:numPr>
      </w:pPr>
      <w:r>
        <w:rPr>
          <w:b/>
        </w:rPr>
        <w:t>Using Modules</w:t>
      </w:r>
      <w:r>
        <w:t xml:space="preserve">: Import modules using </w:t>
      </w:r>
      <w:proofErr w:type="gramStart"/>
      <w:r>
        <w:rPr>
          <w:rStyle w:val="InlineCode"/>
          <w:highlight w:val="none"/>
        </w:rPr>
        <w:t>require(</w:t>
      </w:r>
      <w:proofErr w:type="gramEnd"/>
      <w:r>
        <w:rPr>
          <w:rStyle w:val="InlineCode"/>
          <w:highlight w:val="none"/>
        </w:rPr>
        <w:t>)</w:t>
      </w:r>
      <w:r>
        <w:t xml:space="preserve"> and use their exported functions or variables.</w:t>
      </w:r>
    </w:p>
    <w:p w14:paraId="125DF21A" w14:textId="77777777" w:rsidR="00F70321" w:rsidRDefault="00000000">
      <w:pPr>
        <w:numPr>
          <w:ilvl w:val="0"/>
          <w:numId w:val="1"/>
        </w:numPr>
      </w:pPr>
      <w:r>
        <w:rPr>
          <w:b/>
        </w:rPr>
        <w:t>Core Modules</w:t>
      </w:r>
      <w:r>
        <w:t>: Built-in modules provided by Node.js.</w:t>
      </w:r>
    </w:p>
    <w:p w14:paraId="391D77D5" w14:textId="77777777" w:rsidR="00F70321" w:rsidRDefault="00000000">
      <w:pPr>
        <w:numPr>
          <w:ilvl w:val="0"/>
          <w:numId w:val="1"/>
        </w:numPr>
      </w:pPr>
      <w:r>
        <w:rPr>
          <w:b/>
        </w:rPr>
        <w:t>Third-Party Modules</w:t>
      </w:r>
      <w:r>
        <w:t xml:space="preserve">: Modules installed via </w:t>
      </w:r>
      <w:proofErr w:type="spellStart"/>
      <w:r>
        <w:t>npm</w:t>
      </w:r>
      <w:proofErr w:type="spellEnd"/>
      <w:r>
        <w:t xml:space="preserve"> to extend Node.js functionality.</w:t>
      </w:r>
    </w:p>
    <w:p w14:paraId="3A8AFC8C" w14:textId="77777777" w:rsidR="00F70321" w:rsidRDefault="00000000">
      <w:pPr>
        <w:numPr>
          <w:ilvl w:val="0"/>
          <w:numId w:val="1"/>
        </w:numPr>
      </w:pPr>
      <w:r>
        <w:rPr>
          <w:b/>
        </w:rPr>
        <w:t>Publishing Modules</w:t>
      </w:r>
      <w:r>
        <w:t xml:space="preserve">: Share your modules with the community by publishing them on </w:t>
      </w:r>
      <w:proofErr w:type="spellStart"/>
      <w:r>
        <w:t>npm</w:t>
      </w:r>
      <w:proofErr w:type="spellEnd"/>
      <w:r>
        <w:t>.</w:t>
      </w:r>
    </w:p>
    <w:p w14:paraId="01075C5B" w14:textId="77777777" w:rsidR="00F70321" w:rsidRDefault="00000000">
      <w:pPr>
        <w:pStyle w:val="Heading3"/>
        <w:rPr>
          <w:b w:val="0"/>
        </w:rPr>
      </w:pPr>
      <w:r>
        <w:rPr>
          <w:b w:val="0"/>
        </w:rPr>
        <w:t>Use Cases</w:t>
      </w:r>
    </w:p>
    <w:p w14:paraId="126ECC34" w14:textId="77777777" w:rsidR="00F70321" w:rsidRDefault="00000000">
      <w:pPr>
        <w:numPr>
          <w:ilvl w:val="0"/>
          <w:numId w:val="1"/>
        </w:numPr>
      </w:pPr>
      <w:r>
        <w:rPr>
          <w:b/>
        </w:rPr>
        <w:t>Modular Code</w:t>
      </w:r>
      <w:r>
        <w:t>: Organize code into reusable modules for better maintainability.</w:t>
      </w:r>
    </w:p>
    <w:p w14:paraId="3F9CA2C3" w14:textId="77777777" w:rsidR="00F70321" w:rsidRDefault="00000000">
      <w:pPr>
        <w:numPr>
          <w:ilvl w:val="0"/>
          <w:numId w:val="1"/>
        </w:numPr>
      </w:pPr>
      <w:r>
        <w:rPr>
          <w:b/>
        </w:rPr>
        <w:t>Core Modules</w:t>
      </w:r>
      <w:r>
        <w:t>: Use built-in modules for common tasks like file system operations or HTTP requests.</w:t>
      </w:r>
    </w:p>
    <w:p w14:paraId="771CD6D6" w14:textId="77777777" w:rsidR="00F70321" w:rsidRDefault="00000000">
      <w:pPr>
        <w:numPr>
          <w:ilvl w:val="0"/>
          <w:numId w:val="1"/>
        </w:numPr>
      </w:pPr>
      <w:r>
        <w:rPr>
          <w:b/>
        </w:rPr>
        <w:t>Third-Party Modules</w:t>
      </w:r>
      <w:r>
        <w:t>: Extend functionality with community-created modules like database drivers or utilities.</w:t>
      </w:r>
    </w:p>
    <w:p w14:paraId="286AB68C" w14:textId="77777777" w:rsidR="00F70321" w:rsidRDefault="00000000">
      <w:pPr>
        <w:pStyle w:val="Heading2"/>
        <w:rPr>
          <w:b w:val="0"/>
          <w:i w:val="0"/>
        </w:rPr>
      </w:pPr>
      <w:r>
        <w:rPr>
          <w:b w:val="0"/>
          <w:i w:val="0"/>
        </w:rPr>
        <w:t>Chapter 6: Building Web Servers</w:t>
      </w:r>
    </w:p>
    <w:p w14:paraId="20E9D46E" w14:textId="77777777" w:rsidR="00F70321" w:rsidRDefault="00000000">
      <w:pPr>
        <w:pStyle w:val="Heading3"/>
        <w:rPr>
          <w:b w:val="0"/>
        </w:rPr>
      </w:pPr>
      <w:r>
        <w:rPr>
          <w:b w:val="0"/>
        </w:rPr>
        <w:t>Creating a Basic HTTP Server with Node.js</w:t>
      </w:r>
    </w:p>
    <w:p w14:paraId="458742F2" w14:textId="77777777" w:rsidR="00F70321" w:rsidRDefault="00000000">
      <w:pPr>
        <w:pStyle w:val="Heading4"/>
        <w:rPr>
          <w:b w:val="0"/>
        </w:rPr>
      </w:pPr>
      <w:r>
        <w:rPr>
          <w:b w:val="0"/>
        </w:rPr>
        <w:t>Syntax and Basic Example</w:t>
      </w:r>
    </w:p>
    <w:p w14:paraId="71202696" w14:textId="77777777" w:rsidR="00F70321" w:rsidRDefault="00000000">
      <w:r>
        <w:t xml:space="preserve">To create a basic HTTP server in Node.js, you need to use the built-in </w:t>
      </w:r>
      <w:r>
        <w:rPr>
          <w:rStyle w:val="InlineCode"/>
          <w:highlight w:val="none"/>
        </w:rPr>
        <w:t>http</w:t>
      </w:r>
      <w:r>
        <w:t xml:space="preserve"> module. Here’s a simple example:</w:t>
      </w:r>
    </w:p>
    <w:p w14:paraId="79753F2D" w14:textId="77777777" w:rsidR="00F70321" w:rsidRDefault="00000000">
      <w:pPr>
        <w:pStyle w:val="FencedCodejavascript"/>
      </w:pPr>
      <w:r>
        <w:t>const http = require("http");</w:t>
      </w:r>
      <w:r>
        <w:br/>
      </w:r>
      <w:r>
        <w:br/>
        <w:t>// Create an HTTP server</w:t>
      </w:r>
      <w:r>
        <w:br/>
        <w:t xml:space="preserve">const server = </w:t>
      </w:r>
      <w:proofErr w:type="spellStart"/>
      <w:r>
        <w:t>http.createServer</w:t>
      </w:r>
      <w:proofErr w:type="spellEnd"/>
      <w:r>
        <w:t>((req, res) =&gt; {</w:t>
      </w:r>
      <w:r>
        <w:br/>
        <w:t xml:space="preserve">    </w:t>
      </w:r>
      <w:proofErr w:type="spellStart"/>
      <w:r>
        <w:t>res.statusCode</w:t>
      </w:r>
      <w:proofErr w:type="spellEnd"/>
      <w:r>
        <w:t xml:space="preserve"> = 200; // HTTP status code</w:t>
      </w:r>
      <w:r>
        <w:br/>
        <w:t xml:space="preserve">    </w:t>
      </w:r>
      <w:proofErr w:type="spellStart"/>
      <w:r>
        <w:t>res.setHeader</w:t>
      </w:r>
      <w:proofErr w:type="spellEnd"/>
      <w:r>
        <w:t>("Content-Type", "text/plain"); // Response header</w:t>
      </w:r>
      <w:r>
        <w:br/>
        <w:t xml:space="preserve">    </w:t>
      </w:r>
      <w:proofErr w:type="spellStart"/>
      <w:r>
        <w:t>res.end</w:t>
      </w:r>
      <w:proofErr w:type="spellEnd"/>
      <w:r>
        <w:t>("Hello, World!\n"); // Response body</w:t>
      </w:r>
      <w:r>
        <w:br/>
        <w:t>});</w:t>
      </w:r>
      <w:r>
        <w:br/>
      </w:r>
      <w:r>
        <w:br/>
        <w:t>// Define the port and host</w:t>
      </w:r>
      <w:r>
        <w:br/>
        <w:t>const port = 3000;</w:t>
      </w:r>
      <w:r>
        <w:br/>
        <w:t>const host = "127.0.0.1";</w:t>
      </w:r>
      <w:r>
        <w:br/>
      </w:r>
      <w:r>
        <w:br/>
        <w:t>// Start the server</w:t>
      </w:r>
      <w:r>
        <w:br/>
      </w:r>
      <w:proofErr w:type="spellStart"/>
      <w:r>
        <w:t>server.listen</w:t>
      </w:r>
      <w:proofErr w:type="spellEnd"/>
      <w:r>
        <w:t>(port, host, () =&gt; {</w:t>
      </w:r>
      <w:r>
        <w:br/>
        <w:t xml:space="preserve">    console.log(`Server running at http://${host}:${port}/`);</w:t>
      </w:r>
      <w:r>
        <w:br/>
        <w:t>});</w:t>
      </w:r>
    </w:p>
    <w:p w14:paraId="220596C3" w14:textId="77777777" w:rsidR="00F70321" w:rsidRDefault="00000000">
      <w:pPr>
        <w:pStyle w:val="Heading4"/>
        <w:rPr>
          <w:b w:val="0"/>
        </w:rPr>
      </w:pPr>
      <w:r>
        <w:rPr>
          <w:b w:val="0"/>
        </w:rPr>
        <w:t>Key Points</w:t>
      </w:r>
    </w:p>
    <w:p w14:paraId="4B758298" w14:textId="77777777" w:rsidR="00F70321" w:rsidRDefault="00000000">
      <w:pPr>
        <w:numPr>
          <w:ilvl w:val="0"/>
          <w:numId w:val="1"/>
        </w:numPr>
      </w:pPr>
      <w:proofErr w:type="spellStart"/>
      <w:proofErr w:type="gramStart"/>
      <w:r>
        <w:rPr>
          <w:rStyle w:val="InlineCode"/>
          <w:b/>
          <w:highlight w:val="none"/>
        </w:rPr>
        <w:t>http.createServer</w:t>
      </w:r>
      <w:proofErr w:type="spellEnd"/>
      <w:proofErr w:type="gramEnd"/>
      <w:r>
        <w:rPr>
          <w:rStyle w:val="InlineCode"/>
          <w:b/>
          <w:highlight w:val="none"/>
        </w:rPr>
        <w:t>(callback)</w:t>
      </w:r>
      <w:r>
        <w:t>: Creates an HTTP server that listens for requests.</w:t>
      </w:r>
    </w:p>
    <w:p w14:paraId="761FCD31" w14:textId="77777777" w:rsidR="00F70321" w:rsidRDefault="00000000">
      <w:pPr>
        <w:numPr>
          <w:ilvl w:val="0"/>
          <w:numId w:val="1"/>
        </w:numPr>
      </w:pPr>
      <w:r>
        <w:rPr>
          <w:rStyle w:val="InlineCode"/>
          <w:b/>
          <w:highlight w:val="none"/>
        </w:rPr>
        <w:t>req</w:t>
      </w:r>
      <w:r>
        <w:rPr>
          <w:b/>
        </w:rPr>
        <w:t xml:space="preserve"> (request)</w:t>
      </w:r>
      <w:r>
        <w:t>: Represents the incoming request.</w:t>
      </w:r>
    </w:p>
    <w:p w14:paraId="3D0FD80C" w14:textId="77777777" w:rsidR="00F70321" w:rsidRDefault="00000000">
      <w:pPr>
        <w:numPr>
          <w:ilvl w:val="0"/>
          <w:numId w:val="1"/>
        </w:numPr>
      </w:pPr>
      <w:r>
        <w:rPr>
          <w:rStyle w:val="InlineCode"/>
          <w:b/>
          <w:highlight w:val="none"/>
        </w:rPr>
        <w:t>res</w:t>
      </w:r>
      <w:r>
        <w:rPr>
          <w:b/>
        </w:rPr>
        <w:t xml:space="preserve"> (response)</w:t>
      </w:r>
      <w:r>
        <w:t>: Represents the server’s response.</w:t>
      </w:r>
    </w:p>
    <w:p w14:paraId="23E018F5" w14:textId="77777777" w:rsidR="00F70321" w:rsidRDefault="00000000">
      <w:pPr>
        <w:numPr>
          <w:ilvl w:val="0"/>
          <w:numId w:val="1"/>
        </w:numPr>
      </w:pPr>
      <w:proofErr w:type="spellStart"/>
      <w:proofErr w:type="gramStart"/>
      <w:r>
        <w:rPr>
          <w:rStyle w:val="InlineCode"/>
          <w:b/>
          <w:highlight w:val="none"/>
        </w:rPr>
        <w:lastRenderedPageBreak/>
        <w:t>res.statusCode</w:t>
      </w:r>
      <w:proofErr w:type="spellEnd"/>
      <w:proofErr w:type="gramEnd"/>
      <w:r>
        <w:t>: Sets the status code of the response.</w:t>
      </w:r>
    </w:p>
    <w:p w14:paraId="672A2540" w14:textId="77777777" w:rsidR="00F70321" w:rsidRDefault="00000000">
      <w:pPr>
        <w:numPr>
          <w:ilvl w:val="0"/>
          <w:numId w:val="1"/>
        </w:numPr>
      </w:pPr>
      <w:proofErr w:type="spellStart"/>
      <w:proofErr w:type="gramStart"/>
      <w:r>
        <w:rPr>
          <w:rStyle w:val="InlineCode"/>
          <w:b/>
          <w:highlight w:val="none"/>
        </w:rPr>
        <w:t>res.setHeader</w:t>
      </w:r>
      <w:proofErr w:type="spellEnd"/>
      <w:proofErr w:type="gramEnd"/>
      <w:r>
        <w:rPr>
          <w:rStyle w:val="InlineCode"/>
          <w:b/>
          <w:highlight w:val="none"/>
        </w:rPr>
        <w:t>(name, value)</w:t>
      </w:r>
      <w:r>
        <w:t>: Sets a single header value.</w:t>
      </w:r>
    </w:p>
    <w:p w14:paraId="56E3F592" w14:textId="77777777" w:rsidR="00F70321" w:rsidRDefault="00000000">
      <w:pPr>
        <w:numPr>
          <w:ilvl w:val="0"/>
          <w:numId w:val="1"/>
        </w:numPr>
      </w:pPr>
      <w:proofErr w:type="spellStart"/>
      <w:r>
        <w:rPr>
          <w:rStyle w:val="InlineCode"/>
          <w:b/>
          <w:highlight w:val="none"/>
        </w:rPr>
        <w:t>res.end</w:t>
      </w:r>
      <w:proofErr w:type="spellEnd"/>
      <w:r>
        <w:rPr>
          <w:rStyle w:val="InlineCode"/>
          <w:b/>
          <w:highlight w:val="none"/>
        </w:rPr>
        <w:t>([data])</w:t>
      </w:r>
      <w:r>
        <w:t>: Ends the response process.</w:t>
      </w:r>
    </w:p>
    <w:p w14:paraId="0250BC68" w14:textId="77777777" w:rsidR="00F70321" w:rsidRDefault="00000000">
      <w:pPr>
        <w:pStyle w:val="Heading4"/>
        <w:rPr>
          <w:b w:val="0"/>
        </w:rPr>
      </w:pPr>
      <w:r>
        <w:rPr>
          <w:b w:val="0"/>
        </w:rPr>
        <w:t>Use Cases</w:t>
      </w:r>
    </w:p>
    <w:p w14:paraId="6E589781" w14:textId="77777777" w:rsidR="00F70321" w:rsidRDefault="00000000">
      <w:pPr>
        <w:numPr>
          <w:ilvl w:val="0"/>
          <w:numId w:val="1"/>
        </w:numPr>
      </w:pPr>
      <w:r>
        <w:t>Basic server setup for handling client requests.</w:t>
      </w:r>
    </w:p>
    <w:p w14:paraId="57B912C5" w14:textId="77777777" w:rsidR="00F70321" w:rsidRDefault="00000000">
      <w:pPr>
        <w:numPr>
          <w:ilvl w:val="0"/>
          <w:numId w:val="1"/>
        </w:numPr>
      </w:pPr>
      <w:r>
        <w:t>Testing simple HTTP responses during development.</w:t>
      </w:r>
    </w:p>
    <w:p w14:paraId="7211F77D" w14:textId="77777777" w:rsidR="00F70321" w:rsidRDefault="00000000">
      <w:pPr>
        <w:pStyle w:val="Heading3"/>
        <w:rPr>
          <w:b w:val="0"/>
        </w:rPr>
      </w:pPr>
      <w:r>
        <w:rPr>
          <w:b w:val="0"/>
        </w:rPr>
        <w:t>Routing and Handling Requests</w:t>
      </w:r>
    </w:p>
    <w:p w14:paraId="36507424" w14:textId="77777777" w:rsidR="00F70321" w:rsidRDefault="00000000">
      <w:pPr>
        <w:pStyle w:val="Heading4"/>
        <w:rPr>
          <w:b w:val="0"/>
        </w:rPr>
      </w:pPr>
      <w:r>
        <w:rPr>
          <w:b w:val="0"/>
        </w:rPr>
        <w:t>Syntax and Basic Example</w:t>
      </w:r>
    </w:p>
    <w:p w14:paraId="47845B20" w14:textId="77777777" w:rsidR="00F70321" w:rsidRDefault="00000000">
      <w:r>
        <w:t>Routing is the process of determining how an application responds to a client request to a particular endpoint, which is a URI (or path) and a specific HTTP request method (GET, POST, etc.).</w:t>
      </w:r>
    </w:p>
    <w:p w14:paraId="3BA8B07E" w14:textId="77777777" w:rsidR="00F70321" w:rsidRDefault="00000000">
      <w:pPr>
        <w:pStyle w:val="FencedCodejavascript"/>
      </w:pPr>
      <w:r>
        <w:t>const http = require("http");</w:t>
      </w:r>
      <w:r>
        <w:br/>
      </w:r>
      <w:r>
        <w:br/>
        <w:t xml:space="preserve">const server = </w:t>
      </w:r>
      <w:proofErr w:type="spellStart"/>
      <w:r>
        <w:t>http.createServer</w:t>
      </w:r>
      <w:proofErr w:type="spellEnd"/>
      <w:r>
        <w:t>((req, res) =&gt; {</w:t>
      </w:r>
      <w:r>
        <w:br/>
        <w:t xml:space="preserve">    if (</w:t>
      </w:r>
      <w:proofErr w:type="spellStart"/>
      <w:r>
        <w:t>req.method</w:t>
      </w:r>
      <w:proofErr w:type="spellEnd"/>
      <w:r>
        <w:t xml:space="preserve"> === "GET" &amp;&amp; req.url === "/") {</w:t>
      </w:r>
      <w:r>
        <w:br/>
        <w:t xml:space="preserve">        </w:t>
      </w:r>
      <w:proofErr w:type="spellStart"/>
      <w:r>
        <w:t>res.statusCode</w:t>
      </w:r>
      <w:proofErr w:type="spellEnd"/>
      <w:r>
        <w:t xml:space="preserve"> = 200;</w:t>
      </w:r>
      <w:r>
        <w:br/>
        <w:t xml:space="preserve">        </w:t>
      </w:r>
      <w:proofErr w:type="spellStart"/>
      <w:r>
        <w:t>res.setHeader</w:t>
      </w:r>
      <w:proofErr w:type="spellEnd"/>
      <w:r>
        <w:t>("Content-Type", "text/html");</w:t>
      </w:r>
      <w:r>
        <w:br/>
        <w:t xml:space="preserve">        </w:t>
      </w:r>
      <w:proofErr w:type="spellStart"/>
      <w:r>
        <w:t>res.end</w:t>
      </w:r>
      <w:proofErr w:type="spellEnd"/>
      <w:r>
        <w:t>("&lt;h1&gt;Home Page&lt;/h1&gt;");</w:t>
      </w:r>
      <w:r>
        <w:br/>
        <w:t xml:space="preserve">    } else if (</w:t>
      </w:r>
      <w:proofErr w:type="spellStart"/>
      <w:r>
        <w:t>req.method</w:t>
      </w:r>
      <w:proofErr w:type="spellEnd"/>
      <w:r>
        <w:t xml:space="preserve"> === "GET" &amp;&amp; req.url === "/about") {</w:t>
      </w:r>
      <w:r>
        <w:br/>
        <w:t xml:space="preserve">        </w:t>
      </w:r>
      <w:proofErr w:type="spellStart"/>
      <w:r>
        <w:t>res.statusCode</w:t>
      </w:r>
      <w:proofErr w:type="spellEnd"/>
      <w:r>
        <w:t xml:space="preserve"> = 200;</w:t>
      </w:r>
      <w:r>
        <w:br/>
        <w:t xml:space="preserve">        </w:t>
      </w:r>
      <w:proofErr w:type="spellStart"/>
      <w:r>
        <w:t>res.setHeader</w:t>
      </w:r>
      <w:proofErr w:type="spellEnd"/>
      <w:r>
        <w:t>("Content-Type", "text/html");</w:t>
      </w:r>
      <w:r>
        <w:br/>
        <w:t xml:space="preserve">        </w:t>
      </w:r>
      <w:proofErr w:type="spellStart"/>
      <w:r>
        <w:t>res.end</w:t>
      </w:r>
      <w:proofErr w:type="spellEnd"/>
      <w:r>
        <w:t>("&lt;h1&gt;About Page&lt;/h1&gt;");</w:t>
      </w:r>
      <w:r>
        <w:br/>
        <w:t xml:space="preserve">    } else {</w:t>
      </w:r>
      <w:r>
        <w:br/>
        <w:t xml:space="preserve">        </w:t>
      </w:r>
      <w:proofErr w:type="spellStart"/>
      <w:r>
        <w:t>res.statusCode</w:t>
      </w:r>
      <w:proofErr w:type="spellEnd"/>
      <w:r>
        <w:t xml:space="preserve"> = 404;</w:t>
      </w:r>
      <w:r>
        <w:br/>
        <w:t xml:space="preserve">        </w:t>
      </w:r>
      <w:proofErr w:type="spellStart"/>
      <w:r>
        <w:t>res.setHeader</w:t>
      </w:r>
      <w:proofErr w:type="spellEnd"/>
      <w:r>
        <w:t>("Content-Type", "text/html");</w:t>
      </w:r>
      <w:r>
        <w:br/>
        <w:t xml:space="preserve">        </w:t>
      </w:r>
      <w:proofErr w:type="spellStart"/>
      <w:r>
        <w:t>res.end</w:t>
      </w:r>
      <w:proofErr w:type="spellEnd"/>
      <w:r>
        <w:t>("&lt;h1&gt;404 Not Found&lt;/h1&gt;");</w:t>
      </w:r>
      <w:r>
        <w:br/>
        <w:t xml:space="preserve">    }</w:t>
      </w:r>
      <w:r>
        <w:br/>
        <w:t>});</w:t>
      </w:r>
      <w:r>
        <w:br/>
      </w:r>
      <w:r>
        <w:br/>
        <w:t>const port = 3000;</w:t>
      </w:r>
      <w:r>
        <w:br/>
        <w:t>const host = "127.0.0.1";</w:t>
      </w:r>
      <w:r>
        <w:br/>
      </w:r>
      <w:r>
        <w:br/>
      </w:r>
      <w:proofErr w:type="spellStart"/>
      <w:r>
        <w:t>server.listen</w:t>
      </w:r>
      <w:proofErr w:type="spellEnd"/>
      <w:r>
        <w:t>(port, host, () =&gt; {</w:t>
      </w:r>
      <w:r>
        <w:br/>
        <w:t xml:space="preserve">    console.log(`Server running at http://${host}:${port}/`);</w:t>
      </w:r>
      <w:r>
        <w:br/>
        <w:t>});</w:t>
      </w:r>
    </w:p>
    <w:p w14:paraId="5187B1C1" w14:textId="77777777" w:rsidR="00F70321" w:rsidRDefault="00000000">
      <w:pPr>
        <w:pStyle w:val="Heading4"/>
        <w:rPr>
          <w:b w:val="0"/>
        </w:rPr>
      </w:pPr>
      <w:r>
        <w:rPr>
          <w:b w:val="0"/>
        </w:rPr>
        <w:t>Key Points</w:t>
      </w:r>
    </w:p>
    <w:p w14:paraId="5DBB2D1A" w14:textId="77777777" w:rsidR="00F70321" w:rsidRDefault="00000000">
      <w:pPr>
        <w:numPr>
          <w:ilvl w:val="0"/>
          <w:numId w:val="1"/>
        </w:numPr>
      </w:pPr>
      <w:proofErr w:type="spellStart"/>
      <w:proofErr w:type="gramStart"/>
      <w:r>
        <w:rPr>
          <w:rStyle w:val="InlineCode"/>
          <w:b/>
          <w:highlight w:val="none"/>
        </w:rPr>
        <w:t>req.method</w:t>
      </w:r>
      <w:proofErr w:type="spellEnd"/>
      <w:proofErr w:type="gramEnd"/>
      <w:r>
        <w:t>: Checks the HTTP method of the request (e.g., GET, POST).</w:t>
      </w:r>
    </w:p>
    <w:p w14:paraId="70BE1F2D" w14:textId="77777777" w:rsidR="00F70321" w:rsidRDefault="00000000">
      <w:pPr>
        <w:numPr>
          <w:ilvl w:val="0"/>
          <w:numId w:val="1"/>
        </w:numPr>
      </w:pPr>
      <w:r>
        <w:rPr>
          <w:rStyle w:val="InlineCode"/>
          <w:b/>
          <w:highlight w:val="none"/>
        </w:rPr>
        <w:t>req.url</w:t>
      </w:r>
      <w:r>
        <w:t>: The URL of the request.</w:t>
      </w:r>
    </w:p>
    <w:p w14:paraId="48BEEE4B" w14:textId="77777777" w:rsidR="00F70321" w:rsidRDefault="00000000">
      <w:pPr>
        <w:numPr>
          <w:ilvl w:val="0"/>
          <w:numId w:val="1"/>
        </w:numPr>
      </w:pPr>
      <w:r>
        <w:rPr>
          <w:b/>
        </w:rPr>
        <w:t>Routing Logic</w:t>
      </w:r>
      <w:r>
        <w:t>: Different endpoints and methods can be handled with if-else conditions or switch statements.</w:t>
      </w:r>
    </w:p>
    <w:p w14:paraId="5FC89148" w14:textId="77777777" w:rsidR="00F70321" w:rsidRDefault="00000000">
      <w:pPr>
        <w:pStyle w:val="Heading4"/>
        <w:rPr>
          <w:b w:val="0"/>
        </w:rPr>
      </w:pPr>
      <w:r>
        <w:rPr>
          <w:b w:val="0"/>
        </w:rPr>
        <w:t>Use Cases</w:t>
      </w:r>
    </w:p>
    <w:p w14:paraId="2C7A4F6C" w14:textId="77777777" w:rsidR="00F70321" w:rsidRDefault="00000000">
      <w:pPr>
        <w:numPr>
          <w:ilvl w:val="0"/>
          <w:numId w:val="1"/>
        </w:numPr>
      </w:pPr>
      <w:r>
        <w:t>Serve different content based on the request URL.</w:t>
      </w:r>
    </w:p>
    <w:p w14:paraId="6B45BB06" w14:textId="77777777" w:rsidR="00F70321" w:rsidRDefault="00000000">
      <w:pPr>
        <w:numPr>
          <w:ilvl w:val="0"/>
          <w:numId w:val="1"/>
        </w:numPr>
      </w:pPr>
      <w:r>
        <w:lastRenderedPageBreak/>
        <w:t>Create RESTful APIs with different endpoints.</w:t>
      </w:r>
    </w:p>
    <w:p w14:paraId="6D24B862" w14:textId="77777777" w:rsidR="00F70321" w:rsidRDefault="00000000">
      <w:pPr>
        <w:pStyle w:val="Heading3"/>
        <w:rPr>
          <w:b w:val="0"/>
        </w:rPr>
      </w:pPr>
      <w:r>
        <w:rPr>
          <w:b w:val="0"/>
        </w:rPr>
        <w:t>Serving Static Files and Handling POST Requests</w:t>
      </w:r>
    </w:p>
    <w:p w14:paraId="34C27453" w14:textId="77777777" w:rsidR="00F70321" w:rsidRDefault="00000000">
      <w:pPr>
        <w:pStyle w:val="Heading4"/>
        <w:rPr>
          <w:b w:val="0"/>
        </w:rPr>
      </w:pPr>
      <w:r>
        <w:rPr>
          <w:b w:val="0"/>
        </w:rPr>
        <w:t>Serving Static Files</w:t>
      </w:r>
    </w:p>
    <w:p w14:paraId="22F55D36" w14:textId="77777777" w:rsidR="00F70321" w:rsidRDefault="00000000">
      <w:r>
        <w:t xml:space="preserve">To serve static files like HTML, CSS, or JavaScript files, you can use the </w:t>
      </w:r>
      <w:r>
        <w:rPr>
          <w:rStyle w:val="InlineCode"/>
          <w:highlight w:val="none"/>
        </w:rPr>
        <w:t>fs</w:t>
      </w:r>
      <w:r>
        <w:t xml:space="preserve"> (file system) module.</w:t>
      </w:r>
    </w:p>
    <w:p w14:paraId="3A0597EA" w14:textId="77777777" w:rsidR="00F70321" w:rsidRDefault="00000000">
      <w:pPr>
        <w:pStyle w:val="FencedCodejavascript"/>
      </w:pPr>
      <w:r>
        <w:t>const http = require("http");</w:t>
      </w:r>
      <w:r>
        <w:br/>
        <w:t>const fs = require("fs");</w:t>
      </w:r>
      <w:r>
        <w:br/>
        <w:t>const path = require("path");</w:t>
      </w:r>
      <w:r>
        <w:br/>
      </w:r>
      <w:r>
        <w:br/>
        <w:t xml:space="preserve">const server = </w:t>
      </w:r>
      <w:proofErr w:type="spellStart"/>
      <w:r>
        <w:t>http.createServer</w:t>
      </w:r>
      <w:proofErr w:type="spellEnd"/>
      <w:r>
        <w:t>((req, res) =&gt; {</w:t>
      </w:r>
      <w:r>
        <w:br/>
        <w:t xml:space="preserve">    if (</w:t>
      </w:r>
      <w:proofErr w:type="spellStart"/>
      <w:r>
        <w:t>req.method</w:t>
      </w:r>
      <w:proofErr w:type="spellEnd"/>
      <w:r>
        <w:t xml:space="preserve"> === "GET" &amp;&amp; req.url === "/") {</w:t>
      </w:r>
      <w:r>
        <w:br/>
        <w:t xml:space="preserve">        const </w:t>
      </w:r>
      <w:proofErr w:type="spellStart"/>
      <w:r>
        <w:t>filePath</w:t>
      </w:r>
      <w:proofErr w:type="spellEnd"/>
      <w:r>
        <w:t xml:space="preserve"> = </w:t>
      </w:r>
      <w:proofErr w:type="spellStart"/>
      <w:r>
        <w:t>path.join</w:t>
      </w:r>
      <w:proofErr w:type="spellEnd"/>
      <w:r>
        <w:t>(__</w:t>
      </w:r>
      <w:proofErr w:type="spellStart"/>
      <w:r>
        <w:t>dirname</w:t>
      </w:r>
      <w:proofErr w:type="spellEnd"/>
      <w:r>
        <w:t>, "index.html");</w:t>
      </w:r>
      <w:r>
        <w:br/>
        <w:t xml:space="preserve">        </w:t>
      </w:r>
      <w:proofErr w:type="spellStart"/>
      <w:r>
        <w:t>fs.readFile</w:t>
      </w:r>
      <w:proofErr w:type="spellEnd"/>
      <w:r>
        <w:t>(</w:t>
      </w:r>
      <w:proofErr w:type="spellStart"/>
      <w:r>
        <w:t>filePath</w:t>
      </w:r>
      <w:proofErr w:type="spellEnd"/>
      <w:r>
        <w:t>, (err, content) =&gt; {</w:t>
      </w:r>
      <w:r>
        <w:br/>
        <w:t xml:space="preserve">            if (err) {</w:t>
      </w:r>
      <w:r>
        <w:br/>
        <w:t xml:space="preserve">                </w:t>
      </w:r>
      <w:proofErr w:type="spellStart"/>
      <w:r>
        <w:t>res.statusCode</w:t>
      </w:r>
      <w:proofErr w:type="spellEnd"/>
      <w:r>
        <w:t xml:space="preserve"> = 500;</w:t>
      </w:r>
      <w:r>
        <w:br/>
        <w:t xml:space="preserve">                </w:t>
      </w:r>
      <w:proofErr w:type="spellStart"/>
      <w:r>
        <w:t>res.end</w:t>
      </w:r>
      <w:proofErr w:type="spellEnd"/>
      <w:r>
        <w:t>("Server Error");</w:t>
      </w:r>
      <w:r>
        <w:br/>
        <w:t xml:space="preserve">            } else {</w:t>
      </w:r>
      <w:r>
        <w:br/>
        <w:t xml:space="preserve">                </w:t>
      </w:r>
      <w:proofErr w:type="spellStart"/>
      <w:r>
        <w:t>res.statusCode</w:t>
      </w:r>
      <w:proofErr w:type="spellEnd"/>
      <w:r>
        <w:t xml:space="preserve"> = 200;</w:t>
      </w:r>
      <w:r>
        <w:br/>
        <w:t xml:space="preserve">                </w:t>
      </w:r>
      <w:proofErr w:type="spellStart"/>
      <w:r>
        <w:t>res.setHeader</w:t>
      </w:r>
      <w:proofErr w:type="spellEnd"/>
      <w:r>
        <w:t>("Content-Type", "text/html");</w:t>
      </w:r>
      <w:r>
        <w:br/>
        <w:t xml:space="preserve">                </w:t>
      </w:r>
      <w:proofErr w:type="spellStart"/>
      <w:r>
        <w:t>res.end</w:t>
      </w:r>
      <w:proofErr w:type="spellEnd"/>
      <w:r>
        <w:t>(content);</w:t>
      </w:r>
      <w:r>
        <w:br/>
        <w:t xml:space="preserve">            }</w:t>
      </w:r>
      <w:r>
        <w:br/>
        <w:t xml:space="preserve">        });</w:t>
      </w:r>
      <w:r>
        <w:br/>
        <w:t xml:space="preserve">    } else {</w:t>
      </w:r>
      <w:r>
        <w:br/>
        <w:t xml:space="preserve">        </w:t>
      </w:r>
      <w:proofErr w:type="spellStart"/>
      <w:r>
        <w:t>res.statusCode</w:t>
      </w:r>
      <w:proofErr w:type="spellEnd"/>
      <w:r>
        <w:t xml:space="preserve"> = 404;</w:t>
      </w:r>
      <w:r>
        <w:br/>
        <w:t xml:space="preserve">        </w:t>
      </w:r>
      <w:proofErr w:type="spellStart"/>
      <w:r>
        <w:t>res.setHeader</w:t>
      </w:r>
      <w:proofErr w:type="spellEnd"/>
      <w:r>
        <w:t>("Content-Type", "text/html");</w:t>
      </w:r>
      <w:r>
        <w:br/>
        <w:t xml:space="preserve">        </w:t>
      </w:r>
      <w:proofErr w:type="spellStart"/>
      <w:r>
        <w:t>res.end</w:t>
      </w:r>
      <w:proofErr w:type="spellEnd"/>
      <w:r>
        <w:t>("&lt;h1&gt;404 Not Found&lt;/h1&gt;");</w:t>
      </w:r>
      <w:r>
        <w:br/>
        <w:t xml:space="preserve">    }</w:t>
      </w:r>
      <w:r>
        <w:br/>
        <w:t>});</w:t>
      </w:r>
      <w:r>
        <w:br/>
      </w:r>
      <w:r>
        <w:br/>
        <w:t>const port = 3000;</w:t>
      </w:r>
      <w:r>
        <w:br/>
        <w:t>const host = "127.0.0.1";</w:t>
      </w:r>
      <w:r>
        <w:br/>
      </w:r>
      <w:r>
        <w:br/>
      </w:r>
      <w:proofErr w:type="spellStart"/>
      <w:r>
        <w:t>server.listen</w:t>
      </w:r>
      <w:proofErr w:type="spellEnd"/>
      <w:r>
        <w:t>(port, host, () =&gt; {</w:t>
      </w:r>
      <w:r>
        <w:br/>
        <w:t xml:space="preserve">    console.log(`Server running at http://${host}:${port}/`);</w:t>
      </w:r>
      <w:r>
        <w:br/>
        <w:t>});</w:t>
      </w:r>
    </w:p>
    <w:p w14:paraId="03A1C7CD" w14:textId="77777777" w:rsidR="00F70321" w:rsidRDefault="00000000">
      <w:pPr>
        <w:pStyle w:val="Heading4"/>
        <w:rPr>
          <w:b w:val="0"/>
        </w:rPr>
      </w:pPr>
      <w:r>
        <w:rPr>
          <w:b w:val="0"/>
        </w:rPr>
        <w:t>Key Points</w:t>
      </w:r>
    </w:p>
    <w:p w14:paraId="707AA424" w14:textId="77777777" w:rsidR="00F70321" w:rsidRDefault="00000000">
      <w:pPr>
        <w:numPr>
          <w:ilvl w:val="0"/>
          <w:numId w:val="1"/>
        </w:numPr>
      </w:pPr>
      <w:proofErr w:type="spellStart"/>
      <w:proofErr w:type="gramStart"/>
      <w:r>
        <w:rPr>
          <w:rStyle w:val="InlineCode"/>
          <w:b/>
          <w:highlight w:val="none"/>
        </w:rPr>
        <w:t>fs.readFile</w:t>
      </w:r>
      <w:proofErr w:type="spellEnd"/>
      <w:proofErr w:type="gramEnd"/>
      <w:r>
        <w:rPr>
          <w:rStyle w:val="InlineCode"/>
          <w:b/>
          <w:highlight w:val="none"/>
        </w:rPr>
        <w:t>(path, callback)</w:t>
      </w:r>
      <w:r>
        <w:t>: Reads the file at the specified path and executes the callback with the content.</w:t>
      </w:r>
    </w:p>
    <w:p w14:paraId="2BF7DA69" w14:textId="77777777" w:rsidR="00F70321" w:rsidRDefault="00000000">
      <w:pPr>
        <w:numPr>
          <w:ilvl w:val="0"/>
          <w:numId w:val="1"/>
        </w:numPr>
      </w:pPr>
      <w:proofErr w:type="spellStart"/>
      <w:proofErr w:type="gramStart"/>
      <w:r>
        <w:rPr>
          <w:rStyle w:val="InlineCode"/>
          <w:b/>
          <w:highlight w:val="none"/>
        </w:rPr>
        <w:t>path.join</w:t>
      </w:r>
      <w:proofErr w:type="spellEnd"/>
      <w:proofErr w:type="gramEnd"/>
      <w:r>
        <w:rPr>
          <w:rStyle w:val="InlineCode"/>
          <w:b/>
          <w:highlight w:val="none"/>
        </w:rPr>
        <w:t>([...paths])</w:t>
      </w:r>
      <w:r>
        <w:t>: Joins all given path segments together using the platform-specific separator.</w:t>
      </w:r>
    </w:p>
    <w:p w14:paraId="5E82C62F" w14:textId="77777777" w:rsidR="00F70321" w:rsidRDefault="00000000">
      <w:pPr>
        <w:pStyle w:val="Heading4"/>
        <w:rPr>
          <w:b w:val="0"/>
        </w:rPr>
      </w:pPr>
      <w:r>
        <w:rPr>
          <w:b w:val="0"/>
        </w:rPr>
        <w:t>Use Cases</w:t>
      </w:r>
    </w:p>
    <w:p w14:paraId="59F9E352" w14:textId="77777777" w:rsidR="00F70321" w:rsidRDefault="00000000">
      <w:pPr>
        <w:numPr>
          <w:ilvl w:val="0"/>
          <w:numId w:val="1"/>
        </w:numPr>
      </w:pPr>
      <w:r>
        <w:t>Serve HTML pages, CSS stylesheets, JavaScript files, images, etc.</w:t>
      </w:r>
    </w:p>
    <w:p w14:paraId="6292B05B" w14:textId="77777777" w:rsidR="00F70321" w:rsidRDefault="00000000">
      <w:pPr>
        <w:pStyle w:val="Heading4"/>
        <w:rPr>
          <w:b w:val="0"/>
        </w:rPr>
      </w:pPr>
      <w:r>
        <w:rPr>
          <w:b w:val="0"/>
        </w:rPr>
        <w:t>Handling POST Requests</w:t>
      </w:r>
    </w:p>
    <w:p w14:paraId="30847EA8" w14:textId="77777777" w:rsidR="00F70321" w:rsidRDefault="00000000">
      <w:r>
        <w:t>Handling POST requests involves parsing the request body. Here’s a simple example:</w:t>
      </w:r>
    </w:p>
    <w:p w14:paraId="65FBC693" w14:textId="77777777" w:rsidR="00F70321" w:rsidRDefault="00000000">
      <w:pPr>
        <w:pStyle w:val="FencedCodejavascript"/>
      </w:pPr>
      <w:r>
        <w:lastRenderedPageBreak/>
        <w:t>const http = require("http");</w:t>
      </w:r>
      <w:r>
        <w:br/>
      </w:r>
      <w:r>
        <w:br/>
        <w:t xml:space="preserve">const server = </w:t>
      </w:r>
      <w:proofErr w:type="spellStart"/>
      <w:r>
        <w:t>http.createServer</w:t>
      </w:r>
      <w:proofErr w:type="spellEnd"/>
      <w:r>
        <w:t>((req, res) =&gt; {</w:t>
      </w:r>
      <w:r>
        <w:br/>
        <w:t xml:space="preserve">    if (</w:t>
      </w:r>
      <w:proofErr w:type="spellStart"/>
      <w:r>
        <w:t>req.method</w:t>
      </w:r>
      <w:proofErr w:type="spellEnd"/>
      <w:r>
        <w:t xml:space="preserve"> === "POST" &amp;&amp; req.url === "/submit") {</w:t>
      </w:r>
      <w:r>
        <w:br/>
        <w:t xml:space="preserve">        let body = "";</w:t>
      </w:r>
      <w:r>
        <w:br/>
      </w:r>
      <w:r>
        <w:br/>
        <w:t xml:space="preserve">        // Collect the data</w:t>
      </w:r>
      <w:r>
        <w:br/>
        <w:t xml:space="preserve">        </w:t>
      </w:r>
      <w:proofErr w:type="spellStart"/>
      <w:r>
        <w:t>req.on</w:t>
      </w:r>
      <w:proofErr w:type="spellEnd"/>
      <w:r>
        <w:t>("data", (chunk) =&gt; {</w:t>
      </w:r>
      <w:r>
        <w:br/>
        <w:t xml:space="preserve">            body += </w:t>
      </w:r>
      <w:proofErr w:type="spellStart"/>
      <w:r>
        <w:t>chunk.toString</w:t>
      </w:r>
      <w:proofErr w:type="spellEnd"/>
      <w:r>
        <w:t>();</w:t>
      </w:r>
      <w:r>
        <w:br/>
        <w:t xml:space="preserve">        });</w:t>
      </w:r>
      <w:r>
        <w:br/>
      </w:r>
      <w:r>
        <w:br/>
        <w:t xml:space="preserve">        // End event indicates the entire body has been received</w:t>
      </w:r>
      <w:r>
        <w:br/>
        <w:t xml:space="preserve">        </w:t>
      </w:r>
      <w:proofErr w:type="spellStart"/>
      <w:r>
        <w:t>req.on</w:t>
      </w:r>
      <w:proofErr w:type="spellEnd"/>
      <w:r>
        <w:t>("end", () =&gt; {</w:t>
      </w:r>
      <w:r>
        <w:br/>
        <w:t xml:space="preserve">            </w:t>
      </w:r>
      <w:proofErr w:type="spellStart"/>
      <w:r>
        <w:t>res.statusCode</w:t>
      </w:r>
      <w:proofErr w:type="spellEnd"/>
      <w:r>
        <w:t xml:space="preserve"> = 200;</w:t>
      </w:r>
      <w:r>
        <w:br/>
        <w:t xml:space="preserve">            </w:t>
      </w:r>
      <w:proofErr w:type="spellStart"/>
      <w:r>
        <w:t>res.setHeader</w:t>
      </w:r>
      <w:proofErr w:type="spellEnd"/>
      <w:r>
        <w:t>("Content-Type", "application/</w:t>
      </w:r>
      <w:proofErr w:type="spellStart"/>
      <w:r>
        <w:t>json</w:t>
      </w:r>
      <w:proofErr w:type="spellEnd"/>
      <w:r>
        <w:t>");</w:t>
      </w:r>
      <w:r>
        <w:br/>
        <w:t xml:space="preserve">            </w:t>
      </w:r>
      <w:proofErr w:type="spellStart"/>
      <w:r>
        <w:t>res.end</w:t>
      </w:r>
      <w:proofErr w:type="spellEnd"/>
      <w:r>
        <w:t>(</w:t>
      </w:r>
      <w:proofErr w:type="spellStart"/>
      <w:r>
        <w:t>JSON.stringify</w:t>
      </w:r>
      <w:proofErr w:type="spellEnd"/>
      <w:r>
        <w:t>({ message: "Data received", data: body }));</w:t>
      </w:r>
      <w:r>
        <w:br/>
        <w:t xml:space="preserve">        });</w:t>
      </w:r>
      <w:r>
        <w:br/>
        <w:t xml:space="preserve">    } else {</w:t>
      </w:r>
      <w:r>
        <w:br/>
        <w:t xml:space="preserve">        </w:t>
      </w:r>
      <w:proofErr w:type="spellStart"/>
      <w:r>
        <w:t>res.statusCode</w:t>
      </w:r>
      <w:proofErr w:type="spellEnd"/>
      <w:r>
        <w:t xml:space="preserve"> = 404;</w:t>
      </w:r>
      <w:r>
        <w:br/>
        <w:t xml:space="preserve">        </w:t>
      </w:r>
      <w:proofErr w:type="spellStart"/>
      <w:r>
        <w:t>res.setHeader</w:t>
      </w:r>
      <w:proofErr w:type="spellEnd"/>
      <w:r>
        <w:t>("Content-Type", "text/html");</w:t>
      </w:r>
      <w:r>
        <w:br/>
        <w:t xml:space="preserve">        </w:t>
      </w:r>
      <w:proofErr w:type="spellStart"/>
      <w:r>
        <w:t>res.end</w:t>
      </w:r>
      <w:proofErr w:type="spellEnd"/>
      <w:r>
        <w:t>("&lt;h1&gt;404 Not Found&lt;/h1&gt;");</w:t>
      </w:r>
      <w:r>
        <w:br/>
        <w:t xml:space="preserve">    }</w:t>
      </w:r>
      <w:r>
        <w:br/>
        <w:t>});</w:t>
      </w:r>
      <w:r>
        <w:br/>
      </w:r>
      <w:r>
        <w:br/>
        <w:t>const port = 3000;</w:t>
      </w:r>
      <w:r>
        <w:br/>
        <w:t>const host = "127.0.0.1";</w:t>
      </w:r>
      <w:r>
        <w:br/>
      </w:r>
      <w:r>
        <w:br/>
      </w:r>
      <w:proofErr w:type="spellStart"/>
      <w:r>
        <w:t>server.listen</w:t>
      </w:r>
      <w:proofErr w:type="spellEnd"/>
      <w:r>
        <w:t>(port, host, () =&gt; {</w:t>
      </w:r>
      <w:r>
        <w:br/>
        <w:t xml:space="preserve">    console.log(`Server running at http://${host}:${port}/`);</w:t>
      </w:r>
      <w:r>
        <w:br/>
        <w:t>});</w:t>
      </w:r>
    </w:p>
    <w:p w14:paraId="06FDE38D" w14:textId="77777777" w:rsidR="00F70321" w:rsidRDefault="00000000">
      <w:pPr>
        <w:pStyle w:val="Heading4"/>
        <w:rPr>
          <w:b w:val="0"/>
        </w:rPr>
      </w:pPr>
      <w:r>
        <w:rPr>
          <w:b w:val="0"/>
        </w:rPr>
        <w:t>Key Points</w:t>
      </w:r>
    </w:p>
    <w:p w14:paraId="550F4C26" w14:textId="77777777" w:rsidR="00F70321" w:rsidRDefault="00000000">
      <w:pPr>
        <w:numPr>
          <w:ilvl w:val="0"/>
          <w:numId w:val="1"/>
        </w:numPr>
      </w:pPr>
      <w:proofErr w:type="spellStart"/>
      <w:proofErr w:type="gramStart"/>
      <w:r>
        <w:rPr>
          <w:rStyle w:val="InlineCode"/>
          <w:b/>
          <w:highlight w:val="none"/>
        </w:rPr>
        <w:t>req.on</w:t>
      </w:r>
      <w:proofErr w:type="spellEnd"/>
      <w:proofErr w:type="gramEnd"/>
      <w:r>
        <w:rPr>
          <w:rStyle w:val="InlineCode"/>
          <w:b/>
          <w:highlight w:val="none"/>
        </w:rPr>
        <w:t>('data', callback)</w:t>
      </w:r>
      <w:r>
        <w:t xml:space="preserve">: Listens for the </w:t>
      </w:r>
      <w:r>
        <w:rPr>
          <w:rStyle w:val="InlineCode"/>
          <w:highlight w:val="none"/>
        </w:rPr>
        <w:t>data</w:t>
      </w:r>
      <w:r>
        <w:t xml:space="preserve"> event and collects the data chunks.</w:t>
      </w:r>
    </w:p>
    <w:p w14:paraId="46E922EC" w14:textId="77777777" w:rsidR="00F70321" w:rsidRDefault="00000000">
      <w:pPr>
        <w:numPr>
          <w:ilvl w:val="0"/>
          <w:numId w:val="1"/>
        </w:numPr>
      </w:pPr>
      <w:proofErr w:type="spellStart"/>
      <w:proofErr w:type="gramStart"/>
      <w:r>
        <w:rPr>
          <w:rStyle w:val="InlineCode"/>
          <w:b/>
          <w:highlight w:val="none"/>
        </w:rPr>
        <w:t>req.on</w:t>
      </w:r>
      <w:proofErr w:type="spellEnd"/>
      <w:proofErr w:type="gramEnd"/>
      <w:r>
        <w:rPr>
          <w:rStyle w:val="InlineCode"/>
          <w:b/>
          <w:highlight w:val="none"/>
        </w:rPr>
        <w:t>('end', callback)</w:t>
      </w:r>
      <w:r>
        <w:t>: Triggered when the entire body has been received.</w:t>
      </w:r>
    </w:p>
    <w:p w14:paraId="78ED9EC2" w14:textId="77777777" w:rsidR="00F70321" w:rsidRDefault="00000000">
      <w:pPr>
        <w:numPr>
          <w:ilvl w:val="0"/>
          <w:numId w:val="1"/>
        </w:numPr>
      </w:pPr>
      <w:proofErr w:type="spellStart"/>
      <w:r>
        <w:rPr>
          <w:rStyle w:val="InlineCode"/>
          <w:b/>
          <w:highlight w:val="none"/>
        </w:rPr>
        <w:t>JSON.stringify</w:t>
      </w:r>
      <w:proofErr w:type="spellEnd"/>
      <w:r>
        <w:rPr>
          <w:rStyle w:val="InlineCode"/>
          <w:b/>
          <w:highlight w:val="none"/>
        </w:rPr>
        <w:t>(object)</w:t>
      </w:r>
      <w:r>
        <w:t>: Converts a JavaScript object to a JSON string.</w:t>
      </w:r>
    </w:p>
    <w:p w14:paraId="4EF06F50" w14:textId="77777777" w:rsidR="00F70321" w:rsidRDefault="00000000">
      <w:pPr>
        <w:pStyle w:val="Heading4"/>
        <w:rPr>
          <w:b w:val="0"/>
        </w:rPr>
      </w:pPr>
      <w:r>
        <w:rPr>
          <w:b w:val="0"/>
        </w:rPr>
        <w:t>Use Cases</w:t>
      </w:r>
    </w:p>
    <w:p w14:paraId="78EB2D32" w14:textId="77777777" w:rsidR="00F70321" w:rsidRDefault="00000000">
      <w:pPr>
        <w:numPr>
          <w:ilvl w:val="0"/>
          <w:numId w:val="1"/>
        </w:numPr>
      </w:pPr>
      <w:r>
        <w:t>Handle form submissions.</w:t>
      </w:r>
    </w:p>
    <w:p w14:paraId="7131CEE6" w14:textId="77777777" w:rsidR="00F70321" w:rsidRDefault="00000000">
      <w:pPr>
        <w:numPr>
          <w:ilvl w:val="0"/>
          <w:numId w:val="1"/>
        </w:numPr>
      </w:pPr>
      <w:r>
        <w:t>Create APIs that accept data via POST requests.</w:t>
      </w:r>
    </w:p>
    <w:p w14:paraId="1EDB3196" w14:textId="77777777" w:rsidR="00F70321" w:rsidRDefault="00000000">
      <w:pPr>
        <w:pStyle w:val="Heading3"/>
        <w:rPr>
          <w:b w:val="0"/>
        </w:rPr>
      </w:pPr>
      <w:r>
        <w:rPr>
          <w:b w:val="0"/>
        </w:rPr>
        <w:t>Advanced Concepts and Best Practices</w:t>
      </w:r>
    </w:p>
    <w:p w14:paraId="5A0A0DD9" w14:textId="77777777" w:rsidR="00F70321" w:rsidRDefault="00000000">
      <w:r>
        <w:t>As you become more advanced with Node.js and web servers, consider the following:</w:t>
      </w:r>
    </w:p>
    <w:p w14:paraId="4EC22D2D" w14:textId="77777777" w:rsidR="00F70321" w:rsidRDefault="00000000">
      <w:pPr>
        <w:numPr>
          <w:ilvl w:val="0"/>
          <w:numId w:val="7"/>
        </w:numPr>
      </w:pPr>
      <w:r>
        <w:rPr>
          <w:b/>
        </w:rPr>
        <w:t>Using Frameworks</w:t>
      </w:r>
      <w:r>
        <w:t>: Frameworks like Express.js can simplify routing, middleware, and other tasks.</w:t>
      </w:r>
    </w:p>
    <w:p w14:paraId="0A4BEE0B" w14:textId="77777777" w:rsidR="00F70321" w:rsidRDefault="00000000">
      <w:pPr>
        <w:numPr>
          <w:ilvl w:val="0"/>
          <w:numId w:val="7"/>
        </w:numPr>
      </w:pPr>
      <w:r>
        <w:rPr>
          <w:b/>
        </w:rPr>
        <w:t>Error Handling</w:t>
      </w:r>
      <w:r>
        <w:t>: Implement robust error handling to manage and log errors efficiently.</w:t>
      </w:r>
    </w:p>
    <w:p w14:paraId="1DF7D58B" w14:textId="77777777" w:rsidR="00F70321" w:rsidRDefault="00000000">
      <w:pPr>
        <w:numPr>
          <w:ilvl w:val="0"/>
          <w:numId w:val="7"/>
        </w:numPr>
      </w:pPr>
      <w:r>
        <w:rPr>
          <w:b/>
        </w:rPr>
        <w:t>Security</w:t>
      </w:r>
      <w:r>
        <w:t>: Use HTTPS, validate input, and handle cookies securely.</w:t>
      </w:r>
    </w:p>
    <w:p w14:paraId="47C7FC27" w14:textId="77777777" w:rsidR="00F70321" w:rsidRDefault="00000000">
      <w:pPr>
        <w:numPr>
          <w:ilvl w:val="0"/>
          <w:numId w:val="7"/>
        </w:numPr>
      </w:pPr>
      <w:r>
        <w:rPr>
          <w:b/>
        </w:rPr>
        <w:lastRenderedPageBreak/>
        <w:t>Performance</w:t>
      </w:r>
      <w:r>
        <w:t>: Optimize server performance using techniques like caching and load balancing.</w:t>
      </w:r>
    </w:p>
    <w:p w14:paraId="5E214905" w14:textId="77777777" w:rsidR="00F70321" w:rsidRDefault="00000000">
      <w:pPr>
        <w:numPr>
          <w:ilvl w:val="0"/>
          <w:numId w:val="7"/>
        </w:numPr>
      </w:pPr>
      <w:r>
        <w:rPr>
          <w:b/>
        </w:rPr>
        <w:t>Scalability</w:t>
      </w:r>
      <w:r>
        <w:t>: Design your application to scale horizontally by using clusters or microservices architecture.</w:t>
      </w:r>
    </w:p>
    <w:p w14:paraId="3DFB3163" w14:textId="77777777" w:rsidR="00F70321" w:rsidRDefault="00000000">
      <w:r>
        <w:t>By understanding these foundational concepts and gradually incorporating advanced techniques, you'll be well-equipped to build and maintain robust Node.js web servers.</w:t>
      </w:r>
    </w:p>
    <w:p w14:paraId="68A2845F" w14:textId="77777777" w:rsidR="00F70321" w:rsidRDefault="00000000">
      <w:r>
        <w:t>Certainly! Chapter 7 covers the Express.js framework, which is a powerful and flexible Node.js framework designed to simplify the development of web applications and APIs. Let's dive into each section with detailed explanations.</w:t>
      </w:r>
    </w:p>
    <w:p w14:paraId="3DBD0F72" w14:textId="77777777" w:rsidR="00F70321" w:rsidRDefault="00000000">
      <w:pPr>
        <w:pStyle w:val="Heading2"/>
        <w:rPr>
          <w:b w:val="0"/>
          <w:i w:val="0"/>
        </w:rPr>
      </w:pPr>
      <w:r>
        <w:rPr>
          <w:b w:val="0"/>
          <w:i w:val="0"/>
        </w:rPr>
        <w:t>Chapter 7: Express.js Framework</w:t>
      </w:r>
    </w:p>
    <w:p w14:paraId="19066793" w14:textId="77777777" w:rsidR="00F70321" w:rsidRDefault="00000000">
      <w:pPr>
        <w:pStyle w:val="Heading3"/>
        <w:rPr>
          <w:b w:val="0"/>
        </w:rPr>
      </w:pPr>
      <w:r>
        <w:rPr>
          <w:b w:val="0"/>
        </w:rPr>
        <w:t>Introduction to Express.js</w:t>
      </w:r>
    </w:p>
    <w:p w14:paraId="25C0401B" w14:textId="77777777" w:rsidR="00F70321" w:rsidRDefault="00000000">
      <w:pPr>
        <w:pStyle w:val="Heading4"/>
        <w:rPr>
          <w:b w:val="0"/>
        </w:rPr>
      </w:pPr>
      <w:r>
        <w:rPr>
          <w:b w:val="0"/>
        </w:rPr>
        <w:t>What is Express.js?</w:t>
      </w:r>
    </w:p>
    <w:p w14:paraId="5B680D25" w14:textId="77777777" w:rsidR="00F70321" w:rsidRDefault="00000000">
      <w:r>
        <w:t>Express.js is a minimal and flexible Node.js web application framework that provides a robust set of features for web and mobile applications. It simplifies the process of building server-side applications by providing a set of tools and conventions for handling HTTP requests and responses.</w:t>
      </w:r>
    </w:p>
    <w:p w14:paraId="41CD2D44" w14:textId="77777777" w:rsidR="00F70321" w:rsidRDefault="00000000">
      <w:pPr>
        <w:pStyle w:val="Heading4"/>
        <w:rPr>
          <w:b w:val="0"/>
        </w:rPr>
      </w:pPr>
      <w:r>
        <w:rPr>
          <w:b w:val="0"/>
        </w:rPr>
        <w:t>Installation</w:t>
      </w:r>
    </w:p>
    <w:p w14:paraId="774E67F6" w14:textId="77777777" w:rsidR="00F70321" w:rsidRDefault="00000000">
      <w:r>
        <w:t xml:space="preserve">To use Express.js, you need to install it using </w:t>
      </w:r>
      <w:proofErr w:type="spellStart"/>
      <w:r>
        <w:t>npm</w:t>
      </w:r>
      <w:proofErr w:type="spellEnd"/>
      <w:r>
        <w:t xml:space="preserve"> (Node Package Manager).</w:t>
      </w:r>
    </w:p>
    <w:p w14:paraId="15F7358A" w14:textId="77777777" w:rsidR="00F70321" w:rsidRDefault="00000000">
      <w:pPr>
        <w:pStyle w:val="FencedCodesh"/>
      </w:pPr>
      <w:proofErr w:type="spellStart"/>
      <w:r>
        <w:t>npm</w:t>
      </w:r>
      <w:proofErr w:type="spellEnd"/>
      <w:r>
        <w:t xml:space="preserve"> install express</w:t>
      </w:r>
    </w:p>
    <w:p w14:paraId="47CDBBA2" w14:textId="77777777" w:rsidR="00F70321" w:rsidRDefault="00000000">
      <w:pPr>
        <w:pStyle w:val="Heading4"/>
        <w:rPr>
          <w:b w:val="0"/>
        </w:rPr>
      </w:pPr>
      <w:r>
        <w:rPr>
          <w:b w:val="0"/>
        </w:rPr>
        <w:t>Basic Example</w:t>
      </w:r>
    </w:p>
    <w:p w14:paraId="3AA42126" w14:textId="77777777" w:rsidR="00F70321" w:rsidRDefault="00000000">
      <w:r>
        <w:t>Here's a basic example of a simple Express.js server:</w:t>
      </w:r>
    </w:p>
    <w:p w14:paraId="45988CD7" w14:textId="77777777" w:rsidR="00F70321" w:rsidRDefault="00000000">
      <w:pPr>
        <w:pStyle w:val="FencedCodejavascript"/>
      </w:pPr>
      <w:r>
        <w:t>const express = require("express");</w:t>
      </w:r>
      <w:r>
        <w:br/>
        <w:t xml:space="preserve">const app = </w:t>
      </w:r>
      <w:proofErr w:type="gramStart"/>
      <w:r>
        <w:t>express(</w:t>
      </w:r>
      <w:proofErr w:type="gramEnd"/>
      <w:r>
        <w:t>);</w:t>
      </w:r>
      <w:r>
        <w:br/>
        <w:t>const port = 3000;</w:t>
      </w:r>
      <w:r>
        <w:br/>
      </w:r>
      <w:r>
        <w:br/>
      </w:r>
      <w:proofErr w:type="spellStart"/>
      <w:r>
        <w:t>app.get</w:t>
      </w:r>
      <w:proofErr w:type="spellEnd"/>
      <w:r>
        <w:t>("/", (req, res) =&gt; {</w:t>
      </w:r>
      <w:r>
        <w:br/>
        <w:t xml:space="preserve">    </w:t>
      </w:r>
      <w:proofErr w:type="spellStart"/>
      <w:r>
        <w:t>res.send</w:t>
      </w:r>
      <w:proofErr w:type="spellEnd"/>
      <w:r>
        <w:t>("Hello, World!");</w:t>
      </w:r>
      <w:r>
        <w:br/>
        <w:t>});</w:t>
      </w:r>
      <w:r>
        <w:br/>
      </w:r>
      <w:r>
        <w:br/>
      </w:r>
      <w:proofErr w:type="spellStart"/>
      <w:r>
        <w:t>app.listen</w:t>
      </w:r>
      <w:proofErr w:type="spellEnd"/>
      <w:r>
        <w:t>(port, () =&gt; {</w:t>
      </w:r>
      <w:r>
        <w:br/>
        <w:t xml:space="preserve">    console.log(`Server is running on http://localhost:${port}`);</w:t>
      </w:r>
      <w:r>
        <w:br/>
        <w:t>});</w:t>
      </w:r>
    </w:p>
    <w:p w14:paraId="085FEC60" w14:textId="77777777" w:rsidR="00F70321" w:rsidRDefault="00000000">
      <w:pPr>
        <w:pStyle w:val="Heading4"/>
        <w:rPr>
          <w:b w:val="0"/>
        </w:rPr>
      </w:pPr>
      <w:r>
        <w:rPr>
          <w:b w:val="0"/>
        </w:rPr>
        <w:t>Key Points</w:t>
      </w:r>
    </w:p>
    <w:p w14:paraId="62FBD14D" w14:textId="77777777" w:rsidR="00F70321" w:rsidRDefault="00000000">
      <w:pPr>
        <w:numPr>
          <w:ilvl w:val="0"/>
          <w:numId w:val="1"/>
        </w:numPr>
      </w:pPr>
      <w:proofErr w:type="gramStart"/>
      <w:r>
        <w:rPr>
          <w:rStyle w:val="InlineCode"/>
          <w:b/>
          <w:highlight w:val="none"/>
        </w:rPr>
        <w:t>express(</w:t>
      </w:r>
      <w:proofErr w:type="gramEnd"/>
      <w:r>
        <w:rPr>
          <w:rStyle w:val="InlineCode"/>
          <w:b/>
          <w:highlight w:val="none"/>
        </w:rPr>
        <w:t>)</w:t>
      </w:r>
      <w:r>
        <w:t>: Creates an Express application.</w:t>
      </w:r>
    </w:p>
    <w:p w14:paraId="71995A2D" w14:textId="77777777" w:rsidR="00F70321" w:rsidRDefault="00000000">
      <w:pPr>
        <w:numPr>
          <w:ilvl w:val="0"/>
          <w:numId w:val="1"/>
        </w:numPr>
      </w:pPr>
      <w:proofErr w:type="spellStart"/>
      <w:proofErr w:type="gramStart"/>
      <w:r>
        <w:rPr>
          <w:rStyle w:val="InlineCode"/>
          <w:b/>
          <w:highlight w:val="none"/>
        </w:rPr>
        <w:t>app.get</w:t>
      </w:r>
      <w:proofErr w:type="spellEnd"/>
      <w:r>
        <w:rPr>
          <w:rStyle w:val="InlineCode"/>
          <w:b/>
          <w:highlight w:val="none"/>
        </w:rPr>
        <w:t>(</w:t>
      </w:r>
      <w:proofErr w:type="gramEnd"/>
      <w:r>
        <w:rPr>
          <w:rStyle w:val="InlineCode"/>
          <w:b/>
          <w:highlight w:val="none"/>
        </w:rPr>
        <w:t>path, callback)</w:t>
      </w:r>
      <w:r>
        <w:t>: Defines a route handler for GET requests to the specified path.</w:t>
      </w:r>
    </w:p>
    <w:p w14:paraId="23255D12" w14:textId="77777777" w:rsidR="00F70321" w:rsidRDefault="00000000">
      <w:pPr>
        <w:numPr>
          <w:ilvl w:val="0"/>
          <w:numId w:val="1"/>
        </w:numPr>
      </w:pPr>
      <w:proofErr w:type="spellStart"/>
      <w:proofErr w:type="gramStart"/>
      <w:r>
        <w:rPr>
          <w:rStyle w:val="InlineCode"/>
          <w:b/>
          <w:highlight w:val="none"/>
        </w:rPr>
        <w:t>app.listen</w:t>
      </w:r>
      <w:proofErr w:type="spellEnd"/>
      <w:proofErr w:type="gramEnd"/>
      <w:r>
        <w:rPr>
          <w:rStyle w:val="InlineCode"/>
          <w:b/>
          <w:highlight w:val="none"/>
        </w:rPr>
        <w:t>(port, callback)</w:t>
      </w:r>
      <w:r>
        <w:t>: Binds and listens for connections on the specified port.</w:t>
      </w:r>
    </w:p>
    <w:p w14:paraId="6B704498" w14:textId="77777777" w:rsidR="00F70321" w:rsidRDefault="00000000">
      <w:pPr>
        <w:pStyle w:val="Heading4"/>
        <w:rPr>
          <w:b w:val="0"/>
        </w:rPr>
      </w:pPr>
      <w:r>
        <w:rPr>
          <w:b w:val="0"/>
        </w:rPr>
        <w:t>Use Cases</w:t>
      </w:r>
    </w:p>
    <w:p w14:paraId="4D0458E1" w14:textId="77777777" w:rsidR="00F70321" w:rsidRDefault="00000000">
      <w:pPr>
        <w:numPr>
          <w:ilvl w:val="0"/>
          <w:numId w:val="1"/>
        </w:numPr>
      </w:pPr>
      <w:r>
        <w:t>Building single-page applications (SPAs) and multi-page applications.</w:t>
      </w:r>
    </w:p>
    <w:p w14:paraId="3AD28BAD" w14:textId="77777777" w:rsidR="00F70321" w:rsidRDefault="00000000">
      <w:pPr>
        <w:numPr>
          <w:ilvl w:val="0"/>
          <w:numId w:val="1"/>
        </w:numPr>
      </w:pPr>
      <w:r>
        <w:lastRenderedPageBreak/>
        <w:t>Creating RESTful APIs.</w:t>
      </w:r>
    </w:p>
    <w:p w14:paraId="3A4540D1" w14:textId="77777777" w:rsidR="00F70321" w:rsidRDefault="00000000">
      <w:pPr>
        <w:numPr>
          <w:ilvl w:val="0"/>
          <w:numId w:val="1"/>
        </w:numPr>
      </w:pPr>
      <w:r>
        <w:t>Developing server-side rendered (SSR) applications.</w:t>
      </w:r>
    </w:p>
    <w:p w14:paraId="0DD46B05" w14:textId="77777777" w:rsidR="00F70321" w:rsidRDefault="00000000">
      <w:pPr>
        <w:pStyle w:val="Heading3"/>
        <w:rPr>
          <w:b w:val="0"/>
        </w:rPr>
      </w:pPr>
      <w:r>
        <w:rPr>
          <w:b w:val="0"/>
        </w:rPr>
        <w:t>Middleware and Routing in Express</w:t>
      </w:r>
    </w:p>
    <w:p w14:paraId="291A512C" w14:textId="77777777" w:rsidR="00F70321" w:rsidRDefault="00000000">
      <w:pPr>
        <w:pStyle w:val="Heading4"/>
        <w:rPr>
          <w:b w:val="0"/>
        </w:rPr>
      </w:pPr>
      <w:r>
        <w:rPr>
          <w:b w:val="0"/>
        </w:rPr>
        <w:t>Middleware</w:t>
      </w:r>
    </w:p>
    <w:p w14:paraId="71A8BADB" w14:textId="77777777" w:rsidR="00F70321" w:rsidRDefault="00000000">
      <w:r>
        <w:t>Middleware functions are functions that have access to the request object (</w:t>
      </w:r>
      <w:r>
        <w:rPr>
          <w:rStyle w:val="InlineCode"/>
          <w:highlight w:val="none"/>
        </w:rPr>
        <w:t>req</w:t>
      </w:r>
      <w:r>
        <w:t>), the response object (</w:t>
      </w:r>
      <w:r>
        <w:rPr>
          <w:rStyle w:val="InlineCode"/>
          <w:highlight w:val="none"/>
        </w:rPr>
        <w:t>res</w:t>
      </w:r>
      <w:r>
        <w:t>), and the next middleware function in the application’s request-response cycle. These functions can perform various tasks, such as modifying request and response objects, ending the request-response cycle, and calling the next middleware function.</w:t>
      </w:r>
    </w:p>
    <w:p w14:paraId="71155466" w14:textId="77777777" w:rsidR="00F70321" w:rsidRDefault="00000000">
      <w:pPr>
        <w:pStyle w:val="Heading5"/>
        <w:rPr>
          <w:b w:val="0"/>
          <w:i w:val="0"/>
        </w:rPr>
      </w:pPr>
      <w:r>
        <w:rPr>
          <w:b w:val="0"/>
          <w:i w:val="0"/>
        </w:rPr>
        <w:t>Example of Middleware</w:t>
      </w:r>
    </w:p>
    <w:p w14:paraId="5A53BC2C" w14:textId="77777777" w:rsidR="00F70321" w:rsidRDefault="00000000">
      <w:pPr>
        <w:pStyle w:val="FencedCodejavascript"/>
      </w:pPr>
      <w:r>
        <w:t>const express = require("express");</w:t>
      </w:r>
      <w:r>
        <w:br/>
        <w:t>const app = express();</w:t>
      </w:r>
      <w:r>
        <w:br/>
        <w:t>const port = 3000;</w:t>
      </w:r>
      <w:r>
        <w:br/>
      </w:r>
      <w:r>
        <w:br/>
        <w:t>// Middleware function to log request details</w:t>
      </w:r>
      <w:r>
        <w:br/>
      </w:r>
      <w:proofErr w:type="spellStart"/>
      <w:r>
        <w:t>app.use</w:t>
      </w:r>
      <w:proofErr w:type="spellEnd"/>
      <w:r>
        <w:t>((req, res, next) =&gt; {</w:t>
      </w:r>
      <w:r>
        <w:br/>
        <w:t xml:space="preserve">    console.log(`${</w:t>
      </w:r>
      <w:proofErr w:type="spellStart"/>
      <w:r>
        <w:t>req.method</w:t>
      </w:r>
      <w:proofErr w:type="spellEnd"/>
      <w:r>
        <w:t>} ${req.url}`);</w:t>
      </w:r>
      <w:r>
        <w:br/>
        <w:t xml:space="preserve">    next(); // Pass control to the next middleware function</w:t>
      </w:r>
      <w:r>
        <w:br/>
        <w:t>});</w:t>
      </w:r>
      <w:r>
        <w:br/>
      </w:r>
      <w:r>
        <w:br/>
      </w:r>
      <w:proofErr w:type="spellStart"/>
      <w:r>
        <w:t>app.get</w:t>
      </w:r>
      <w:proofErr w:type="spellEnd"/>
      <w:r>
        <w:t>("/", (req, res) =&gt; {</w:t>
      </w:r>
      <w:r>
        <w:br/>
        <w:t xml:space="preserve">    </w:t>
      </w:r>
      <w:proofErr w:type="spellStart"/>
      <w:r>
        <w:t>res.send</w:t>
      </w:r>
      <w:proofErr w:type="spellEnd"/>
      <w:r>
        <w:t>("Hello, World!");</w:t>
      </w:r>
      <w:r>
        <w:br/>
        <w:t>});</w:t>
      </w:r>
      <w:r>
        <w:br/>
      </w:r>
      <w:r>
        <w:br/>
      </w:r>
      <w:proofErr w:type="spellStart"/>
      <w:r>
        <w:t>app.listen</w:t>
      </w:r>
      <w:proofErr w:type="spellEnd"/>
      <w:r>
        <w:t>(port, () =&gt; {</w:t>
      </w:r>
      <w:r>
        <w:br/>
        <w:t xml:space="preserve">    console.log(`Server is running on http://localhost:${port}`);</w:t>
      </w:r>
      <w:r>
        <w:br/>
        <w:t>});</w:t>
      </w:r>
    </w:p>
    <w:p w14:paraId="5966CC35" w14:textId="77777777" w:rsidR="00F70321" w:rsidRDefault="00000000">
      <w:pPr>
        <w:pStyle w:val="Heading4"/>
        <w:rPr>
          <w:b w:val="0"/>
        </w:rPr>
      </w:pPr>
      <w:r>
        <w:rPr>
          <w:b w:val="0"/>
        </w:rPr>
        <w:t>Key Points</w:t>
      </w:r>
    </w:p>
    <w:p w14:paraId="57B5007E" w14:textId="77777777" w:rsidR="00F70321" w:rsidRDefault="00000000">
      <w:pPr>
        <w:numPr>
          <w:ilvl w:val="0"/>
          <w:numId w:val="1"/>
        </w:numPr>
      </w:pPr>
      <w:proofErr w:type="spellStart"/>
      <w:r>
        <w:rPr>
          <w:rStyle w:val="InlineCode"/>
          <w:b/>
          <w:highlight w:val="none"/>
        </w:rPr>
        <w:t>app.use</w:t>
      </w:r>
      <w:proofErr w:type="spellEnd"/>
      <w:r>
        <w:rPr>
          <w:rStyle w:val="InlineCode"/>
          <w:b/>
          <w:highlight w:val="none"/>
        </w:rPr>
        <w:t>([path], middleware)</w:t>
      </w:r>
      <w:r>
        <w:t>: Mounts the middleware function(s) at the specified path. If no path is specified, the middleware is executed for every request.</w:t>
      </w:r>
    </w:p>
    <w:p w14:paraId="55E0C98C" w14:textId="77777777" w:rsidR="00F70321" w:rsidRDefault="00000000">
      <w:pPr>
        <w:numPr>
          <w:ilvl w:val="0"/>
          <w:numId w:val="1"/>
        </w:numPr>
      </w:pPr>
      <w:proofErr w:type="gramStart"/>
      <w:r>
        <w:rPr>
          <w:rStyle w:val="InlineCode"/>
          <w:b/>
          <w:highlight w:val="none"/>
        </w:rPr>
        <w:t>next(</w:t>
      </w:r>
      <w:proofErr w:type="gramEnd"/>
      <w:r>
        <w:rPr>
          <w:rStyle w:val="InlineCode"/>
          <w:b/>
          <w:highlight w:val="none"/>
        </w:rPr>
        <w:t>)</w:t>
      </w:r>
      <w:r>
        <w:t>: Passes control to the next middleware function.</w:t>
      </w:r>
    </w:p>
    <w:p w14:paraId="2BA0EFA7" w14:textId="77777777" w:rsidR="00F70321" w:rsidRDefault="00000000">
      <w:pPr>
        <w:pStyle w:val="Heading4"/>
        <w:rPr>
          <w:b w:val="0"/>
        </w:rPr>
      </w:pPr>
      <w:r>
        <w:rPr>
          <w:b w:val="0"/>
        </w:rPr>
        <w:t>Use Cases</w:t>
      </w:r>
    </w:p>
    <w:p w14:paraId="5816B3CE" w14:textId="77777777" w:rsidR="00F70321" w:rsidRDefault="00000000">
      <w:pPr>
        <w:numPr>
          <w:ilvl w:val="0"/>
          <w:numId w:val="1"/>
        </w:numPr>
      </w:pPr>
      <w:r>
        <w:t>Logging requests.</w:t>
      </w:r>
    </w:p>
    <w:p w14:paraId="79FCD361" w14:textId="77777777" w:rsidR="00F70321" w:rsidRDefault="00000000">
      <w:pPr>
        <w:numPr>
          <w:ilvl w:val="0"/>
          <w:numId w:val="1"/>
        </w:numPr>
      </w:pPr>
      <w:r>
        <w:t>Parsing incoming request bodies.</w:t>
      </w:r>
    </w:p>
    <w:p w14:paraId="73461F81" w14:textId="77777777" w:rsidR="00F70321" w:rsidRDefault="00000000">
      <w:pPr>
        <w:numPr>
          <w:ilvl w:val="0"/>
          <w:numId w:val="1"/>
        </w:numPr>
      </w:pPr>
      <w:r>
        <w:t>Handling authentication and authorization.</w:t>
      </w:r>
    </w:p>
    <w:p w14:paraId="64338E06" w14:textId="77777777" w:rsidR="00F70321" w:rsidRDefault="00000000">
      <w:pPr>
        <w:pStyle w:val="Heading4"/>
        <w:rPr>
          <w:b w:val="0"/>
        </w:rPr>
      </w:pPr>
      <w:r>
        <w:rPr>
          <w:b w:val="0"/>
        </w:rPr>
        <w:t>Routing</w:t>
      </w:r>
    </w:p>
    <w:p w14:paraId="28DC6741" w14:textId="77777777" w:rsidR="00F70321" w:rsidRDefault="00000000">
      <w:r>
        <w:t xml:space="preserve">Routing refers to how an application’s endpoints (URIs) respond to client requests. In Express, you define routes using methods of the </w:t>
      </w:r>
      <w:r>
        <w:rPr>
          <w:rStyle w:val="InlineCode"/>
          <w:highlight w:val="none"/>
        </w:rPr>
        <w:t>app</w:t>
      </w:r>
      <w:r>
        <w:t xml:space="preserve"> object that correspond to HTTP methods (e.g., </w:t>
      </w:r>
      <w:proofErr w:type="spellStart"/>
      <w:proofErr w:type="gramStart"/>
      <w:r>
        <w:rPr>
          <w:rStyle w:val="InlineCode"/>
          <w:highlight w:val="none"/>
        </w:rPr>
        <w:t>app.get</w:t>
      </w:r>
      <w:proofErr w:type="spellEnd"/>
      <w:r>
        <w:rPr>
          <w:rStyle w:val="InlineCode"/>
          <w:highlight w:val="none"/>
        </w:rPr>
        <w:t>(</w:t>
      </w:r>
      <w:proofErr w:type="gramEnd"/>
      <w:r>
        <w:rPr>
          <w:rStyle w:val="InlineCode"/>
          <w:highlight w:val="none"/>
        </w:rPr>
        <w:t>)</w:t>
      </w:r>
      <w:r>
        <w:t xml:space="preserve">, </w:t>
      </w:r>
      <w:proofErr w:type="spellStart"/>
      <w:r>
        <w:rPr>
          <w:rStyle w:val="InlineCode"/>
          <w:highlight w:val="none"/>
        </w:rPr>
        <w:t>app.post</w:t>
      </w:r>
      <w:proofErr w:type="spellEnd"/>
      <w:r>
        <w:rPr>
          <w:rStyle w:val="InlineCode"/>
          <w:highlight w:val="none"/>
        </w:rPr>
        <w:t>()</w:t>
      </w:r>
      <w:r>
        <w:t xml:space="preserve">, </w:t>
      </w:r>
      <w:proofErr w:type="spellStart"/>
      <w:r>
        <w:rPr>
          <w:rStyle w:val="InlineCode"/>
          <w:highlight w:val="none"/>
        </w:rPr>
        <w:t>app.put</w:t>
      </w:r>
      <w:proofErr w:type="spellEnd"/>
      <w:r>
        <w:rPr>
          <w:rStyle w:val="InlineCode"/>
          <w:highlight w:val="none"/>
        </w:rPr>
        <w:t>()</w:t>
      </w:r>
      <w:r>
        <w:t xml:space="preserve">, </w:t>
      </w:r>
      <w:proofErr w:type="spellStart"/>
      <w:r>
        <w:rPr>
          <w:rStyle w:val="InlineCode"/>
          <w:highlight w:val="none"/>
        </w:rPr>
        <w:t>app.delete</w:t>
      </w:r>
      <w:proofErr w:type="spellEnd"/>
      <w:r>
        <w:rPr>
          <w:rStyle w:val="InlineCode"/>
          <w:highlight w:val="none"/>
        </w:rPr>
        <w:t>()</w:t>
      </w:r>
      <w:r>
        <w:t>).</w:t>
      </w:r>
    </w:p>
    <w:p w14:paraId="2A71F1BF" w14:textId="77777777" w:rsidR="00F70321" w:rsidRDefault="00000000">
      <w:pPr>
        <w:pStyle w:val="Heading5"/>
        <w:rPr>
          <w:b w:val="0"/>
          <w:i w:val="0"/>
        </w:rPr>
      </w:pPr>
      <w:r>
        <w:rPr>
          <w:b w:val="0"/>
          <w:i w:val="0"/>
        </w:rPr>
        <w:t>Example of Routing</w:t>
      </w:r>
    </w:p>
    <w:p w14:paraId="7053EAA6" w14:textId="77777777" w:rsidR="00F70321" w:rsidRDefault="00000000">
      <w:pPr>
        <w:pStyle w:val="FencedCodejavascript"/>
      </w:pPr>
      <w:r>
        <w:lastRenderedPageBreak/>
        <w:t>const express = require("express");</w:t>
      </w:r>
      <w:r>
        <w:br/>
        <w:t>const app = express();</w:t>
      </w:r>
      <w:r>
        <w:br/>
        <w:t>const port = 3000;</w:t>
      </w:r>
      <w:r>
        <w:br/>
      </w:r>
      <w:r>
        <w:br/>
      </w:r>
      <w:proofErr w:type="spellStart"/>
      <w:r>
        <w:t>app.get</w:t>
      </w:r>
      <w:proofErr w:type="spellEnd"/>
      <w:r>
        <w:t>("/", (req, res) =&gt; {</w:t>
      </w:r>
      <w:r>
        <w:br/>
        <w:t xml:space="preserve">    </w:t>
      </w:r>
      <w:proofErr w:type="spellStart"/>
      <w:r>
        <w:t>res.send</w:t>
      </w:r>
      <w:proofErr w:type="spellEnd"/>
      <w:r>
        <w:t>("Home Page");</w:t>
      </w:r>
      <w:r>
        <w:br/>
        <w:t>});</w:t>
      </w:r>
      <w:r>
        <w:br/>
      </w:r>
      <w:r>
        <w:br/>
      </w:r>
      <w:proofErr w:type="spellStart"/>
      <w:r>
        <w:t>app.get</w:t>
      </w:r>
      <w:proofErr w:type="spellEnd"/>
      <w:r>
        <w:t>("/about", (req, res) =&gt; {</w:t>
      </w:r>
      <w:r>
        <w:br/>
        <w:t xml:space="preserve">    </w:t>
      </w:r>
      <w:proofErr w:type="spellStart"/>
      <w:r>
        <w:t>res.send</w:t>
      </w:r>
      <w:proofErr w:type="spellEnd"/>
      <w:r>
        <w:t>("About Page");</w:t>
      </w:r>
      <w:r>
        <w:br/>
        <w:t>});</w:t>
      </w:r>
      <w:r>
        <w:br/>
      </w:r>
      <w:r>
        <w:br/>
      </w:r>
      <w:proofErr w:type="spellStart"/>
      <w:r>
        <w:t>app.post</w:t>
      </w:r>
      <w:proofErr w:type="spellEnd"/>
      <w:r>
        <w:t>("/submit", (req, res) =&gt; {</w:t>
      </w:r>
      <w:r>
        <w:br/>
        <w:t xml:space="preserve">    </w:t>
      </w:r>
      <w:proofErr w:type="spellStart"/>
      <w:r>
        <w:t>res.send</w:t>
      </w:r>
      <w:proofErr w:type="spellEnd"/>
      <w:r>
        <w:t>("Form Submitted");</w:t>
      </w:r>
      <w:r>
        <w:br/>
        <w:t>});</w:t>
      </w:r>
      <w:r>
        <w:br/>
      </w:r>
      <w:r>
        <w:br/>
      </w:r>
      <w:proofErr w:type="spellStart"/>
      <w:r>
        <w:t>app.listen</w:t>
      </w:r>
      <w:proofErr w:type="spellEnd"/>
      <w:r>
        <w:t>(port, () =&gt; {</w:t>
      </w:r>
      <w:r>
        <w:br/>
        <w:t xml:space="preserve">    console.log(`Server is running on http://localhost:${port}`);</w:t>
      </w:r>
      <w:r>
        <w:br/>
        <w:t>});</w:t>
      </w:r>
    </w:p>
    <w:p w14:paraId="5E5DE055" w14:textId="77777777" w:rsidR="00F70321" w:rsidRDefault="00000000">
      <w:pPr>
        <w:pStyle w:val="Heading4"/>
        <w:rPr>
          <w:b w:val="0"/>
        </w:rPr>
      </w:pPr>
      <w:r>
        <w:rPr>
          <w:b w:val="0"/>
        </w:rPr>
        <w:t>Key Points</w:t>
      </w:r>
    </w:p>
    <w:p w14:paraId="52740ACC" w14:textId="77777777" w:rsidR="00F70321" w:rsidRDefault="00000000">
      <w:pPr>
        <w:numPr>
          <w:ilvl w:val="0"/>
          <w:numId w:val="1"/>
        </w:numPr>
      </w:pPr>
      <w:r>
        <w:rPr>
          <w:b/>
        </w:rPr>
        <w:t>Route Methods</w:t>
      </w:r>
      <w:r>
        <w:t xml:space="preserve">: Define routes using methods like </w:t>
      </w:r>
      <w:proofErr w:type="spellStart"/>
      <w:proofErr w:type="gramStart"/>
      <w:r>
        <w:rPr>
          <w:rStyle w:val="InlineCode"/>
          <w:highlight w:val="none"/>
        </w:rPr>
        <w:t>app.get</w:t>
      </w:r>
      <w:proofErr w:type="spellEnd"/>
      <w:r>
        <w:rPr>
          <w:rStyle w:val="InlineCode"/>
          <w:highlight w:val="none"/>
        </w:rPr>
        <w:t>(</w:t>
      </w:r>
      <w:proofErr w:type="gramEnd"/>
      <w:r>
        <w:rPr>
          <w:rStyle w:val="InlineCode"/>
          <w:highlight w:val="none"/>
        </w:rPr>
        <w:t>)</w:t>
      </w:r>
      <w:r>
        <w:t xml:space="preserve">, </w:t>
      </w:r>
      <w:proofErr w:type="spellStart"/>
      <w:r>
        <w:rPr>
          <w:rStyle w:val="InlineCode"/>
          <w:highlight w:val="none"/>
        </w:rPr>
        <w:t>app.post</w:t>
      </w:r>
      <w:proofErr w:type="spellEnd"/>
      <w:r>
        <w:rPr>
          <w:rStyle w:val="InlineCode"/>
          <w:highlight w:val="none"/>
        </w:rPr>
        <w:t>()</w:t>
      </w:r>
      <w:r>
        <w:t xml:space="preserve">, </w:t>
      </w:r>
      <w:proofErr w:type="spellStart"/>
      <w:r>
        <w:rPr>
          <w:rStyle w:val="InlineCode"/>
          <w:highlight w:val="none"/>
        </w:rPr>
        <w:t>app.put</w:t>
      </w:r>
      <w:proofErr w:type="spellEnd"/>
      <w:r>
        <w:rPr>
          <w:rStyle w:val="InlineCode"/>
          <w:highlight w:val="none"/>
        </w:rPr>
        <w:t>()</w:t>
      </w:r>
      <w:r>
        <w:t xml:space="preserve">, </w:t>
      </w:r>
      <w:proofErr w:type="spellStart"/>
      <w:r>
        <w:rPr>
          <w:rStyle w:val="InlineCode"/>
          <w:highlight w:val="none"/>
        </w:rPr>
        <w:t>app.delete</w:t>
      </w:r>
      <w:proofErr w:type="spellEnd"/>
      <w:r>
        <w:rPr>
          <w:rStyle w:val="InlineCode"/>
          <w:highlight w:val="none"/>
        </w:rPr>
        <w:t>()</w:t>
      </w:r>
      <w:r>
        <w:t>.</w:t>
      </w:r>
    </w:p>
    <w:p w14:paraId="48CF1FDB" w14:textId="77777777" w:rsidR="00F70321" w:rsidRDefault="00000000">
      <w:pPr>
        <w:numPr>
          <w:ilvl w:val="0"/>
          <w:numId w:val="1"/>
        </w:numPr>
      </w:pPr>
      <w:r>
        <w:rPr>
          <w:b/>
        </w:rPr>
        <w:t>Route Paths</w:t>
      </w:r>
      <w:r>
        <w:t xml:space="preserve">: Specify the paths for different routes (e.g., </w:t>
      </w:r>
      <w:r>
        <w:rPr>
          <w:rStyle w:val="InlineCode"/>
          <w:highlight w:val="none"/>
        </w:rPr>
        <w:t>/</w:t>
      </w:r>
      <w:r>
        <w:t xml:space="preserve">, </w:t>
      </w:r>
      <w:r>
        <w:rPr>
          <w:rStyle w:val="InlineCode"/>
          <w:highlight w:val="none"/>
        </w:rPr>
        <w:t>/about</w:t>
      </w:r>
      <w:r>
        <w:t xml:space="preserve">, </w:t>
      </w:r>
      <w:r>
        <w:rPr>
          <w:rStyle w:val="InlineCode"/>
          <w:highlight w:val="none"/>
        </w:rPr>
        <w:t>/submit</w:t>
      </w:r>
      <w:r>
        <w:t>).</w:t>
      </w:r>
    </w:p>
    <w:p w14:paraId="4D05F60A" w14:textId="77777777" w:rsidR="00F70321" w:rsidRDefault="00000000">
      <w:pPr>
        <w:pStyle w:val="Heading4"/>
        <w:rPr>
          <w:b w:val="0"/>
        </w:rPr>
      </w:pPr>
      <w:r>
        <w:rPr>
          <w:b w:val="0"/>
        </w:rPr>
        <w:t>Use Cases</w:t>
      </w:r>
    </w:p>
    <w:p w14:paraId="78BCC388" w14:textId="77777777" w:rsidR="00F70321" w:rsidRDefault="00000000">
      <w:pPr>
        <w:numPr>
          <w:ilvl w:val="0"/>
          <w:numId w:val="1"/>
        </w:numPr>
      </w:pPr>
      <w:r>
        <w:t>Defining endpoints for web applications.</w:t>
      </w:r>
    </w:p>
    <w:p w14:paraId="7CA639CE" w14:textId="77777777" w:rsidR="00F70321" w:rsidRDefault="00000000">
      <w:pPr>
        <w:numPr>
          <w:ilvl w:val="0"/>
          <w:numId w:val="1"/>
        </w:numPr>
      </w:pPr>
      <w:r>
        <w:t>Creating API routes.</w:t>
      </w:r>
    </w:p>
    <w:p w14:paraId="1004885A" w14:textId="77777777" w:rsidR="00F70321" w:rsidRDefault="00000000">
      <w:pPr>
        <w:pStyle w:val="Heading3"/>
        <w:rPr>
          <w:b w:val="0"/>
        </w:rPr>
      </w:pPr>
      <w:r>
        <w:rPr>
          <w:b w:val="0"/>
        </w:rPr>
        <w:t>Building RESTful APIs with Express</w:t>
      </w:r>
    </w:p>
    <w:p w14:paraId="18EFA98F" w14:textId="77777777" w:rsidR="00F70321" w:rsidRDefault="00000000">
      <w:pPr>
        <w:pStyle w:val="Heading4"/>
        <w:rPr>
          <w:b w:val="0"/>
        </w:rPr>
      </w:pPr>
      <w:r>
        <w:rPr>
          <w:b w:val="0"/>
        </w:rPr>
        <w:t>What is REST?</w:t>
      </w:r>
    </w:p>
    <w:p w14:paraId="3D4883A7" w14:textId="77777777" w:rsidR="00F70321" w:rsidRDefault="00000000">
      <w:r>
        <w:t>REST (Representational State Transfer) is an architectural style for designing networked applications. It relies on stateless, client-server communication, and standard HTTP methods to perform CRUD (Create, Read, Update, Delete) operations.</w:t>
      </w:r>
    </w:p>
    <w:p w14:paraId="21EF7A0F" w14:textId="77777777" w:rsidR="00F70321" w:rsidRDefault="00000000">
      <w:pPr>
        <w:pStyle w:val="Heading4"/>
        <w:rPr>
          <w:b w:val="0"/>
        </w:rPr>
      </w:pPr>
      <w:r>
        <w:rPr>
          <w:b w:val="0"/>
        </w:rPr>
        <w:t>Creating a RESTful API</w:t>
      </w:r>
    </w:p>
    <w:p w14:paraId="7B2A437F" w14:textId="77777777" w:rsidR="00F70321" w:rsidRDefault="00000000">
      <w:r>
        <w:t>Let's create a simple RESTful API for managing a collection of books.</w:t>
      </w:r>
    </w:p>
    <w:p w14:paraId="1F6C6C3B" w14:textId="77777777" w:rsidR="00F70321" w:rsidRDefault="00000000">
      <w:pPr>
        <w:pStyle w:val="Heading5"/>
        <w:rPr>
          <w:b w:val="0"/>
          <w:i w:val="0"/>
        </w:rPr>
      </w:pPr>
      <w:r>
        <w:rPr>
          <w:b w:val="0"/>
          <w:i w:val="0"/>
        </w:rPr>
        <w:t>Example</w:t>
      </w:r>
    </w:p>
    <w:p w14:paraId="1D80C81C" w14:textId="77777777" w:rsidR="00F70321" w:rsidRDefault="00000000">
      <w:pPr>
        <w:pStyle w:val="FencedCodejavascript"/>
      </w:pPr>
      <w:r>
        <w:t>const express = require("express");</w:t>
      </w:r>
      <w:r>
        <w:br/>
        <w:t>const app = express();</w:t>
      </w:r>
      <w:r>
        <w:br/>
        <w:t>const port = 3000;</w:t>
      </w:r>
      <w:r>
        <w:br/>
      </w:r>
      <w:r>
        <w:br/>
      </w:r>
      <w:proofErr w:type="spellStart"/>
      <w:r>
        <w:t>app.use</w:t>
      </w:r>
      <w:proofErr w:type="spellEnd"/>
      <w:r>
        <w:t>(</w:t>
      </w:r>
      <w:proofErr w:type="spellStart"/>
      <w:r>
        <w:t>express.json</w:t>
      </w:r>
      <w:proofErr w:type="spellEnd"/>
      <w:r>
        <w:t>()); // Middleware to parse JSON bodies</w:t>
      </w:r>
      <w:r>
        <w:br/>
      </w:r>
      <w:r>
        <w:br/>
        <w:t>let books = [</w:t>
      </w:r>
      <w:r>
        <w:br/>
        <w:t xml:space="preserve">    { id: 1, title: "1984", author: "George Orwell" },</w:t>
      </w:r>
      <w:r>
        <w:br/>
      </w:r>
      <w:r>
        <w:lastRenderedPageBreak/>
        <w:t xml:space="preserve">    { id: 2, title: "To Kill a Mockingbird", author: "Harper Lee" },</w:t>
      </w:r>
      <w:r>
        <w:br/>
        <w:t>];</w:t>
      </w:r>
      <w:r>
        <w:br/>
      </w:r>
      <w:r>
        <w:br/>
        <w:t>// GET /books - Get all books</w:t>
      </w:r>
      <w:r>
        <w:br/>
      </w:r>
      <w:proofErr w:type="spellStart"/>
      <w:r>
        <w:t>app.get</w:t>
      </w:r>
      <w:proofErr w:type="spellEnd"/>
      <w:r>
        <w:t>("/books", (req, res) =&gt; {</w:t>
      </w:r>
      <w:r>
        <w:br/>
        <w:t xml:space="preserve">    </w:t>
      </w:r>
      <w:proofErr w:type="spellStart"/>
      <w:r>
        <w:t>res.json</w:t>
      </w:r>
      <w:proofErr w:type="spellEnd"/>
      <w:r>
        <w:t>(books);</w:t>
      </w:r>
      <w:r>
        <w:br/>
        <w:t>});</w:t>
      </w:r>
      <w:r>
        <w:br/>
      </w:r>
      <w:r>
        <w:br/>
        <w:t>// GET /books/:id - Get a book by ID</w:t>
      </w:r>
      <w:r>
        <w:br/>
      </w:r>
      <w:proofErr w:type="spellStart"/>
      <w:r>
        <w:t>app.get</w:t>
      </w:r>
      <w:proofErr w:type="spellEnd"/>
      <w:r>
        <w:t>("/books/:id", (req, res) =&gt; {</w:t>
      </w:r>
      <w:r>
        <w:br/>
        <w:t xml:space="preserve">    const book = </w:t>
      </w:r>
      <w:proofErr w:type="spellStart"/>
      <w:r>
        <w:t>books.find</w:t>
      </w:r>
      <w:proofErr w:type="spellEnd"/>
      <w:r>
        <w:t xml:space="preserve">((b) =&gt; b.id === </w:t>
      </w:r>
      <w:proofErr w:type="spellStart"/>
      <w:r>
        <w:t>parseInt</w:t>
      </w:r>
      <w:proofErr w:type="spellEnd"/>
      <w:r>
        <w:t>(req.params.id));</w:t>
      </w:r>
      <w:r>
        <w:br/>
        <w:t xml:space="preserve">    if (!book) return </w:t>
      </w:r>
      <w:proofErr w:type="spellStart"/>
      <w:r>
        <w:t>res.status</w:t>
      </w:r>
      <w:proofErr w:type="spellEnd"/>
      <w:r>
        <w:t>(404).send("Book not found");</w:t>
      </w:r>
      <w:r>
        <w:br/>
        <w:t xml:space="preserve">    </w:t>
      </w:r>
      <w:proofErr w:type="spellStart"/>
      <w:r>
        <w:t>res.json</w:t>
      </w:r>
      <w:proofErr w:type="spellEnd"/>
      <w:r>
        <w:t>(book);</w:t>
      </w:r>
      <w:r>
        <w:br/>
        <w:t>});</w:t>
      </w:r>
      <w:r>
        <w:br/>
      </w:r>
      <w:r>
        <w:br/>
        <w:t>// POST /books - Create a new book</w:t>
      </w:r>
      <w:r>
        <w:br/>
      </w:r>
      <w:proofErr w:type="spellStart"/>
      <w:r>
        <w:t>app.post</w:t>
      </w:r>
      <w:proofErr w:type="spellEnd"/>
      <w:r>
        <w:t>("/books", (req, res) =&gt; {</w:t>
      </w:r>
      <w:r>
        <w:br/>
        <w:t xml:space="preserve">    const </w:t>
      </w:r>
      <w:proofErr w:type="spellStart"/>
      <w:r>
        <w:t>newBook</w:t>
      </w:r>
      <w:proofErr w:type="spellEnd"/>
      <w:r>
        <w:t xml:space="preserve"> = {</w:t>
      </w:r>
      <w:r>
        <w:br/>
        <w:t xml:space="preserve">        id: </w:t>
      </w:r>
      <w:proofErr w:type="spellStart"/>
      <w:r>
        <w:t>books.length</w:t>
      </w:r>
      <w:proofErr w:type="spellEnd"/>
      <w:r>
        <w:t xml:space="preserve"> + 1,</w:t>
      </w:r>
      <w:r>
        <w:br/>
        <w:t xml:space="preserve">        title: </w:t>
      </w:r>
      <w:proofErr w:type="spellStart"/>
      <w:r>
        <w:t>req.body.title</w:t>
      </w:r>
      <w:proofErr w:type="spellEnd"/>
      <w:r>
        <w:t>,</w:t>
      </w:r>
      <w:r>
        <w:br/>
        <w:t xml:space="preserve">        author: </w:t>
      </w:r>
      <w:proofErr w:type="spellStart"/>
      <w:r>
        <w:t>req.body.author</w:t>
      </w:r>
      <w:proofErr w:type="spellEnd"/>
      <w:r>
        <w:t>,</w:t>
      </w:r>
      <w:r>
        <w:br/>
        <w:t xml:space="preserve">    };</w:t>
      </w:r>
      <w:r>
        <w:br/>
        <w:t xml:space="preserve">    </w:t>
      </w:r>
      <w:proofErr w:type="spellStart"/>
      <w:r>
        <w:t>books.push</w:t>
      </w:r>
      <w:proofErr w:type="spellEnd"/>
      <w:r>
        <w:t>(</w:t>
      </w:r>
      <w:proofErr w:type="spellStart"/>
      <w:r>
        <w:t>newBook</w:t>
      </w:r>
      <w:proofErr w:type="spellEnd"/>
      <w:r>
        <w:t>);</w:t>
      </w:r>
      <w:r>
        <w:br/>
        <w:t xml:space="preserve">    </w:t>
      </w:r>
      <w:proofErr w:type="spellStart"/>
      <w:r>
        <w:t>res.status</w:t>
      </w:r>
      <w:proofErr w:type="spellEnd"/>
      <w:r>
        <w:t>(201).</w:t>
      </w:r>
      <w:proofErr w:type="spellStart"/>
      <w:r>
        <w:t>json</w:t>
      </w:r>
      <w:proofErr w:type="spellEnd"/>
      <w:r>
        <w:t>(</w:t>
      </w:r>
      <w:proofErr w:type="spellStart"/>
      <w:r>
        <w:t>newBook</w:t>
      </w:r>
      <w:proofErr w:type="spellEnd"/>
      <w:r>
        <w:t>);</w:t>
      </w:r>
      <w:r>
        <w:br/>
        <w:t>});</w:t>
      </w:r>
      <w:r>
        <w:br/>
      </w:r>
      <w:r>
        <w:br/>
        <w:t>// PUT /books/:id - Update a book</w:t>
      </w:r>
      <w:r>
        <w:br/>
      </w:r>
      <w:proofErr w:type="spellStart"/>
      <w:r>
        <w:t>app.put</w:t>
      </w:r>
      <w:proofErr w:type="spellEnd"/>
      <w:r>
        <w:t>("/books/:id", (req, res) =&gt; {</w:t>
      </w:r>
      <w:r>
        <w:br/>
        <w:t xml:space="preserve">    const book = </w:t>
      </w:r>
      <w:proofErr w:type="spellStart"/>
      <w:r>
        <w:t>books.find</w:t>
      </w:r>
      <w:proofErr w:type="spellEnd"/>
      <w:r>
        <w:t xml:space="preserve">((b) =&gt; b.id === </w:t>
      </w:r>
      <w:proofErr w:type="spellStart"/>
      <w:r>
        <w:t>parseInt</w:t>
      </w:r>
      <w:proofErr w:type="spellEnd"/>
      <w:r>
        <w:t>(req.params.id));</w:t>
      </w:r>
      <w:r>
        <w:br/>
        <w:t xml:space="preserve">    if (!book) return </w:t>
      </w:r>
      <w:proofErr w:type="spellStart"/>
      <w:r>
        <w:t>res.status</w:t>
      </w:r>
      <w:proofErr w:type="spellEnd"/>
      <w:r>
        <w:t>(404).send("Book not found");</w:t>
      </w:r>
      <w:r>
        <w:br/>
      </w:r>
      <w:r>
        <w:br/>
        <w:t xml:space="preserve">    </w:t>
      </w:r>
      <w:proofErr w:type="spellStart"/>
      <w:r>
        <w:t>book.title</w:t>
      </w:r>
      <w:proofErr w:type="spellEnd"/>
      <w:r>
        <w:t xml:space="preserve"> = </w:t>
      </w:r>
      <w:proofErr w:type="spellStart"/>
      <w:r>
        <w:t>req.body.title</w:t>
      </w:r>
      <w:proofErr w:type="spellEnd"/>
      <w:r>
        <w:t>;</w:t>
      </w:r>
      <w:r>
        <w:br/>
        <w:t xml:space="preserve">    </w:t>
      </w:r>
      <w:proofErr w:type="spellStart"/>
      <w:r>
        <w:t>book.author</w:t>
      </w:r>
      <w:proofErr w:type="spellEnd"/>
      <w:r>
        <w:t xml:space="preserve"> = </w:t>
      </w:r>
      <w:proofErr w:type="spellStart"/>
      <w:r>
        <w:t>req.body.author</w:t>
      </w:r>
      <w:proofErr w:type="spellEnd"/>
      <w:r>
        <w:t>;</w:t>
      </w:r>
      <w:r>
        <w:br/>
        <w:t xml:space="preserve">    </w:t>
      </w:r>
      <w:proofErr w:type="spellStart"/>
      <w:r>
        <w:t>res.json</w:t>
      </w:r>
      <w:proofErr w:type="spellEnd"/>
      <w:r>
        <w:t>(book);</w:t>
      </w:r>
      <w:r>
        <w:br/>
        <w:t>});</w:t>
      </w:r>
      <w:r>
        <w:br/>
      </w:r>
      <w:r>
        <w:br/>
        <w:t>// DELETE /books/:id - Delete a book</w:t>
      </w:r>
      <w:r>
        <w:br/>
      </w:r>
      <w:proofErr w:type="spellStart"/>
      <w:r>
        <w:t>app.delete</w:t>
      </w:r>
      <w:proofErr w:type="spellEnd"/>
      <w:r>
        <w:t>("/books/:id", (req, res) =&gt; {</w:t>
      </w:r>
      <w:r>
        <w:br/>
        <w:t xml:space="preserve">    const </w:t>
      </w:r>
      <w:proofErr w:type="spellStart"/>
      <w:r>
        <w:t>bookIndex</w:t>
      </w:r>
      <w:proofErr w:type="spellEnd"/>
      <w:r>
        <w:t xml:space="preserve"> = </w:t>
      </w:r>
      <w:proofErr w:type="spellStart"/>
      <w:r>
        <w:t>books.findIndex</w:t>
      </w:r>
      <w:proofErr w:type="spellEnd"/>
      <w:r>
        <w:t xml:space="preserve">((b) =&gt; b.id === </w:t>
      </w:r>
      <w:proofErr w:type="spellStart"/>
      <w:r>
        <w:t>parseInt</w:t>
      </w:r>
      <w:proofErr w:type="spellEnd"/>
      <w:r>
        <w:t>(req.params.id));</w:t>
      </w:r>
      <w:r>
        <w:br/>
        <w:t xml:space="preserve">    if (</w:t>
      </w:r>
      <w:proofErr w:type="spellStart"/>
      <w:r>
        <w:t>bookIndex</w:t>
      </w:r>
      <w:proofErr w:type="spellEnd"/>
      <w:r>
        <w:t xml:space="preserve"> === -1) return </w:t>
      </w:r>
      <w:proofErr w:type="spellStart"/>
      <w:r>
        <w:t>res.status</w:t>
      </w:r>
      <w:proofErr w:type="spellEnd"/>
      <w:r>
        <w:t>(404).send("Book not found");</w:t>
      </w:r>
      <w:r>
        <w:br/>
      </w:r>
      <w:r>
        <w:br/>
        <w:t xml:space="preserve">    const </w:t>
      </w:r>
      <w:proofErr w:type="spellStart"/>
      <w:r>
        <w:t>deletedBook</w:t>
      </w:r>
      <w:proofErr w:type="spellEnd"/>
      <w:r>
        <w:t xml:space="preserve"> = </w:t>
      </w:r>
      <w:proofErr w:type="spellStart"/>
      <w:r>
        <w:t>books.splice</w:t>
      </w:r>
      <w:proofErr w:type="spellEnd"/>
      <w:r>
        <w:t>(</w:t>
      </w:r>
      <w:proofErr w:type="spellStart"/>
      <w:r>
        <w:t>bookIndex</w:t>
      </w:r>
      <w:proofErr w:type="spellEnd"/>
      <w:r>
        <w:t>, 1);</w:t>
      </w:r>
      <w:r>
        <w:br/>
        <w:t xml:space="preserve">    </w:t>
      </w:r>
      <w:proofErr w:type="spellStart"/>
      <w:r>
        <w:t>res.json</w:t>
      </w:r>
      <w:proofErr w:type="spellEnd"/>
      <w:r>
        <w:t>(</w:t>
      </w:r>
      <w:proofErr w:type="spellStart"/>
      <w:r>
        <w:t>deletedBook</w:t>
      </w:r>
      <w:proofErr w:type="spellEnd"/>
      <w:r>
        <w:t>);</w:t>
      </w:r>
      <w:r>
        <w:br/>
        <w:t>});</w:t>
      </w:r>
      <w:r>
        <w:br/>
      </w:r>
      <w:r>
        <w:br/>
      </w:r>
      <w:proofErr w:type="spellStart"/>
      <w:r>
        <w:t>app.listen</w:t>
      </w:r>
      <w:proofErr w:type="spellEnd"/>
      <w:r>
        <w:t>(port, () =&gt; {</w:t>
      </w:r>
      <w:r>
        <w:br/>
        <w:t xml:space="preserve">    console.log(`Server is running on http://localhost:${port}`);</w:t>
      </w:r>
      <w:r>
        <w:br/>
        <w:t>});</w:t>
      </w:r>
    </w:p>
    <w:p w14:paraId="7089A83F" w14:textId="77777777" w:rsidR="00F70321" w:rsidRDefault="00000000">
      <w:pPr>
        <w:pStyle w:val="Heading4"/>
        <w:rPr>
          <w:b w:val="0"/>
        </w:rPr>
      </w:pPr>
      <w:r>
        <w:rPr>
          <w:b w:val="0"/>
        </w:rPr>
        <w:t>Key Points</w:t>
      </w:r>
    </w:p>
    <w:p w14:paraId="6C085D10" w14:textId="77777777" w:rsidR="00F70321" w:rsidRDefault="00000000">
      <w:pPr>
        <w:numPr>
          <w:ilvl w:val="0"/>
          <w:numId w:val="1"/>
        </w:numPr>
      </w:pPr>
      <w:r>
        <w:rPr>
          <w:b/>
        </w:rPr>
        <w:t>CRUD Operations</w:t>
      </w:r>
      <w:r>
        <w:t>: Use HTTP methods to perform CRUD operations:</w:t>
      </w:r>
    </w:p>
    <w:p w14:paraId="17E72979" w14:textId="77777777" w:rsidR="00F70321" w:rsidRDefault="00000000">
      <w:pPr>
        <w:numPr>
          <w:ilvl w:val="1"/>
          <w:numId w:val="1"/>
        </w:numPr>
      </w:pPr>
      <w:r>
        <w:rPr>
          <w:b/>
        </w:rPr>
        <w:t>GET</w:t>
      </w:r>
      <w:r>
        <w:t>: Retrieve data.</w:t>
      </w:r>
    </w:p>
    <w:p w14:paraId="1A2EC7C6" w14:textId="77777777" w:rsidR="00F70321" w:rsidRDefault="00000000">
      <w:pPr>
        <w:numPr>
          <w:ilvl w:val="1"/>
          <w:numId w:val="1"/>
        </w:numPr>
      </w:pPr>
      <w:r>
        <w:rPr>
          <w:b/>
        </w:rPr>
        <w:lastRenderedPageBreak/>
        <w:t>POST</w:t>
      </w:r>
      <w:r>
        <w:t>: Create new data.</w:t>
      </w:r>
    </w:p>
    <w:p w14:paraId="0FB2AEFB" w14:textId="77777777" w:rsidR="00F70321" w:rsidRDefault="00000000">
      <w:pPr>
        <w:numPr>
          <w:ilvl w:val="1"/>
          <w:numId w:val="1"/>
        </w:numPr>
      </w:pPr>
      <w:r>
        <w:rPr>
          <w:b/>
        </w:rPr>
        <w:t>PUT</w:t>
      </w:r>
      <w:r>
        <w:t>: Update existing data.</w:t>
      </w:r>
    </w:p>
    <w:p w14:paraId="54EF8190" w14:textId="77777777" w:rsidR="00F70321" w:rsidRDefault="00000000">
      <w:pPr>
        <w:numPr>
          <w:ilvl w:val="1"/>
          <w:numId w:val="1"/>
        </w:numPr>
      </w:pPr>
      <w:r>
        <w:rPr>
          <w:b/>
        </w:rPr>
        <w:t>DELETE</w:t>
      </w:r>
      <w:r>
        <w:t>: Delete data.</w:t>
      </w:r>
    </w:p>
    <w:p w14:paraId="034A5BDD" w14:textId="77777777" w:rsidR="00F70321" w:rsidRDefault="00000000">
      <w:pPr>
        <w:numPr>
          <w:ilvl w:val="0"/>
          <w:numId w:val="1"/>
        </w:numPr>
      </w:pPr>
      <w:r>
        <w:rPr>
          <w:b/>
        </w:rPr>
        <w:t>Dynamic Routes</w:t>
      </w:r>
      <w:r>
        <w:t>: Use route parameters (e.g.</w:t>
      </w:r>
      <w:proofErr w:type="gramStart"/>
      <w:r>
        <w:t xml:space="preserve">, </w:t>
      </w:r>
      <w:r>
        <w:rPr>
          <w:rStyle w:val="InlineCode"/>
          <w:highlight w:val="none"/>
        </w:rPr>
        <w:t>:id</w:t>
      </w:r>
      <w:proofErr w:type="gramEnd"/>
      <w:r>
        <w:t>) to handle dynamic routes.</w:t>
      </w:r>
    </w:p>
    <w:p w14:paraId="56B2EC00" w14:textId="77777777" w:rsidR="00F70321" w:rsidRDefault="00000000">
      <w:pPr>
        <w:pStyle w:val="Heading4"/>
        <w:rPr>
          <w:b w:val="0"/>
        </w:rPr>
      </w:pPr>
      <w:r>
        <w:rPr>
          <w:b w:val="0"/>
        </w:rPr>
        <w:t>Use Cases</w:t>
      </w:r>
    </w:p>
    <w:p w14:paraId="2914971E" w14:textId="77777777" w:rsidR="00F70321" w:rsidRDefault="00000000">
      <w:pPr>
        <w:numPr>
          <w:ilvl w:val="0"/>
          <w:numId w:val="1"/>
        </w:numPr>
      </w:pPr>
      <w:r>
        <w:t>Building APIs for web and mobile applications.</w:t>
      </w:r>
    </w:p>
    <w:p w14:paraId="15F61F96" w14:textId="77777777" w:rsidR="00F70321" w:rsidRDefault="00000000">
      <w:pPr>
        <w:numPr>
          <w:ilvl w:val="0"/>
          <w:numId w:val="1"/>
        </w:numPr>
      </w:pPr>
      <w:r>
        <w:t>Creating microservices that handle specific functionalities.</w:t>
      </w:r>
    </w:p>
    <w:p w14:paraId="1E266E1F" w14:textId="77777777" w:rsidR="00F70321" w:rsidRDefault="00000000">
      <w:pPr>
        <w:pStyle w:val="Heading3"/>
        <w:rPr>
          <w:b w:val="0"/>
        </w:rPr>
      </w:pPr>
      <w:r>
        <w:rPr>
          <w:b w:val="0"/>
        </w:rPr>
        <w:t>Advanced Concepts and Best Practices</w:t>
      </w:r>
    </w:p>
    <w:p w14:paraId="435B70AE" w14:textId="77777777" w:rsidR="00F70321" w:rsidRDefault="00000000">
      <w:r>
        <w:t>As you become more advanced with Express.js, consider the following:</w:t>
      </w:r>
    </w:p>
    <w:p w14:paraId="25FE9FC0" w14:textId="77777777" w:rsidR="00F70321" w:rsidRDefault="00000000">
      <w:pPr>
        <w:numPr>
          <w:ilvl w:val="0"/>
          <w:numId w:val="8"/>
        </w:numPr>
      </w:pPr>
      <w:r>
        <w:rPr>
          <w:b/>
        </w:rPr>
        <w:t>Error Handling</w:t>
      </w:r>
      <w:r>
        <w:t>: Implement global error handling middleware to manage errors consistently.</w:t>
      </w:r>
    </w:p>
    <w:p w14:paraId="344348BD" w14:textId="77777777" w:rsidR="00F70321" w:rsidRDefault="00000000">
      <w:pPr>
        <w:numPr>
          <w:ilvl w:val="0"/>
          <w:numId w:val="8"/>
        </w:numPr>
      </w:pPr>
      <w:r>
        <w:rPr>
          <w:b/>
        </w:rPr>
        <w:t>Security</w:t>
      </w:r>
      <w:r>
        <w:t xml:space="preserve">: Use middleware like </w:t>
      </w:r>
      <w:r>
        <w:rPr>
          <w:rStyle w:val="InlineCode"/>
          <w:highlight w:val="none"/>
        </w:rPr>
        <w:t>helmet</w:t>
      </w:r>
      <w:r>
        <w:t xml:space="preserve"> to set various HTTP headers for security.</w:t>
      </w:r>
    </w:p>
    <w:p w14:paraId="144A5926" w14:textId="77777777" w:rsidR="00F70321" w:rsidRDefault="00000000">
      <w:pPr>
        <w:numPr>
          <w:ilvl w:val="0"/>
          <w:numId w:val="8"/>
        </w:numPr>
      </w:pPr>
      <w:r>
        <w:rPr>
          <w:b/>
        </w:rPr>
        <w:t>Performance</w:t>
      </w:r>
      <w:r>
        <w:t>: Optimize middleware usage and route handlers for better performance.</w:t>
      </w:r>
    </w:p>
    <w:p w14:paraId="034ABC28" w14:textId="77777777" w:rsidR="00F70321" w:rsidRDefault="00000000">
      <w:pPr>
        <w:numPr>
          <w:ilvl w:val="0"/>
          <w:numId w:val="8"/>
        </w:numPr>
      </w:pPr>
      <w:r>
        <w:rPr>
          <w:b/>
        </w:rPr>
        <w:t>Testing</w:t>
      </w:r>
      <w:r>
        <w:t>: Write unit and integration tests using frameworks like Mocha and Chai.</w:t>
      </w:r>
    </w:p>
    <w:p w14:paraId="65210A98" w14:textId="77777777" w:rsidR="00F70321" w:rsidRDefault="00000000">
      <w:pPr>
        <w:numPr>
          <w:ilvl w:val="0"/>
          <w:numId w:val="8"/>
        </w:numPr>
      </w:pPr>
      <w:r>
        <w:rPr>
          <w:b/>
        </w:rPr>
        <w:t>Scalability</w:t>
      </w:r>
      <w:r>
        <w:t>: Structure your application for scalability, using patterns like microservices and clustering.</w:t>
      </w:r>
    </w:p>
    <w:p w14:paraId="3FA04EAD" w14:textId="77777777" w:rsidR="00F70321" w:rsidRDefault="00000000">
      <w:r>
        <w:t>By mastering these concepts and practices, you'll be well-equipped to build robust and scalable web applications and APIs with Express.js.</w:t>
      </w:r>
    </w:p>
    <w:p w14:paraId="03F70B15" w14:textId="77777777" w:rsidR="00F70321" w:rsidRDefault="00000000">
      <w:r>
        <w:t>Absolutely! Chapter 8 focuses on working with databases in Node.js. We'll cover the basics of databases, how to connect to them, and perform CRUD (Create, Read, Update, Delete) operations. For this explanation, we'll consider MongoDB and MySQL as examples, but the concepts can be applied to other databases like PostgreSQL as well.</w:t>
      </w:r>
    </w:p>
    <w:p w14:paraId="3770DC00" w14:textId="77777777" w:rsidR="00F70321" w:rsidRDefault="00000000">
      <w:pPr>
        <w:pStyle w:val="Heading2"/>
        <w:rPr>
          <w:b w:val="0"/>
          <w:i w:val="0"/>
        </w:rPr>
      </w:pPr>
      <w:r>
        <w:rPr>
          <w:b w:val="0"/>
          <w:i w:val="0"/>
        </w:rPr>
        <w:t>Chapter 8: Working with Databases</w:t>
      </w:r>
    </w:p>
    <w:p w14:paraId="7FB4CEC0" w14:textId="77777777" w:rsidR="00F70321" w:rsidRDefault="00000000">
      <w:pPr>
        <w:pStyle w:val="Heading3"/>
        <w:rPr>
          <w:b w:val="0"/>
        </w:rPr>
      </w:pPr>
      <w:r>
        <w:rPr>
          <w:b w:val="0"/>
        </w:rPr>
        <w:t>Introduction to Databases in Node.js</w:t>
      </w:r>
    </w:p>
    <w:p w14:paraId="566CAB63" w14:textId="77777777" w:rsidR="00F70321" w:rsidRDefault="00000000">
      <w:r>
        <w:t>Databases are used to store, retrieve, and manage data. There are two main types of databases:</w:t>
      </w:r>
    </w:p>
    <w:p w14:paraId="21F7D6C0" w14:textId="77777777" w:rsidR="00F70321" w:rsidRDefault="00000000">
      <w:pPr>
        <w:numPr>
          <w:ilvl w:val="0"/>
          <w:numId w:val="9"/>
        </w:numPr>
      </w:pPr>
      <w:r>
        <w:rPr>
          <w:b/>
        </w:rPr>
        <w:t>SQL Databases</w:t>
      </w:r>
      <w:r>
        <w:t>: These use Structured Query Language (SQL) for defining and manipulating data. Examples include MySQL and PostgreSQL.</w:t>
      </w:r>
    </w:p>
    <w:p w14:paraId="3BF638CD" w14:textId="77777777" w:rsidR="00F70321" w:rsidRDefault="00000000">
      <w:pPr>
        <w:numPr>
          <w:ilvl w:val="0"/>
          <w:numId w:val="9"/>
        </w:numPr>
      </w:pPr>
      <w:r>
        <w:rPr>
          <w:b/>
        </w:rPr>
        <w:t>NoSQL Databases</w:t>
      </w:r>
      <w:r>
        <w:t>: These are more flexible and don't require a fixed schema. Examples include MongoDB.</w:t>
      </w:r>
    </w:p>
    <w:p w14:paraId="6FEDDB06" w14:textId="77777777" w:rsidR="00F70321" w:rsidRDefault="00000000">
      <w:pPr>
        <w:pStyle w:val="Heading3"/>
        <w:rPr>
          <w:b w:val="0"/>
        </w:rPr>
      </w:pPr>
      <w:r>
        <w:rPr>
          <w:b w:val="0"/>
        </w:rPr>
        <w:t>MongoDB</w:t>
      </w:r>
    </w:p>
    <w:p w14:paraId="12F86B1F" w14:textId="77777777" w:rsidR="00F70321" w:rsidRDefault="00000000">
      <w:r>
        <w:t>MongoDB is a popular NoSQL database that stores data in JSON-like documents. It’s known for its scalability and flexibility.</w:t>
      </w:r>
    </w:p>
    <w:p w14:paraId="5F323424" w14:textId="77777777" w:rsidR="00F70321" w:rsidRDefault="00000000">
      <w:pPr>
        <w:pStyle w:val="Heading3"/>
        <w:rPr>
          <w:b w:val="0"/>
        </w:rPr>
      </w:pPr>
      <w:r>
        <w:rPr>
          <w:b w:val="0"/>
        </w:rPr>
        <w:lastRenderedPageBreak/>
        <w:t>MySQL</w:t>
      </w:r>
    </w:p>
    <w:p w14:paraId="2407258B" w14:textId="77777777" w:rsidR="00F70321" w:rsidRDefault="00000000">
      <w:r>
        <w:t>MySQL is a widely used SQL database known for its reliability and ease of use. It’s ideal for applications requiring complex queries and transactions.</w:t>
      </w:r>
    </w:p>
    <w:p w14:paraId="4137FE84" w14:textId="77777777" w:rsidR="00F70321" w:rsidRDefault="00000000">
      <w:pPr>
        <w:pStyle w:val="Heading3"/>
        <w:rPr>
          <w:b w:val="0"/>
        </w:rPr>
      </w:pPr>
      <w:r>
        <w:rPr>
          <w:b w:val="0"/>
        </w:rPr>
        <w:t>Connecting to Databases</w:t>
      </w:r>
    </w:p>
    <w:p w14:paraId="1C2BF090" w14:textId="77777777" w:rsidR="00F70321" w:rsidRDefault="00000000">
      <w:pPr>
        <w:pStyle w:val="Heading4"/>
        <w:rPr>
          <w:b w:val="0"/>
        </w:rPr>
      </w:pPr>
      <w:r>
        <w:rPr>
          <w:b w:val="0"/>
        </w:rPr>
        <w:t>Connecting to MongoDB</w:t>
      </w:r>
    </w:p>
    <w:p w14:paraId="5CB87949" w14:textId="77777777" w:rsidR="00F70321" w:rsidRDefault="00000000">
      <w:r>
        <w:t xml:space="preserve">To connect to MongoDB, we’ll use the </w:t>
      </w:r>
      <w:r>
        <w:rPr>
          <w:rStyle w:val="InlineCode"/>
          <w:highlight w:val="none"/>
        </w:rPr>
        <w:t>mongoose</w:t>
      </w:r>
      <w:r>
        <w:t xml:space="preserve"> library, which provides a straightforward, schema-based solution to model application data.</w:t>
      </w:r>
    </w:p>
    <w:p w14:paraId="2C11CF78" w14:textId="77777777" w:rsidR="00F70321" w:rsidRDefault="00000000">
      <w:pPr>
        <w:pStyle w:val="Heading5"/>
        <w:rPr>
          <w:b w:val="0"/>
          <w:i w:val="0"/>
        </w:rPr>
      </w:pPr>
      <w:r>
        <w:rPr>
          <w:b w:val="0"/>
          <w:i w:val="0"/>
        </w:rPr>
        <w:t>Installation</w:t>
      </w:r>
    </w:p>
    <w:p w14:paraId="4251024A" w14:textId="77777777" w:rsidR="00F70321" w:rsidRDefault="00000000">
      <w:pPr>
        <w:pStyle w:val="FencedCodesh"/>
      </w:pPr>
      <w:proofErr w:type="spellStart"/>
      <w:r>
        <w:t>npm</w:t>
      </w:r>
      <w:proofErr w:type="spellEnd"/>
      <w:r>
        <w:t xml:space="preserve"> install mongoose</w:t>
      </w:r>
    </w:p>
    <w:p w14:paraId="38D1A69A" w14:textId="77777777" w:rsidR="00F70321" w:rsidRDefault="00000000">
      <w:pPr>
        <w:pStyle w:val="Heading5"/>
        <w:rPr>
          <w:b w:val="0"/>
          <w:i w:val="0"/>
        </w:rPr>
      </w:pPr>
      <w:r>
        <w:rPr>
          <w:b w:val="0"/>
          <w:i w:val="0"/>
        </w:rPr>
        <w:t>Basic Connection Example</w:t>
      </w:r>
    </w:p>
    <w:p w14:paraId="5DF133FE" w14:textId="77777777" w:rsidR="00F70321" w:rsidRDefault="00000000">
      <w:pPr>
        <w:pStyle w:val="FencedCodejavascript"/>
      </w:pPr>
      <w:r>
        <w:t>const mongoose = require("mongoose");</w:t>
      </w:r>
      <w:r>
        <w:br/>
      </w:r>
      <w:r>
        <w:br/>
        <w:t>mongoose</w:t>
      </w:r>
      <w:r>
        <w:br/>
        <w:t xml:space="preserve">  </w:t>
      </w:r>
      <w:proofErr w:type="gramStart"/>
      <w:r>
        <w:t xml:space="preserve">  .connect</w:t>
      </w:r>
      <w:proofErr w:type="gramEnd"/>
      <w:r>
        <w:t>("</w:t>
      </w:r>
      <w:proofErr w:type="spellStart"/>
      <w:r>
        <w:t>mongodb</w:t>
      </w:r>
      <w:proofErr w:type="spellEnd"/>
      <w:r>
        <w:t>://localhost:27017/</w:t>
      </w:r>
      <w:proofErr w:type="spellStart"/>
      <w:r>
        <w:t>mydatabase</w:t>
      </w:r>
      <w:proofErr w:type="spellEnd"/>
      <w:r>
        <w:t>", {</w:t>
      </w:r>
      <w:r>
        <w:br/>
        <w:t xml:space="preserve">        </w:t>
      </w:r>
      <w:proofErr w:type="spellStart"/>
      <w:r>
        <w:t>useNewUrlParser</w:t>
      </w:r>
      <w:proofErr w:type="spellEnd"/>
      <w:r>
        <w:t>: true,</w:t>
      </w:r>
      <w:r>
        <w:br/>
        <w:t xml:space="preserve">        </w:t>
      </w:r>
      <w:proofErr w:type="spellStart"/>
      <w:r>
        <w:t>useUnifiedTopology</w:t>
      </w:r>
      <w:proofErr w:type="spellEnd"/>
      <w:r>
        <w:t>: true,</w:t>
      </w:r>
      <w:r>
        <w:br/>
        <w:t xml:space="preserve">    })</w:t>
      </w:r>
      <w:r>
        <w:br/>
        <w:t xml:space="preserve">    .then(() =&gt; console.log("Connected to MongoDB"))</w:t>
      </w:r>
      <w:r>
        <w:br/>
        <w:t xml:space="preserve">    .catch((err) =&gt; </w:t>
      </w:r>
      <w:proofErr w:type="spellStart"/>
      <w:r>
        <w:t>console.error</w:t>
      </w:r>
      <w:proofErr w:type="spellEnd"/>
      <w:r>
        <w:t>("Could not connect to MongoDB", err));</w:t>
      </w:r>
    </w:p>
    <w:p w14:paraId="09646D25" w14:textId="77777777" w:rsidR="00F70321" w:rsidRDefault="00000000">
      <w:pPr>
        <w:pStyle w:val="Heading4"/>
        <w:rPr>
          <w:b w:val="0"/>
        </w:rPr>
      </w:pPr>
      <w:r>
        <w:rPr>
          <w:b w:val="0"/>
        </w:rPr>
        <w:t>Connecting to MySQL</w:t>
      </w:r>
    </w:p>
    <w:p w14:paraId="6CBBDE0F" w14:textId="77777777" w:rsidR="00F70321" w:rsidRDefault="00000000">
      <w:r>
        <w:t xml:space="preserve">To connect to MySQL, we’ll use the </w:t>
      </w:r>
      <w:r>
        <w:rPr>
          <w:rStyle w:val="InlineCode"/>
          <w:highlight w:val="none"/>
        </w:rPr>
        <w:t>mysql2</w:t>
      </w:r>
      <w:r>
        <w:t xml:space="preserve"> library, which supports modern MySQL features.</w:t>
      </w:r>
    </w:p>
    <w:p w14:paraId="7E42D96F" w14:textId="77777777" w:rsidR="00F70321" w:rsidRDefault="00000000">
      <w:pPr>
        <w:pStyle w:val="Heading5"/>
        <w:rPr>
          <w:b w:val="0"/>
          <w:i w:val="0"/>
        </w:rPr>
      </w:pPr>
      <w:r>
        <w:rPr>
          <w:b w:val="0"/>
          <w:i w:val="0"/>
        </w:rPr>
        <w:t>Installation</w:t>
      </w:r>
    </w:p>
    <w:p w14:paraId="659C7E6B" w14:textId="77777777" w:rsidR="00F70321" w:rsidRDefault="00000000">
      <w:pPr>
        <w:pStyle w:val="FencedCodesh"/>
      </w:pPr>
      <w:proofErr w:type="spellStart"/>
      <w:r>
        <w:t>npm</w:t>
      </w:r>
      <w:proofErr w:type="spellEnd"/>
      <w:r>
        <w:t xml:space="preserve"> install mysql2</w:t>
      </w:r>
    </w:p>
    <w:p w14:paraId="3FAABBE4" w14:textId="77777777" w:rsidR="00F70321" w:rsidRDefault="00000000">
      <w:pPr>
        <w:pStyle w:val="Heading5"/>
        <w:rPr>
          <w:b w:val="0"/>
          <w:i w:val="0"/>
        </w:rPr>
      </w:pPr>
      <w:r>
        <w:rPr>
          <w:b w:val="0"/>
          <w:i w:val="0"/>
        </w:rPr>
        <w:t>Basic Connection Example</w:t>
      </w:r>
    </w:p>
    <w:p w14:paraId="13F6FEAF" w14:textId="77777777" w:rsidR="00F70321" w:rsidRDefault="00000000">
      <w:pPr>
        <w:pStyle w:val="FencedCodejavascript"/>
      </w:pPr>
      <w:r>
        <w:t xml:space="preserve">const </w:t>
      </w:r>
      <w:proofErr w:type="spellStart"/>
      <w:r>
        <w:t>mysql</w:t>
      </w:r>
      <w:proofErr w:type="spellEnd"/>
      <w:r>
        <w:t xml:space="preserve"> = require("mysql2");</w:t>
      </w:r>
      <w:r>
        <w:br/>
      </w:r>
      <w:r>
        <w:br/>
        <w:t xml:space="preserve">const connection = </w:t>
      </w:r>
      <w:proofErr w:type="spellStart"/>
      <w:proofErr w:type="gramStart"/>
      <w:r>
        <w:t>mysql.createConnection</w:t>
      </w:r>
      <w:proofErr w:type="spellEnd"/>
      <w:proofErr w:type="gramEnd"/>
      <w:r>
        <w:t>({</w:t>
      </w:r>
      <w:r>
        <w:br/>
        <w:t xml:space="preserve">    host: "localhost",</w:t>
      </w:r>
      <w:r>
        <w:br/>
        <w:t xml:space="preserve">    user: "root",</w:t>
      </w:r>
      <w:r>
        <w:br/>
        <w:t xml:space="preserve">    password: "password",</w:t>
      </w:r>
      <w:r>
        <w:br/>
        <w:t xml:space="preserve">    database: "</w:t>
      </w:r>
      <w:proofErr w:type="spellStart"/>
      <w:r>
        <w:t>mydatabase</w:t>
      </w:r>
      <w:proofErr w:type="spellEnd"/>
      <w:r>
        <w:t>",</w:t>
      </w:r>
      <w:r>
        <w:br/>
        <w:t>});</w:t>
      </w:r>
      <w:r>
        <w:br/>
      </w:r>
      <w:r>
        <w:br/>
      </w:r>
      <w:proofErr w:type="spellStart"/>
      <w:r>
        <w:t>connection.connect</w:t>
      </w:r>
      <w:proofErr w:type="spellEnd"/>
      <w:r>
        <w:t>((err) =&gt; {</w:t>
      </w:r>
      <w:r>
        <w:br/>
        <w:t xml:space="preserve">    if (err) {</w:t>
      </w:r>
      <w:r>
        <w:br/>
        <w:t xml:space="preserve">        </w:t>
      </w:r>
      <w:proofErr w:type="spellStart"/>
      <w:r>
        <w:t>console.error</w:t>
      </w:r>
      <w:proofErr w:type="spellEnd"/>
      <w:r>
        <w:t>("Could not connect to MySQL", err);</w:t>
      </w:r>
      <w:r>
        <w:br/>
        <w:t xml:space="preserve">    } else {</w:t>
      </w:r>
      <w:r>
        <w:br/>
        <w:t xml:space="preserve">        console.log("Connected to MySQL");</w:t>
      </w:r>
      <w:r>
        <w:br/>
        <w:t xml:space="preserve">    }</w:t>
      </w:r>
      <w:r>
        <w:br/>
        <w:t>});</w:t>
      </w:r>
    </w:p>
    <w:p w14:paraId="059545C9" w14:textId="77777777" w:rsidR="00F70321" w:rsidRDefault="00000000">
      <w:pPr>
        <w:pStyle w:val="Heading3"/>
        <w:rPr>
          <w:b w:val="0"/>
        </w:rPr>
      </w:pPr>
      <w:r>
        <w:rPr>
          <w:b w:val="0"/>
        </w:rPr>
        <w:lastRenderedPageBreak/>
        <w:t>Performing CRUD Operations</w:t>
      </w:r>
    </w:p>
    <w:p w14:paraId="4AA2EB10" w14:textId="77777777" w:rsidR="00F70321" w:rsidRDefault="00000000">
      <w:pPr>
        <w:pStyle w:val="Heading4"/>
        <w:rPr>
          <w:b w:val="0"/>
        </w:rPr>
      </w:pPr>
      <w:r>
        <w:rPr>
          <w:b w:val="0"/>
        </w:rPr>
        <w:t>CRUD Operations in MongoDB</w:t>
      </w:r>
    </w:p>
    <w:p w14:paraId="6720A3BF" w14:textId="77777777" w:rsidR="00F70321" w:rsidRDefault="00000000">
      <w:pPr>
        <w:pStyle w:val="Heading5"/>
        <w:rPr>
          <w:b w:val="0"/>
          <w:i w:val="0"/>
        </w:rPr>
      </w:pPr>
      <w:r>
        <w:rPr>
          <w:b w:val="0"/>
          <w:i w:val="0"/>
        </w:rPr>
        <w:t>Define a Schema and Model</w:t>
      </w:r>
    </w:p>
    <w:p w14:paraId="6A36B58B" w14:textId="77777777" w:rsidR="00F70321" w:rsidRDefault="00000000">
      <w:pPr>
        <w:pStyle w:val="FencedCodejavascript"/>
      </w:pPr>
      <w:r>
        <w:t>const mongoose = require("mongoose");</w:t>
      </w:r>
      <w:r>
        <w:br/>
      </w:r>
      <w:r>
        <w:br/>
        <w:t xml:space="preserve">const </w:t>
      </w:r>
      <w:proofErr w:type="spellStart"/>
      <w:r>
        <w:t>bookSchema</w:t>
      </w:r>
      <w:proofErr w:type="spellEnd"/>
      <w:r>
        <w:t xml:space="preserve"> = new </w:t>
      </w:r>
      <w:proofErr w:type="spellStart"/>
      <w:proofErr w:type="gramStart"/>
      <w:r>
        <w:t>mongoose.Schema</w:t>
      </w:r>
      <w:proofErr w:type="spellEnd"/>
      <w:proofErr w:type="gramEnd"/>
      <w:r>
        <w:t>({</w:t>
      </w:r>
      <w:r>
        <w:br/>
        <w:t xml:space="preserve">    title: String,</w:t>
      </w:r>
      <w:r>
        <w:br/>
        <w:t xml:space="preserve">    author: String,</w:t>
      </w:r>
      <w:r>
        <w:br/>
        <w:t xml:space="preserve">    pages: Number,</w:t>
      </w:r>
      <w:r>
        <w:br/>
        <w:t xml:space="preserve">    published: Date,</w:t>
      </w:r>
      <w:r>
        <w:br/>
        <w:t>});</w:t>
      </w:r>
      <w:r>
        <w:br/>
      </w:r>
      <w:r>
        <w:br/>
        <w:t xml:space="preserve">const Book = </w:t>
      </w:r>
      <w:proofErr w:type="spellStart"/>
      <w:r>
        <w:t>mongoose.model</w:t>
      </w:r>
      <w:proofErr w:type="spellEnd"/>
      <w:r>
        <w:t xml:space="preserve">("Book", </w:t>
      </w:r>
      <w:proofErr w:type="spellStart"/>
      <w:r>
        <w:t>bookSchema</w:t>
      </w:r>
      <w:proofErr w:type="spellEnd"/>
      <w:r>
        <w:t>);</w:t>
      </w:r>
    </w:p>
    <w:p w14:paraId="4FDF898F" w14:textId="77777777" w:rsidR="00F70321" w:rsidRDefault="00000000">
      <w:pPr>
        <w:pStyle w:val="Heading5"/>
        <w:rPr>
          <w:b w:val="0"/>
          <w:i w:val="0"/>
        </w:rPr>
      </w:pPr>
      <w:r>
        <w:rPr>
          <w:b w:val="0"/>
          <w:i w:val="0"/>
        </w:rPr>
        <w:t>Create (Insert) a Document</w:t>
      </w:r>
    </w:p>
    <w:p w14:paraId="4DAD1AA6" w14:textId="77777777" w:rsidR="00F70321" w:rsidRDefault="00000000">
      <w:pPr>
        <w:pStyle w:val="FencedCodejavascript"/>
      </w:pPr>
      <w:r>
        <w:t xml:space="preserve">const </w:t>
      </w:r>
      <w:proofErr w:type="spellStart"/>
      <w:r>
        <w:t>newBook</w:t>
      </w:r>
      <w:proofErr w:type="spellEnd"/>
      <w:r>
        <w:t xml:space="preserve"> = new </w:t>
      </w:r>
      <w:proofErr w:type="gramStart"/>
      <w:r>
        <w:t>Book(</w:t>
      </w:r>
      <w:proofErr w:type="gramEnd"/>
      <w:r>
        <w:t>{</w:t>
      </w:r>
      <w:r>
        <w:br/>
        <w:t xml:space="preserve">    title: "1984",</w:t>
      </w:r>
      <w:r>
        <w:br/>
        <w:t xml:space="preserve">    author: "George Orwell",</w:t>
      </w:r>
      <w:r>
        <w:br/>
        <w:t xml:space="preserve">    pages: 328,</w:t>
      </w:r>
      <w:r>
        <w:br/>
        <w:t xml:space="preserve">    published: new Date("1949-06-08"),</w:t>
      </w:r>
      <w:r>
        <w:br/>
        <w:t>});</w:t>
      </w:r>
      <w:r>
        <w:br/>
      </w:r>
      <w:r>
        <w:br/>
      </w:r>
      <w:proofErr w:type="spellStart"/>
      <w:r>
        <w:t>newBook</w:t>
      </w:r>
      <w:proofErr w:type="spellEnd"/>
      <w:r>
        <w:br/>
        <w:t xml:space="preserve">    .save()</w:t>
      </w:r>
      <w:r>
        <w:br/>
        <w:t xml:space="preserve">    .then((book) =&gt; console.log("Book saved:", book))</w:t>
      </w:r>
      <w:r>
        <w:br/>
        <w:t xml:space="preserve">    .catch((err) =&gt; </w:t>
      </w:r>
      <w:proofErr w:type="spellStart"/>
      <w:r>
        <w:t>console.error</w:t>
      </w:r>
      <w:proofErr w:type="spellEnd"/>
      <w:r>
        <w:t>("Error saving book:", err));</w:t>
      </w:r>
    </w:p>
    <w:p w14:paraId="04E43B22" w14:textId="77777777" w:rsidR="00F70321" w:rsidRDefault="00000000">
      <w:pPr>
        <w:pStyle w:val="Heading5"/>
        <w:rPr>
          <w:b w:val="0"/>
          <w:i w:val="0"/>
        </w:rPr>
      </w:pPr>
      <w:r>
        <w:rPr>
          <w:b w:val="0"/>
          <w:i w:val="0"/>
        </w:rPr>
        <w:t>Read (Find) Documents</w:t>
      </w:r>
    </w:p>
    <w:p w14:paraId="42BD3F40" w14:textId="77777777" w:rsidR="00F70321" w:rsidRDefault="00000000">
      <w:pPr>
        <w:pStyle w:val="FencedCodejavascript"/>
      </w:pPr>
      <w:proofErr w:type="spellStart"/>
      <w:r>
        <w:t>Book.find</w:t>
      </w:r>
      <w:proofErr w:type="spellEnd"/>
      <w:r>
        <w:t>()</w:t>
      </w:r>
      <w:r>
        <w:br/>
        <w:t xml:space="preserve">  </w:t>
      </w:r>
      <w:proofErr w:type="gramStart"/>
      <w:r>
        <w:t xml:space="preserve">  .then</w:t>
      </w:r>
      <w:proofErr w:type="gramEnd"/>
      <w:r>
        <w:t>((books) =&gt; console.log("Books:", books))</w:t>
      </w:r>
      <w:r>
        <w:br/>
        <w:t xml:space="preserve">    .catch((err) =&gt; </w:t>
      </w:r>
      <w:proofErr w:type="spellStart"/>
      <w:r>
        <w:t>console.error</w:t>
      </w:r>
      <w:proofErr w:type="spellEnd"/>
      <w:r>
        <w:t>("Error finding books:", err));</w:t>
      </w:r>
    </w:p>
    <w:p w14:paraId="7130410E" w14:textId="77777777" w:rsidR="00F70321" w:rsidRDefault="00000000">
      <w:pPr>
        <w:pStyle w:val="Heading5"/>
        <w:rPr>
          <w:b w:val="0"/>
          <w:i w:val="0"/>
        </w:rPr>
      </w:pPr>
      <w:r>
        <w:rPr>
          <w:b w:val="0"/>
          <w:i w:val="0"/>
        </w:rPr>
        <w:t>Update a Document</w:t>
      </w:r>
    </w:p>
    <w:p w14:paraId="633CA8E0" w14:textId="77777777" w:rsidR="00F70321" w:rsidRDefault="00000000">
      <w:pPr>
        <w:pStyle w:val="FencedCodejavascript"/>
      </w:pPr>
      <w:proofErr w:type="spellStart"/>
      <w:r>
        <w:t>Book.updateOne</w:t>
      </w:r>
      <w:proofErr w:type="spellEnd"/>
      <w:proofErr w:type="gramStart"/>
      <w:r>
        <w:t>({ title</w:t>
      </w:r>
      <w:proofErr w:type="gramEnd"/>
      <w:r>
        <w:t>: "1984" }, { pages: 336 })</w:t>
      </w:r>
      <w:r>
        <w:br/>
        <w:t xml:space="preserve">    .then((result) =&gt; console.log("Book updated:", result))</w:t>
      </w:r>
      <w:r>
        <w:br/>
        <w:t xml:space="preserve">    .catch((err) =&gt; </w:t>
      </w:r>
      <w:proofErr w:type="spellStart"/>
      <w:r>
        <w:t>console.error</w:t>
      </w:r>
      <w:proofErr w:type="spellEnd"/>
      <w:r>
        <w:t>("Error updating book:", err));</w:t>
      </w:r>
    </w:p>
    <w:p w14:paraId="29277DB5" w14:textId="77777777" w:rsidR="00F70321" w:rsidRDefault="00000000">
      <w:pPr>
        <w:pStyle w:val="Heading5"/>
        <w:rPr>
          <w:b w:val="0"/>
          <w:i w:val="0"/>
        </w:rPr>
      </w:pPr>
      <w:r>
        <w:rPr>
          <w:b w:val="0"/>
          <w:i w:val="0"/>
        </w:rPr>
        <w:t>Delete a Document</w:t>
      </w:r>
    </w:p>
    <w:p w14:paraId="6B0E448B" w14:textId="77777777" w:rsidR="00F70321" w:rsidRDefault="00000000">
      <w:pPr>
        <w:pStyle w:val="FencedCodejavascript"/>
      </w:pPr>
      <w:proofErr w:type="spellStart"/>
      <w:r>
        <w:t>Book.deleteOne</w:t>
      </w:r>
      <w:proofErr w:type="spellEnd"/>
      <w:proofErr w:type="gramStart"/>
      <w:r>
        <w:t>({ title</w:t>
      </w:r>
      <w:proofErr w:type="gramEnd"/>
      <w:r>
        <w:t>: "1984" })</w:t>
      </w:r>
      <w:r>
        <w:br/>
        <w:t xml:space="preserve">    .then((result) =&gt; console.log("Book deleted:", result))</w:t>
      </w:r>
      <w:r>
        <w:br/>
        <w:t xml:space="preserve">    .catch((err) =&gt; </w:t>
      </w:r>
      <w:proofErr w:type="spellStart"/>
      <w:r>
        <w:t>console.error</w:t>
      </w:r>
      <w:proofErr w:type="spellEnd"/>
      <w:r>
        <w:t>("Error deleting book:", err));</w:t>
      </w:r>
    </w:p>
    <w:p w14:paraId="1D6886C1" w14:textId="77777777" w:rsidR="00F70321" w:rsidRDefault="00000000">
      <w:pPr>
        <w:pStyle w:val="Heading4"/>
        <w:rPr>
          <w:b w:val="0"/>
        </w:rPr>
      </w:pPr>
      <w:r>
        <w:rPr>
          <w:b w:val="0"/>
        </w:rPr>
        <w:t>CRUD Operations in MySQL</w:t>
      </w:r>
    </w:p>
    <w:p w14:paraId="4E065023" w14:textId="77777777" w:rsidR="00F70321" w:rsidRDefault="00000000">
      <w:pPr>
        <w:pStyle w:val="Heading5"/>
        <w:rPr>
          <w:b w:val="0"/>
          <w:i w:val="0"/>
        </w:rPr>
      </w:pPr>
      <w:r>
        <w:rPr>
          <w:b w:val="0"/>
          <w:i w:val="0"/>
        </w:rPr>
        <w:t>Create (Insert) a Record</w:t>
      </w:r>
    </w:p>
    <w:p w14:paraId="633D2721" w14:textId="77777777" w:rsidR="00F70321" w:rsidRDefault="00000000">
      <w:pPr>
        <w:pStyle w:val="FencedCodejavascript"/>
      </w:pPr>
      <w:r>
        <w:t xml:space="preserve">const query = `INSERT INTO books (title, author, pages, published) VALUES </w:t>
      </w:r>
      <w:proofErr w:type="gramStart"/>
      <w:r>
        <w:t>(?,</w:t>
      </w:r>
      <w:proofErr w:type="gramEnd"/>
      <w:r>
        <w:t xml:space="preserve"> ?, ?, ?)`;</w:t>
      </w:r>
      <w:r>
        <w:br/>
        <w:t>const values = ["1984", "George Orwell", 328, "1949-06-08"];</w:t>
      </w:r>
      <w:r>
        <w:br/>
      </w:r>
      <w:r>
        <w:lastRenderedPageBreak/>
        <w:br/>
      </w:r>
      <w:proofErr w:type="spellStart"/>
      <w:r>
        <w:t>connection.query</w:t>
      </w:r>
      <w:proofErr w:type="spellEnd"/>
      <w:r>
        <w:t>(query, values, (err, results) =&gt; {</w:t>
      </w:r>
      <w:r>
        <w:br/>
        <w:t xml:space="preserve">    if (err) {</w:t>
      </w:r>
      <w:r>
        <w:br/>
        <w:t xml:space="preserve">        </w:t>
      </w:r>
      <w:proofErr w:type="spellStart"/>
      <w:r>
        <w:t>console.error</w:t>
      </w:r>
      <w:proofErr w:type="spellEnd"/>
      <w:r>
        <w:t>("Error inserting record:", err);</w:t>
      </w:r>
      <w:r>
        <w:br/>
        <w:t xml:space="preserve">    } else {</w:t>
      </w:r>
      <w:r>
        <w:br/>
        <w:t xml:space="preserve">        console.log("Record inserted:", results);</w:t>
      </w:r>
      <w:r>
        <w:br/>
        <w:t xml:space="preserve">    }</w:t>
      </w:r>
      <w:r>
        <w:br/>
        <w:t>});</w:t>
      </w:r>
    </w:p>
    <w:p w14:paraId="3C1303B7" w14:textId="77777777" w:rsidR="00F70321" w:rsidRDefault="00000000">
      <w:pPr>
        <w:pStyle w:val="Heading5"/>
        <w:rPr>
          <w:b w:val="0"/>
          <w:i w:val="0"/>
        </w:rPr>
      </w:pPr>
      <w:r>
        <w:rPr>
          <w:b w:val="0"/>
          <w:i w:val="0"/>
        </w:rPr>
        <w:t>Read (Select) Records</w:t>
      </w:r>
    </w:p>
    <w:p w14:paraId="40825E72" w14:textId="77777777" w:rsidR="00F70321" w:rsidRDefault="00000000">
      <w:pPr>
        <w:pStyle w:val="FencedCodejavascript"/>
      </w:pPr>
      <w:r>
        <w:t>const query = `SELECT * FROM books`;</w:t>
      </w:r>
      <w:r>
        <w:br/>
      </w:r>
      <w:r>
        <w:br/>
      </w:r>
      <w:proofErr w:type="spellStart"/>
      <w:proofErr w:type="gramStart"/>
      <w:r>
        <w:t>connection.query</w:t>
      </w:r>
      <w:proofErr w:type="spellEnd"/>
      <w:proofErr w:type="gramEnd"/>
      <w:r>
        <w:t>(query, (err, results) =&gt; {</w:t>
      </w:r>
      <w:r>
        <w:br/>
        <w:t xml:space="preserve">    if (err) {</w:t>
      </w:r>
      <w:r>
        <w:br/>
        <w:t xml:space="preserve">        </w:t>
      </w:r>
      <w:proofErr w:type="spellStart"/>
      <w:r>
        <w:t>console.error</w:t>
      </w:r>
      <w:proofErr w:type="spellEnd"/>
      <w:r>
        <w:t>("Error selecting records:", err);</w:t>
      </w:r>
      <w:r>
        <w:br/>
        <w:t xml:space="preserve">    } else {</w:t>
      </w:r>
      <w:r>
        <w:br/>
        <w:t xml:space="preserve">        console.log("Records:", results);</w:t>
      </w:r>
      <w:r>
        <w:br/>
        <w:t xml:space="preserve">    }</w:t>
      </w:r>
      <w:r>
        <w:br/>
        <w:t>});</w:t>
      </w:r>
    </w:p>
    <w:p w14:paraId="646E0285" w14:textId="77777777" w:rsidR="00F70321" w:rsidRDefault="00000000">
      <w:pPr>
        <w:pStyle w:val="Heading5"/>
        <w:rPr>
          <w:b w:val="0"/>
          <w:i w:val="0"/>
        </w:rPr>
      </w:pPr>
      <w:r>
        <w:rPr>
          <w:b w:val="0"/>
          <w:i w:val="0"/>
        </w:rPr>
        <w:t>Update a Record</w:t>
      </w:r>
    </w:p>
    <w:p w14:paraId="6B63909D" w14:textId="77777777" w:rsidR="00F70321" w:rsidRDefault="00000000">
      <w:pPr>
        <w:pStyle w:val="FencedCodejavascript"/>
      </w:pPr>
      <w:r>
        <w:t xml:space="preserve">const query = `UPDATE books SET pages </w:t>
      </w:r>
      <w:proofErr w:type="gramStart"/>
      <w:r>
        <w:t>= ?</w:t>
      </w:r>
      <w:proofErr w:type="gramEnd"/>
      <w:r>
        <w:t xml:space="preserve"> WHERE title </w:t>
      </w:r>
      <w:proofErr w:type="gramStart"/>
      <w:r>
        <w:t>= ?</w:t>
      </w:r>
      <w:proofErr w:type="gramEnd"/>
      <w:r>
        <w:t>`;</w:t>
      </w:r>
      <w:r>
        <w:br/>
        <w:t>const values = [336, "1984"];</w:t>
      </w:r>
      <w:r>
        <w:br/>
      </w:r>
      <w:r>
        <w:br/>
      </w:r>
      <w:proofErr w:type="spellStart"/>
      <w:r>
        <w:t>connection.query</w:t>
      </w:r>
      <w:proofErr w:type="spellEnd"/>
      <w:r>
        <w:t>(query, values, (err, results) =&gt; {</w:t>
      </w:r>
      <w:r>
        <w:br/>
        <w:t xml:space="preserve">    if (err) {</w:t>
      </w:r>
      <w:r>
        <w:br/>
        <w:t xml:space="preserve">        </w:t>
      </w:r>
      <w:proofErr w:type="spellStart"/>
      <w:r>
        <w:t>console.error</w:t>
      </w:r>
      <w:proofErr w:type="spellEnd"/>
      <w:r>
        <w:t>("Error updating record:", err);</w:t>
      </w:r>
      <w:r>
        <w:br/>
        <w:t xml:space="preserve">    } else {</w:t>
      </w:r>
      <w:r>
        <w:br/>
        <w:t xml:space="preserve">        console.log("Record updated:", results);</w:t>
      </w:r>
      <w:r>
        <w:br/>
        <w:t xml:space="preserve">    }</w:t>
      </w:r>
      <w:r>
        <w:br/>
        <w:t>});</w:t>
      </w:r>
    </w:p>
    <w:p w14:paraId="65AFD13E" w14:textId="77777777" w:rsidR="00F70321" w:rsidRDefault="00000000">
      <w:pPr>
        <w:pStyle w:val="Heading5"/>
        <w:rPr>
          <w:b w:val="0"/>
          <w:i w:val="0"/>
        </w:rPr>
      </w:pPr>
      <w:r>
        <w:rPr>
          <w:b w:val="0"/>
          <w:i w:val="0"/>
        </w:rPr>
        <w:t>Delete a Record</w:t>
      </w:r>
    </w:p>
    <w:p w14:paraId="24FB1B41" w14:textId="77777777" w:rsidR="00F70321" w:rsidRDefault="00000000">
      <w:pPr>
        <w:pStyle w:val="FencedCodejavascript"/>
      </w:pPr>
      <w:r>
        <w:t xml:space="preserve">const query = `DELETE FROM books WHERE title </w:t>
      </w:r>
      <w:proofErr w:type="gramStart"/>
      <w:r>
        <w:t>= ?</w:t>
      </w:r>
      <w:proofErr w:type="gramEnd"/>
      <w:r>
        <w:t>`;</w:t>
      </w:r>
      <w:r>
        <w:br/>
        <w:t>const values = ["1984"];</w:t>
      </w:r>
      <w:r>
        <w:br/>
      </w:r>
      <w:r>
        <w:br/>
      </w:r>
      <w:proofErr w:type="spellStart"/>
      <w:r>
        <w:t>connection.query</w:t>
      </w:r>
      <w:proofErr w:type="spellEnd"/>
      <w:r>
        <w:t>(query, values, (err, results) =&gt; {</w:t>
      </w:r>
      <w:r>
        <w:br/>
        <w:t xml:space="preserve">    if (err) {</w:t>
      </w:r>
      <w:r>
        <w:br/>
        <w:t xml:space="preserve">        </w:t>
      </w:r>
      <w:proofErr w:type="spellStart"/>
      <w:r>
        <w:t>console.error</w:t>
      </w:r>
      <w:proofErr w:type="spellEnd"/>
      <w:r>
        <w:t>("Error deleting record:", err);</w:t>
      </w:r>
      <w:r>
        <w:br/>
        <w:t xml:space="preserve">    } else {</w:t>
      </w:r>
      <w:r>
        <w:br/>
        <w:t xml:space="preserve">        console.log("Record deleted:", results);</w:t>
      </w:r>
      <w:r>
        <w:br/>
        <w:t xml:space="preserve">    }</w:t>
      </w:r>
      <w:r>
        <w:br/>
        <w:t>});</w:t>
      </w:r>
    </w:p>
    <w:p w14:paraId="50515D63" w14:textId="77777777" w:rsidR="00F70321" w:rsidRDefault="00000000">
      <w:pPr>
        <w:pStyle w:val="Heading3"/>
        <w:rPr>
          <w:b w:val="0"/>
        </w:rPr>
      </w:pPr>
      <w:r>
        <w:rPr>
          <w:b w:val="0"/>
        </w:rPr>
        <w:t>Key Points</w:t>
      </w:r>
    </w:p>
    <w:p w14:paraId="5C787176" w14:textId="77777777" w:rsidR="00F70321" w:rsidRDefault="00000000">
      <w:pPr>
        <w:numPr>
          <w:ilvl w:val="0"/>
          <w:numId w:val="1"/>
        </w:numPr>
      </w:pPr>
      <w:r>
        <w:rPr>
          <w:b/>
        </w:rPr>
        <w:t>Connections</w:t>
      </w:r>
      <w:r>
        <w:t>: Establishing a connection to the database is crucial. Always handle connection errors gracefully.</w:t>
      </w:r>
    </w:p>
    <w:p w14:paraId="13A5952F" w14:textId="77777777" w:rsidR="00F70321" w:rsidRDefault="00000000">
      <w:pPr>
        <w:numPr>
          <w:ilvl w:val="0"/>
          <w:numId w:val="1"/>
        </w:numPr>
      </w:pPr>
      <w:r>
        <w:rPr>
          <w:b/>
        </w:rPr>
        <w:t>Schemas and Models (MongoDB)</w:t>
      </w:r>
      <w:r>
        <w:t>: Use schemas to define the structure of your documents and models to interact with collections.</w:t>
      </w:r>
    </w:p>
    <w:p w14:paraId="5258F355" w14:textId="77777777" w:rsidR="00F70321" w:rsidRDefault="00000000">
      <w:pPr>
        <w:numPr>
          <w:ilvl w:val="0"/>
          <w:numId w:val="1"/>
        </w:numPr>
      </w:pPr>
      <w:r>
        <w:rPr>
          <w:b/>
        </w:rPr>
        <w:lastRenderedPageBreak/>
        <w:t>Queries (MySQL)</w:t>
      </w:r>
      <w:r>
        <w:t>: Use SQL queries to interact with the database. Prepared statements help prevent SQL injection attacks.</w:t>
      </w:r>
    </w:p>
    <w:p w14:paraId="397BD3C1" w14:textId="77777777" w:rsidR="00F70321" w:rsidRDefault="00000000">
      <w:pPr>
        <w:numPr>
          <w:ilvl w:val="0"/>
          <w:numId w:val="1"/>
        </w:numPr>
      </w:pPr>
      <w:r>
        <w:rPr>
          <w:b/>
        </w:rPr>
        <w:t>Error Handling</w:t>
      </w:r>
      <w:r>
        <w:t>: Always handle errors to ensure the application can recover or provide meaningful feedback to the user.</w:t>
      </w:r>
    </w:p>
    <w:p w14:paraId="5E775EB7" w14:textId="77777777" w:rsidR="00F70321" w:rsidRDefault="00000000">
      <w:pPr>
        <w:pStyle w:val="Heading3"/>
        <w:rPr>
          <w:b w:val="0"/>
        </w:rPr>
      </w:pPr>
      <w:r>
        <w:rPr>
          <w:b w:val="0"/>
        </w:rPr>
        <w:t>Use Cases</w:t>
      </w:r>
    </w:p>
    <w:p w14:paraId="247976E3" w14:textId="77777777" w:rsidR="00F70321" w:rsidRDefault="00000000">
      <w:pPr>
        <w:numPr>
          <w:ilvl w:val="0"/>
          <w:numId w:val="1"/>
        </w:numPr>
      </w:pPr>
      <w:r>
        <w:rPr>
          <w:b/>
        </w:rPr>
        <w:t>MongoDB</w:t>
      </w:r>
      <w:r>
        <w:t>: Suitable for applications requiring flexible schemas, such as content management systems or real-time analytics.</w:t>
      </w:r>
    </w:p>
    <w:p w14:paraId="62D2A539" w14:textId="77777777" w:rsidR="00F70321" w:rsidRDefault="00000000">
      <w:pPr>
        <w:numPr>
          <w:ilvl w:val="0"/>
          <w:numId w:val="1"/>
        </w:numPr>
      </w:pPr>
      <w:r>
        <w:rPr>
          <w:b/>
        </w:rPr>
        <w:t>MySQL</w:t>
      </w:r>
      <w:r>
        <w:t>: Ideal for applications needing complex queries and transactions, like e-commerce platforms or financial applications.</w:t>
      </w:r>
    </w:p>
    <w:p w14:paraId="461975D7" w14:textId="77777777" w:rsidR="00F70321" w:rsidRDefault="00000000">
      <w:r>
        <w:t>By understanding these fundamental concepts and practicing with both MongoDB and MySQL, you’ll be well-equipped to work with databases in Node.js.</w:t>
      </w:r>
    </w:p>
    <w:p w14:paraId="59CA95CA" w14:textId="77777777" w:rsidR="00F70321" w:rsidRDefault="00000000">
      <w:r>
        <w:t>Sure! Let's break down each topic in Chapter 9 for beginners.</w:t>
      </w:r>
    </w:p>
    <w:p w14:paraId="4BE15AAC" w14:textId="77777777" w:rsidR="00F70321" w:rsidRDefault="00000000">
      <w:pPr>
        <w:pStyle w:val="Heading2"/>
        <w:rPr>
          <w:b w:val="0"/>
          <w:i w:val="0"/>
        </w:rPr>
      </w:pPr>
      <w:r>
        <w:rPr>
          <w:b w:val="0"/>
          <w:i w:val="0"/>
        </w:rPr>
        <w:t>Chapter 9: ORM/ODM Libraries</w:t>
      </w:r>
    </w:p>
    <w:p w14:paraId="1F604EBB" w14:textId="77777777" w:rsidR="00F70321" w:rsidRDefault="00000000">
      <w:pPr>
        <w:pStyle w:val="Heading3"/>
        <w:rPr>
          <w:b w:val="0"/>
        </w:rPr>
      </w:pPr>
      <w:r>
        <w:rPr>
          <w:b w:val="0"/>
        </w:rPr>
        <w:t>Using Mongoose (for MongoDB)</w:t>
      </w:r>
    </w:p>
    <w:p w14:paraId="4CB91208" w14:textId="77777777" w:rsidR="00F70321" w:rsidRDefault="00000000">
      <w:r>
        <w:t>Mongoose is an Object-Document Mapping (ODM) library for MongoDB and Node.js. It provides a schema-based solution to model application data.</w:t>
      </w:r>
    </w:p>
    <w:p w14:paraId="72F59C4A" w14:textId="77777777" w:rsidR="00F70321" w:rsidRDefault="00000000">
      <w:pPr>
        <w:pStyle w:val="Heading4"/>
        <w:rPr>
          <w:b w:val="0"/>
        </w:rPr>
      </w:pPr>
      <w:r>
        <w:rPr>
          <w:b w:val="0"/>
        </w:rPr>
        <w:t>Installation</w:t>
      </w:r>
    </w:p>
    <w:p w14:paraId="5379A57D" w14:textId="77777777" w:rsidR="00F70321" w:rsidRDefault="00000000">
      <w:r>
        <w:t>First, you need to install Mongoose in your Node.js project:</w:t>
      </w:r>
    </w:p>
    <w:p w14:paraId="7CCE87BF" w14:textId="77777777" w:rsidR="00F70321" w:rsidRDefault="00000000">
      <w:pPr>
        <w:pStyle w:val="FencedCodesh"/>
      </w:pPr>
      <w:proofErr w:type="spellStart"/>
      <w:r>
        <w:t>npm</w:t>
      </w:r>
      <w:proofErr w:type="spellEnd"/>
      <w:r>
        <w:t xml:space="preserve"> install mongoose</w:t>
      </w:r>
    </w:p>
    <w:p w14:paraId="1A3A9457" w14:textId="77777777" w:rsidR="00F70321" w:rsidRDefault="00000000">
      <w:pPr>
        <w:pStyle w:val="Heading4"/>
        <w:rPr>
          <w:b w:val="0"/>
        </w:rPr>
      </w:pPr>
      <w:r>
        <w:rPr>
          <w:b w:val="0"/>
        </w:rPr>
        <w:t>Defining Models and Schema</w:t>
      </w:r>
    </w:p>
    <w:p w14:paraId="54597B16" w14:textId="77777777" w:rsidR="00F70321" w:rsidRDefault="00000000">
      <w:r>
        <w:t>In Mongoose, you define schemas to structure your data and models to interact with collections in the database.</w:t>
      </w:r>
    </w:p>
    <w:p w14:paraId="07D3DEA7" w14:textId="77777777" w:rsidR="00F70321" w:rsidRDefault="00000000">
      <w:pPr>
        <w:numPr>
          <w:ilvl w:val="0"/>
          <w:numId w:val="10"/>
        </w:numPr>
      </w:pPr>
      <w:r>
        <w:rPr>
          <w:b/>
        </w:rPr>
        <w:t>Connecting to MongoDB</w:t>
      </w:r>
      <w:r>
        <w:t>:</w:t>
      </w:r>
    </w:p>
    <w:p w14:paraId="6611501B" w14:textId="77777777" w:rsidR="00F70321" w:rsidRDefault="00000000">
      <w:pPr>
        <w:pStyle w:val="FencedCodejavascript"/>
      </w:pPr>
      <w:r>
        <w:t>const mongoose = require("mongoose");</w:t>
      </w:r>
      <w:r>
        <w:br/>
      </w:r>
      <w:r>
        <w:br/>
        <w:t>mongoose</w:t>
      </w:r>
      <w:r>
        <w:br/>
        <w:t xml:space="preserve">  </w:t>
      </w:r>
      <w:proofErr w:type="gramStart"/>
      <w:r>
        <w:t xml:space="preserve">  .connect</w:t>
      </w:r>
      <w:proofErr w:type="gramEnd"/>
      <w:r>
        <w:t>("</w:t>
      </w:r>
      <w:proofErr w:type="spellStart"/>
      <w:r>
        <w:t>mongodb</w:t>
      </w:r>
      <w:proofErr w:type="spellEnd"/>
      <w:r>
        <w:t>://localhost:27017/</w:t>
      </w:r>
      <w:proofErr w:type="spellStart"/>
      <w:r>
        <w:t>mydatabase</w:t>
      </w:r>
      <w:proofErr w:type="spellEnd"/>
      <w:r>
        <w:t>", {</w:t>
      </w:r>
      <w:r>
        <w:br/>
        <w:t xml:space="preserve">        </w:t>
      </w:r>
      <w:proofErr w:type="spellStart"/>
      <w:r>
        <w:t>useNewUrlParser</w:t>
      </w:r>
      <w:proofErr w:type="spellEnd"/>
      <w:r>
        <w:t>: true,</w:t>
      </w:r>
      <w:r>
        <w:br/>
        <w:t xml:space="preserve">        </w:t>
      </w:r>
      <w:proofErr w:type="spellStart"/>
      <w:r>
        <w:t>useUnifiedTopology</w:t>
      </w:r>
      <w:proofErr w:type="spellEnd"/>
      <w:r>
        <w:t>: true,</w:t>
      </w:r>
      <w:r>
        <w:br/>
        <w:t xml:space="preserve">    })</w:t>
      </w:r>
      <w:r>
        <w:br/>
        <w:t xml:space="preserve">    .then(() =&gt; console.log("Connected to MongoDB"))</w:t>
      </w:r>
      <w:r>
        <w:br/>
        <w:t xml:space="preserve">    .catch((err) =&gt; </w:t>
      </w:r>
      <w:proofErr w:type="spellStart"/>
      <w:r>
        <w:t>console.error</w:t>
      </w:r>
      <w:proofErr w:type="spellEnd"/>
      <w:r>
        <w:t>("Could not connect to MongoDB", err));</w:t>
      </w:r>
    </w:p>
    <w:p w14:paraId="413B18CA" w14:textId="77777777" w:rsidR="00F70321" w:rsidRDefault="00000000">
      <w:pPr>
        <w:numPr>
          <w:ilvl w:val="0"/>
          <w:numId w:val="11"/>
        </w:numPr>
      </w:pPr>
      <w:r>
        <w:rPr>
          <w:b/>
        </w:rPr>
        <w:t>Defining a Schema</w:t>
      </w:r>
      <w:r>
        <w:t>:</w:t>
      </w:r>
    </w:p>
    <w:p w14:paraId="1332D653" w14:textId="77777777" w:rsidR="00F70321" w:rsidRDefault="00000000">
      <w:r>
        <w:t>A schema defines the structure of your documents.</w:t>
      </w:r>
    </w:p>
    <w:p w14:paraId="2054F8EF" w14:textId="77777777" w:rsidR="00F70321" w:rsidRDefault="00000000">
      <w:pPr>
        <w:pStyle w:val="FencedCodejavascript"/>
      </w:pPr>
      <w:r>
        <w:t xml:space="preserve">const </w:t>
      </w:r>
      <w:proofErr w:type="spellStart"/>
      <w:r>
        <w:t>bookSchema</w:t>
      </w:r>
      <w:proofErr w:type="spellEnd"/>
      <w:r>
        <w:t xml:space="preserve"> = new </w:t>
      </w:r>
      <w:proofErr w:type="spellStart"/>
      <w:proofErr w:type="gramStart"/>
      <w:r>
        <w:t>mongoose.Schema</w:t>
      </w:r>
      <w:proofErr w:type="spellEnd"/>
      <w:proofErr w:type="gramEnd"/>
      <w:r>
        <w:t>({</w:t>
      </w:r>
      <w:r>
        <w:br/>
        <w:t xml:space="preserve">    title: String,</w:t>
      </w:r>
      <w:r>
        <w:br/>
        <w:t xml:space="preserve">    author: String,</w:t>
      </w:r>
      <w:r>
        <w:br/>
      </w:r>
      <w:r>
        <w:lastRenderedPageBreak/>
        <w:t xml:space="preserve">    pages: Number,</w:t>
      </w:r>
      <w:r>
        <w:br/>
        <w:t xml:space="preserve">    published: Date,</w:t>
      </w:r>
      <w:r>
        <w:br/>
        <w:t>});</w:t>
      </w:r>
    </w:p>
    <w:p w14:paraId="76DEA6F0" w14:textId="77777777" w:rsidR="00F70321" w:rsidRDefault="00000000">
      <w:pPr>
        <w:numPr>
          <w:ilvl w:val="0"/>
          <w:numId w:val="12"/>
        </w:numPr>
      </w:pPr>
      <w:r>
        <w:rPr>
          <w:b/>
        </w:rPr>
        <w:t>Creating a Model</w:t>
      </w:r>
      <w:r>
        <w:t>:</w:t>
      </w:r>
    </w:p>
    <w:p w14:paraId="56B73547" w14:textId="77777777" w:rsidR="00F70321" w:rsidRDefault="00000000">
      <w:r>
        <w:t>A model is a wrapper for the schema and provides an interface to the database.</w:t>
      </w:r>
    </w:p>
    <w:p w14:paraId="4D83DACE" w14:textId="77777777" w:rsidR="00F70321" w:rsidRDefault="00000000">
      <w:pPr>
        <w:pStyle w:val="FencedCodejavascript"/>
      </w:pPr>
      <w:r>
        <w:t xml:space="preserve">const Book = </w:t>
      </w:r>
      <w:proofErr w:type="spellStart"/>
      <w:proofErr w:type="gramStart"/>
      <w:r>
        <w:t>mongoose.model</w:t>
      </w:r>
      <w:proofErr w:type="spellEnd"/>
      <w:proofErr w:type="gramEnd"/>
      <w:r>
        <w:t xml:space="preserve">("Book", </w:t>
      </w:r>
      <w:proofErr w:type="spellStart"/>
      <w:r>
        <w:t>bookSchema</w:t>
      </w:r>
      <w:proofErr w:type="spellEnd"/>
      <w:r>
        <w:t>);</w:t>
      </w:r>
    </w:p>
    <w:p w14:paraId="566DEDE5" w14:textId="77777777" w:rsidR="00F70321" w:rsidRDefault="00000000">
      <w:pPr>
        <w:pStyle w:val="Heading4"/>
        <w:rPr>
          <w:b w:val="0"/>
        </w:rPr>
      </w:pPr>
      <w:r>
        <w:rPr>
          <w:b w:val="0"/>
        </w:rPr>
        <w:t>Querying and Manipulating Data</w:t>
      </w:r>
    </w:p>
    <w:p w14:paraId="524C5AF5" w14:textId="77777777" w:rsidR="00F70321" w:rsidRDefault="00000000">
      <w:pPr>
        <w:numPr>
          <w:ilvl w:val="0"/>
          <w:numId w:val="13"/>
        </w:numPr>
      </w:pPr>
      <w:r>
        <w:rPr>
          <w:b/>
        </w:rPr>
        <w:t>Create (Insert) a Document</w:t>
      </w:r>
      <w:r>
        <w:t>:</w:t>
      </w:r>
    </w:p>
    <w:p w14:paraId="564A5101" w14:textId="77777777" w:rsidR="00F70321" w:rsidRDefault="00000000">
      <w:pPr>
        <w:pStyle w:val="FencedCodejavascript"/>
      </w:pPr>
      <w:r>
        <w:t xml:space="preserve">const </w:t>
      </w:r>
      <w:proofErr w:type="spellStart"/>
      <w:r>
        <w:t>newBook</w:t>
      </w:r>
      <w:proofErr w:type="spellEnd"/>
      <w:r>
        <w:t xml:space="preserve"> = new </w:t>
      </w:r>
      <w:proofErr w:type="gramStart"/>
      <w:r>
        <w:t>Book(</w:t>
      </w:r>
      <w:proofErr w:type="gramEnd"/>
      <w:r>
        <w:t>{</w:t>
      </w:r>
      <w:r>
        <w:br/>
        <w:t xml:space="preserve">    title: "1984",</w:t>
      </w:r>
      <w:r>
        <w:br/>
        <w:t xml:space="preserve">    author: "George Orwell",</w:t>
      </w:r>
      <w:r>
        <w:br/>
        <w:t xml:space="preserve">    pages: 328,</w:t>
      </w:r>
      <w:r>
        <w:br/>
        <w:t xml:space="preserve">    published: new Date("1949-06-08"),</w:t>
      </w:r>
      <w:r>
        <w:br/>
        <w:t>});</w:t>
      </w:r>
      <w:r>
        <w:br/>
      </w:r>
      <w:r>
        <w:br/>
      </w:r>
      <w:proofErr w:type="spellStart"/>
      <w:r>
        <w:t>newBook</w:t>
      </w:r>
      <w:proofErr w:type="spellEnd"/>
      <w:r>
        <w:br/>
        <w:t xml:space="preserve">    .save()</w:t>
      </w:r>
      <w:r>
        <w:br/>
        <w:t xml:space="preserve">    .then((book) =&gt; console.log("Book saved:", book))</w:t>
      </w:r>
      <w:r>
        <w:br/>
        <w:t xml:space="preserve">    .catch((err) =&gt; </w:t>
      </w:r>
      <w:proofErr w:type="spellStart"/>
      <w:r>
        <w:t>console.error</w:t>
      </w:r>
      <w:proofErr w:type="spellEnd"/>
      <w:r>
        <w:t>("Error saving book:", err));</w:t>
      </w:r>
    </w:p>
    <w:p w14:paraId="7C1271B2" w14:textId="77777777" w:rsidR="00F70321" w:rsidRDefault="00000000">
      <w:pPr>
        <w:numPr>
          <w:ilvl w:val="0"/>
          <w:numId w:val="14"/>
        </w:numPr>
      </w:pPr>
      <w:r>
        <w:rPr>
          <w:b/>
        </w:rPr>
        <w:t>Read (Find) Documents</w:t>
      </w:r>
      <w:r>
        <w:t>:</w:t>
      </w:r>
    </w:p>
    <w:p w14:paraId="6AA0ADCD" w14:textId="77777777" w:rsidR="00F70321" w:rsidRDefault="00000000">
      <w:pPr>
        <w:pStyle w:val="FencedCodejavascript"/>
      </w:pPr>
      <w:proofErr w:type="spellStart"/>
      <w:r>
        <w:t>Book.find</w:t>
      </w:r>
      <w:proofErr w:type="spellEnd"/>
      <w:r>
        <w:t>()</w:t>
      </w:r>
      <w:r>
        <w:br/>
        <w:t xml:space="preserve">  </w:t>
      </w:r>
      <w:proofErr w:type="gramStart"/>
      <w:r>
        <w:t xml:space="preserve">  .then</w:t>
      </w:r>
      <w:proofErr w:type="gramEnd"/>
      <w:r>
        <w:t>((books) =&gt; console.log("Books:", books))</w:t>
      </w:r>
      <w:r>
        <w:br/>
        <w:t xml:space="preserve">    .catch((err) =&gt; </w:t>
      </w:r>
      <w:proofErr w:type="spellStart"/>
      <w:r>
        <w:t>console.error</w:t>
      </w:r>
      <w:proofErr w:type="spellEnd"/>
      <w:r>
        <w:t>("Error finding books:", err));</w:t>
      </w:r>
    </w:p>
    <w:p w14:paraId="3138804B" w14:textId="77777777" w:rsidR="00F70321" w:rsidRDefault="00000000">
      <w:pPr>
        <w:numPr>
          <w:ilvl w:val="0"/>
          <w:numId w:val="15"/>
        </w:numPr>
      </w:pPr>
      <w:r>
        <w:rPr>
          <w:b/>
        </w:rPr>
        <w:t>Update a Document</w:t>
      </w:r>
      <w:r>
        <w:t>:</w:t>
      </w:r>
    </w:p>
    <w:p w14:paraId="5F9E8986" w14:textId="77777777" w:rsidR="00F70321" w:rsidRDefault="00000000">
      <w:pPr>
        <w:pStyle w:val="FencedCodejavascript"/>
      </w:pPr>
      <w:proofErr w:type="spellStart"/>
      <w:r>
        <w:t>Book.updateOne</w:t>
      </w:r>
      <w:proofErr w:type="spellEnd"/>
      <w:proofErr w:type="gramStart"/>
      <w:r>
        <w:t>({ title</w:t>
      </w:r>
      <w:proofErr w:type="gramEnd"/>
      <w:r>
        <w:t>: "1984" }, { pages: 336 })</w:t>
      </w:r>
      <w:r>
        <w:br/>
        <w:t xml:space="preserve">    .then((result) =&gt; console.log("Book updated:", result))</w:t>
      </w:r>
      <w:r>
        <w:br/>
        <w:t xml:space="preserve">    .catch((err) =&gt; </w:t>
      </w:r>
      <w:proofErr w:type="spellStart"/>
      <w:r>
        <w:t>console.error</w:t>
      </w:r>
      <w:proofErr w:type="spellEnd"/>
      <w:r>
        <w:t>("Error updating book:", err));</w:t>
      </w:r>
    </w:p>
    <w:p w14:paraId="600EB012" w14:textId="77777777" w:rsidR="00F70321" w:rsidRDefault="00000000">
      <w:pPr>
        <w:numPr>
          <w:ilvl w:val="0"/>
          <w:numId w:val="16"/>
        </w:numPr>
      </w:pPr>
      <w:r>
        <w:rPr>
          <w:b/>
        </w:rPr>
        <w:t>Delete a Document</w:t>
      </w:r>
      <w:r>
        <w:t>:</w:t>
      </w:r>
    </w:p>
    <w:p w14:paraId="2E858CF0" w14:textId="77777777" w:rsidR="00F70321" w:rsidRDefault="00000000">
      <w:pPr>
        <w:pStyle w:val="FencedCodejavascript"/>
      </w:pPr>
      <w:proofErr w:type="spellStart"/>
      <w:r>
        <w:t>Book.deleteOne</w:t>
      </w:r>
      <w:proofErr w:type="spellEnd"/>
      <w:proofErr w:type="gramStart"/>
      <w:r>
        <w:t>({ title</w:t>
      </w:r>
      <w:proofErr w:type="gramEnd"/>
      <w:r>
        <w:t>: "1984" })</w:t>
      </w:r>
      <w:r>
        <w:br/>
        <w:t xml:space="preserve">    .then((result) =&gt; console.log("Book deleted:", result))</w:t>
      </w:r>
      <w:r>
        <w:br/>
        <w:t xml:space="preserve">    .catch((err) =&gt; </w:t>
      </w:r>
      <w:proofErr w:type="spellStart"/>
      <w:r>
        <w:t>console.error</w:t>
      </w:r>
      <w:proofErr w:type="spellEnd"/>
      <w:r>
        <w:t>("Error deleting book:", err));</w:t>
      </w:r>
    </w:p>
    <w:p w14:paraId="547CAA54" w14:textId="77777777" w:rsidR="00F70321" w:rsidRDefault="00000000">
      <w:pPr>
        <w:pStyle w:val="Heading3"/>
        <w:rPr>
          <w:b w:val="0"/>
        </w:rPr>
      </w:pPr>
      <w:r>
        <w:rPr>
          <w:b w:val="0"/>
        </w:rPr>
        <w:t xml:space="preserve">Using </w:t>
      </w:r>
      <w:proofErr w:type="spellStart"/>
      <w:r>
        <w:rPr>
          <w:b w:val="0"/>
        </w:rPr>
        <w:t>Sequelize</w:t>
      </w:r>
      <w:proofErr w:type="spellEnd"/>
      <w:r>
        <w:rPr>
          <w:b w:val="0"/>
        </w:rPr>
        <w:t xml:space="preserve"> (for SQL Databases)</w:t>
      </w:r>
    </w:p>
    <w:p w14:paraId="4D9F3BDF" w14:textId="77777777" w:rsidR="00F70321" w:rsidRDefault="00000000">
      <w:proofErr w:type="spellStart"/>
      <w:r>
        <w:t>Sequelize</w:t>
      </w:r>
      <w:proofErr w:type="spellEnd"/>
      <w:r>
        <w:t xml:space="preserve"> is an Object-Relational Mapping (ORM) library for Node.js, supporting SQL-based databases like MySQL, PostgreSQL, SQLite, and MSSQL.</w:t>
      </w:r>
    </w:p>
    <w:p w14:paraId="70C8AE4E" w14:textId="77777777" w:rsidR="00F70321" w:rsidRDefault="00000000">
      <w:pPr>
        <w:pStyle w:val="Heading4"/>
        <w:rPr>
          <w:b w:val="0"/>
        </w:rPr>
      </w:pPr>
      <w:r>
        <w:rPr>
          <w:b w:val="0"/>
        </w:rPr>
        <w:t>Installation</w:t>
      </w:r>
    </w:p>
    <w:p w14:paraId="5DD3CD70" w14:textId="77777777" w:rsidR="00F70321" w:rsidRDefault="00000000">
      <w:r>
        <w:t xml:space="preserve">First, install </w:t>
      </w:r>
      <w:proofErr w:type="spellStart"/>
      <w:r>
        <w:t>Sequelize</w:t>
      </w:r>
      <w:proofErr w:type="spellEnd"/>
      <w:r>
        <w:t xml:space="preserve"> and the database driver (e.g., </w:t>
      </w:r>
      <w:r>
        <w:rPr>
          <w:rStyle w:val="InlineCode"/>
          <w:highlight w:val="none"/>
        </w:rPr>
        <w:t>mysql2</w:t>
      </w:r>
      <w:r>
        <w:t xml:space="preserve"> for MySQL):</w:t>
      </w:r>
    </w:p>
    <w:p w14:paraId="217D1922" w14:textId="77777777" w:rsidR="00F70321" w:rsidRDefault="00000000">
      <w:pPr>
        <w:pStyle w:val="FencedCodesh"/>
      </w:pPr>
      <w:proofErr w:type="spellStart"/>
      <w:r>
        <w:t>npm</w:t>
      </w:r>
      <w:proofErr w:type="spellEnd"/>
      <w:r>
        <w:t xml:space="preserve"> install </w:t>
      </w:r>
      <w:proofErr w:type="spellStart"/>
      <w:r>
        <w:t>sequelize</w:t>
      </w:r>
      <w:proofErr w:type="spellEnd"/>
      <w:r>
        <w:t xml:space="preserve"> mysql2</w:t>
      </w:r>
    </w:p>
    <w:p w14:paraId="5739DFDA" w14:textId="77777777" w:rsidR="00F70321" w:rsidRDefault="00000000">
      <w:pPr>
        <w:pStyle w:val="Heading4"/>
        <w:rPr>
          <w:b w:val="0"/>
        </w:rPr>
      </w:pPr>
      <w:r>
        <w:rPr>
          <w:b w:val="0"/>
        </w:rPr>
        <w:t>Defining Models and Schema</w:t>
      </w:r>
    </w:p>
    <w:p w14:paraId="624D985E" w14:textId="77777777" w:rsidR="00F70321" w:rsidRDefault="00000000">
      <w:r>
        <w:t xml:space="preserve">In </w:t>
      </w:r>
      <w:proofErr w:type="spellStart"/>
      <w:r>
        <w:t>Sequelize</w:t>
      </w:r>
      <w:proofErr w:type="spellEnd"/>
      <w:r>
        <w:t>, models define the structure of your tables.</w:t>
      </w:r>
    </w:p>
    <w:p w14:paraId="55DB36BF" w14:textId="77777777" w:rsidR="00F70321" w:rsidRDefault="00000000">
      <w:pPr>
        <w:numPr>
          <w:ilvl w:val="0"/>
          <w:numId w:val="17"/>
        </w:numPr>
      </w:pPr>
      <w:r>
        <w:rPr>
          <w:b/>
        </w:rPr>
        <w:lastRenderedPageBreak/>
        <w:t>Connecting to MySQL</w:t>
      </w:r>
      <w:r>
        <w:t>:</w:t>
      </w:r>
    </w:p>
    <w:p w14:paraId="55D02D1B" w14:textId="77777777" w:rsidR="00F70321" w:rsidRDefault="00000000">
      <w:pPr>
        <w:pStyle w:val="FencedCodejavascript"/>
      </w:pPr>
      <w:r>
        <w:t xml:space="preserve">const </w:t>
      </w:r>
      <w:proofErr w:type="gramStart"/>
      <w:r>
        <w:t xml:space="preserve">{ </w:t>
      </w:r>
      <w:proofErr w:type="spellStart"/>
      <w:r>
        <w:t>Sequelize</w:t>
      </w:r>
      <w:proofErr w:type="spellEnd"/>
      <w:proofErr w:type="gramEnd"/>
      <w:r>
        <w:t xml:space="preserve">, </w:t>
      </w:r>
      <w:proofErr w:type="spellStart"/>
      <w:r>
        <w:t>DataTypes</w:t>
      </w:r>
      <w:proofErr w:type="spellEnd"/>
      <w:r>
        <w:t xml:space="preserve"> } = require("</w:t>
      </w:r>
      <w:proofErr w:type="spellStart"/>
      <w:r>
        <w:t>sequelize</w:t>
      </w:r>
      <w:proofErr w:type="spellEnd"/>
      <w:r>
        <w:t>");</w:t>
      </w:r>
      <w:r>
        <w:br/>
        <w:t xml:space="preserve">const </w:t>
      </w:r>
      <w:proofErr w:type="spellStart"/>
      <w:r>
        <w:t>sequelize</w:t>
      </w:r>
      <w:proofErr w:type="spellEnd"/>
      <w:r>
        <w:t xml:space="preserve"> = new </w:t>
      </w:r>
      <w:proofErr w:type="spellStart"/>
      <w:r>
        <w:t>Sequelize</w:t>
      </w:r>
      <w:proofErr w:type="spellEnd"/>
      <w:r>
        <w:t>(</w:t>
      </w:r>
      <w:r>
        <w:br/>
        <w:t xml:space="preserve">    "</w:t>
      </w:r>
      <w:proofErr w:type="spellStart"/>
      <w:r>
        <w:t>mysql</w:t>
      </w:r>
      <w:proofErr w:type="spellEnd"/>
      <w:r>
        <w:t>://root:password@localhost:3306/</w:t>
      </w:r>
      <w:proofErr w:type="spellStart"/>
      <w:r>
        <w:t>mydatabase</w:t>
      </w:r>
      <w:proofErr w:type="spellEnd"/>
      <w:r>
        <w:t>"</w:t>
      </w:r>
      <w:r>
        <w:br/>
        <w:t>);</w:t>
      </w:r>
      <w:r>
        <w:br/>
      </w:r>
      <w:r>
        <w:br/>
      </w:r>
      <w:proofErr w:type="spellStart"/>
      <w:r>
        <w:t>sequelize</w:t>
      </w:r>
      <w:proofErr w:type="spellEnd"/>
      <w:r>
        <w:br/>
        <w:t xml:space="preserve">    .authenticate()</w:t>
      </w:r>
      <w:r>
        <w:br/>
        <w:t xml:space="preserve">    .then(() =&gt; console.log("Connected to MySQL"))</w:t>
      </w:r>
      <w:r>
        <w:br/>
        <w:t xml:space="preserve">    .catch((err) =&gt; </w:t>
      </w:r>
      <w:proofErr w:type="spellStart"/>
      <w:r>
        <w:t>console.error</w:t>
      </w:r>
      <w:proofErr w:type="spellEnd"/>
      <w:r>
        <w:t>("Unable to connect to MySQL", err));</w:t>
      </w:r>
    </w:p>
    <w:p w14:paraId="2E5F37FB" w14:textId="77777777" w:rsidR="00F70321" w:rsidRDefault="00000000">
      <w:pPr>
        <w:numPr>
          <w:ilvl w:val="0"/>
          <w:numId w:val="18"/>
        </w:numPr>
      </w:pPr>
      <w:r>
        <w:rPr>
          <w:b/>
        </w:rPr>
        <w:t>Defining a Model</w:t>
      </w:r>
      <w:r>
        <w:t>:</w:t>
      </w:r>
    </w:p>
    <w:p w14:paraId="15F3637D" w14:textId="77777777" w:rsidR="00F70321" w:rsidRDefault="00000000">
      <w:r>
        <w:t>A model represents a table in the database.</w:t>
      </w:r>
    </w:p>
    <w:p w14:paraId="353C7AF1" w14:textId="77777777" w:rsidR="00F70321" w:rsidRDefault="00000000">
      <w:pPr>
        <w:pStyle w:val="FencedCodejavascript"/>
      </w:pPr>
      <w:r>
        <w:t xml:space="preserve">const Book = </w:t>
      </w:r>
      <w:proofErr w:type="spellStart"/>
      <w:r>
        <w:t>sequelize.define</w:t>
      </w:r>
      <w:proofErr w:type="spellEnd"/>
      <w:r>
        <w:t>("Book", {</w:t>
      </w:r>
      <w:r>
        <w:br/>
        <w:t xml:space="preserve">    title: {</w:t>
      </w:r>
      <w:r>
        <w:br/>
        <w:t xml:space="preserve">        type: </w:t>
      </w:r>
      <w:proofErr w:type="spellStart"/>
      <w:r>
        <w:t>DataTypes.STRING</w:t>
      </w:r>
      <w:proofErr w:type="spellEnd"/>
      <w:r>
        <w:t>,</w:t>
      </w:r>
      <w:r>
        <w:br/>
        <w:t xml:space="preserve">        </w:t>
      </w:r>
      <w:proofErr w:type="spellStart"/>
      <w:r>
        <w:t>allowNull</w:t>
      </w:r>
      <w:proofErr w:type="spellEnd"/>
      <w:r>
        <w:t>: false,</w:t>
      </w:r>
      <w:r>
        <w:br/>
        <w:t xml:space="preserve">    },</w:t>
      </w:r>
      <w:r>
        <w:br/>
        <w:t xml:space="preserve">    author: {</w:t>
      </w:r>
      <w:r>
        <w:br/>
        <w:t xml:space="preserve">        type: </w:t>
      </w:r>
      <w:proofErr w:type="spellStart"/>
      <w:r>
        <w:t>DataTypes.STRING</w:t>
      </w:r>
      <w:proofErr w:type="spellEnd"/>
      <w:r>
        <w:t>,</w:t>
      </w:r>
      <w:r>
        <w:br/>
        <w:t xml:space="preserve">        </w:t>
      </w:r>
      <w:proofErr w:type="spellStart"/>
      <w:r>
        <w:t>allowNull</w:t>
      </w:r>
      <w:proofErr w:type="spellEnd"/>
      <w:r>
        <w:t>: false,</w:t>
      </w:r>
      <w:r>
        <w:br/>
        <w:t xml:space="preserve">    },</w:t>
      </w:r>
      <w:r>
        <w:br/>
        <w:t xml:space="preserve">    pages: {</w:t>
      </w:r>
      <w:r>
        <w:br/>
        <w:t xml:space="preserve">        type: </w:t>
      </w:r>
      <w:proofErr w:type="spellStart"/>
      <w:r>
        <w:t>DataTypes.INTEGER</w:t>
      </w:r>
      <w:proofErr w:type="spellEnd"/>
      <w:r>
        <w:t>,</w:t>
      </w:r>
      <w:r>
        <w:br/>
        <w:t xml:space="preserve">        </w:t>
      </w:r>
      <w:proofErr w:type="spellStart"/>
      <w:r>
        <w:t>allowNull</w:t>
      </w:r>
      <w:proofErr w:type="spellEnd"/>
      <w:r>
        <w:t>: false,</w:t>
      </w:r>
      <w:r>
        <w:br/>
        <w:t xml:space="preserve">    },</w:t>
      </w:r>
      <w:r>
        <w:br/>
        <w:t xml:space="preserve">    published: {</w:t>
      </w:r>
      <w:r>
        <w:br/>
        <w:t xml:space="preserve">        type: </w:t>
      </w:r>
      <w:proofErr w:type="spellStart"/>
      <w:r>
        <w:t>DataTypes.DATE</w:t>
      </w:r>
      <w:proofErr w:type="spellEnd"/>
      <w:r>
        <w:t>,</w:t>
      </w:r>
      <w:r>
        <w:br/>
        <w:t xml:space="preserve">        </w:t>
      </w:r>
      <w:proofErr w:type="spellStart"/>
      <w:r>
        <w:t>allowNull</w:t>
      </w:r>
      <w:proofErr w:type="spellEnd"/>
      <w:r>
        <w:t>: false,</w:t>
      </w:r>
      <w:r>
        <w:br/>
        <w:t xml:space="preserve">    },</w:t>
      </w:r>
      <w:r>
        <w:br/>
        <w:t>});</w:t>
      </w:r>
      <w:r>
        <w:br/>
      </w:r>
      <w:r>
        <w:br/>
        <w:t>// Sync the model with the database</w:t>
      </w:r>
      <w:r>
        <w:br/>
      </w:r>
      <w:proofErr w:type="spellStart"/>
      <w:r>
        <w:t>sequelize</w:t>
      </w:r>
      <w:proofErr w:type="spellEnd"/>
      <w:r>
        <w:br/>
        <w:t xml:space="preserve">    .sync()</w:t>
      </w:r>
      <w:r>
        <w:br/>
        <w:t xml:space="preserve">    .then(() =&gt; console.log("Database &amp; tables created!"))</w:t>
      </w:r>
      <w:r>
        <w:br/>
        <w:t xml:space="preserve">    .catch((err) =&gt; </w:t>
      </w:r>
      <w:proofErr w:type="spellStart"/>
      <w:r>
        <w:t>console.error</w:t>
      </w:r>
      <w:proofErr w:type="spellEnd"/>
      <w:r>
        <w:t>("Error creating database tables", err));</w:t>
      </w:r>
    </w:p>
    <w:p w14:paraId="6C4542CB" w14:textId="77777777" w:rsidR="00F70321" w:rsidRDefault="00000000">
      <w:pPr>
        <w:pStyle w:val="Heading4"/>
        <w:rPr>
          <w:b w:val="0"/>
        </w:rPr>
      </w:pPr>
      <w:r>
        <w:rPr>
          <w:b w:val="0"/>
        </w:rPr>
        <w:t>Querying and Manipulating Data</w:t>
      </w:r>
    </w:p>
    <w:p w14:paraId="38205E62" w14:textId="77777777" w:rsidR="00F70321" w:rsidRDefault="00000000">
      <w:pPr>
        <w:numPr>
          <w:ilvl w:val="0"/>
          <w:numId w:val="19"/>
        </w:numPr>
      </w:pPr>
      <w:r>
        <w:rPr>
          <w:b/>
        </w:rPr>
        <w:t>Create (Insert) a Record</w:t>
      </w:r>
      <w:r>
        <w:t>:</w:t>
      </w:r>
    </w:p>
    <w:p w14:paraId="4CD19A29" w14:textId="77777777" w:rsidR="00F70321" w:rsidRDefault="00000000">
      <w:pPr>
        <w:pStyle w:val="FencedCodejavascript"/>
      </w:pPr>
      <w:proofErr w:type="spellStart"/>
      <w:r>
        <w:t>Book.create</w:t>
      </w:r>
      <w:proofErr w:type="spellEnd"/>
      <w:r>
        <w:t>({</w:t>
      </w:r>
      <w:r>
        <w:br/>
        <w:t xml:space="preserve">    title: "1984",</w:t>
      </w:r>
      <w:r>
        <w:br/>
        <w:t xml:space="preserve">    author: "George Orwell",</w:t>
      </w:r>
      <w:r>
        <w:br/>
        <w:t xml:space="preserve">    pages: 328,</w:t>
      </w:r>
      <w:r>
        <w:br/>
        <w:t xml:space="preserve">    published: new </w:t>
      </w:r>
      <w:proofErr w:type="gramStart"/>
      <w:r>
        <w:t>Date(</w:t>
      </w:r>
      <w:proofErr w:type="gramEnd"/>
      <w:r>
        <w:t>"1949-06-08"),</w:t>
      </w:r>
      <w:r>
        <w:br/>
        <w:t>})</w:t>
      </w:r>
      <w:r>
        <w:br/>
        <w:t xml:space="preserve">    .then((book) =&gt; console.log("Book created:", book))</w:t>
      </w:r>
      <w:r>
        <w:br/>
        <w:t xml:space="preserve">    .catch((err) =&gt; </w:t>
      </w:r>
      <w:proofErr w:type="spellStart"/>
      <w:r>
        <w:t>console.error</w:t>
      </w:r>
      <w:proofErr w:type="spellEnd"/>
      <w:r>
        <w:t>("Error creating book:", err));</w:t>
      </w:r>
    </w:p>
    <w:p w14:paraId="2013F874" w14:textId="77777777" w:rsidR="00F70321" w:rsidRDefault="00000000">
      <w:pPr>
        <w:numPr>
          <w:ilvl w:val="0"/>
          <w:numId w:val="20"/>
        </w:numPr>
      </w:pPr>
      <w:r>
        <w:rPr>
          <w:b/>
        </w:rPr>
        <w:t>Read (Find) Records</w:t>
      </w:r>
      <w:r>
        <w:t>:</w:t>
      </w:r>
    </w:p>
    <w:p w14:paraId="392F40A6" w14:textId="77777777" w:rsidR="00F70321" w:rsidRDefault="00000000">
      <w:pPr>
        <w:pStyle w:val="FencedCodejavascript"/>
      </w:pPr>
      <w:proofErr w:type="spellStart"/>
      <w:r>
        <w:lastRenderedPageBreak/>
        <w:t>Book.findAll</w:t>
      </w:r>
      <w:proofErr w:type="spellEnd"/>
      <w:r>
        <w:t>()</w:t>
      </w:r>
      <w:r>
        <w:br/>
        <w:t xml:space="preserve">  </w:t>
      </w:r>
      <w:proofErr w:type="gramStart"/>
      <w:r>
        <w:t xml:space="preserve">  .then</w:t>
      </w:r>
      <w:proofErr w:type="gramEnd"/>
      <w:r>
        <w:t>((books) =&gt; console.log("Books:", books))</w:t>
      </w:r>
      <w:r>
        <w:br/>
        <w:t xml:space="preserve">    .catch((err) =&gt; </w:t>
      </w:r>
      <w:proofErr w:type="spellStart"/>
      <w:r>
        <w:t>console.error</w:t>
      </w:r>
      <w:proofErr w:type="spellEnd"/>
      <w:r>
        <w:t>("Error finding books:", err));</w:t>
      </w:r>
    </w:p>
    <w:p w14:paraId="64CFF738" w14:textId="77777777" w:rsidR="00F70321" w:rsidRDefault="00000000">
      <w:pPr>
        <w:numPr>
          <w:ilvl w:val="0"/>
          <w:numId w:val="21"/>
        </w:numPr>
      </w:pPr>
      <w:r>
        <w:rPr>
          <w:b/>
        </w:rPr>
        <w:t>Update a Record</w:t>
      </w:r>
      <w:r>
        <w:t>:</w:t>
      </w:r>
    </w:p>
    <w:p w14:paraId="194C1429" w14:textId="77777777" w:rsidR="00F70321" w:rsidRDefault="00000000">
      <w:pPr>
        <w:pStyle w:val="FencedCodejavascript"/>
      </w:pPr>
      <w:proofErr w:type="spellStart"/>
      <w:r>
        <w:t>Book.update</w:t>
      </w:r>
      <w:proofErr w:type="spellEnd"/>
      <w:r>
        <w:t>(</w:t>
      </w:r>
      <w:r>
        <w:br/>
        <w:t xml:space="preserve"> </w:t>
      </w:r>
      <w:proofErr w:type="gramStart"/>
      <w:r>
        <w:t xml:space="preserve">   {</w:t>
      </w:r>
      <w:proofErr w:type="gramEnd"/>
      <w:r>
        <w:t xml:space="preserve"> pages: 336 },</w:t>
      </w:r>
      <w:r>
        <w:br/>
        <w:t xml:space="preserve">    {</w:t>
      </w:r>
      <w:r>
        <w:br/>
        <w:t xml:space="preserve">        where: {</w:t>
      </w:r>
      <w:r>
        <w:br/>
        <w:t xml:space="preserve">            title: "1984",</w:t>
      </w:r>
      <w:r>
        <w:br/>
        <w:t xml:space="preserve">        },</w:t>
      </w:r>
      <w:r>
        <w:br/>
        <w:t xml:space="preserve">    }</w:t>
      </w:r>
      <w:r>
        <w:br/>
        <w:t>)</w:t>
      </w:r>
      <w:r>
        <w:br/>
        <w:t xml:space="preserve">    .then((result) =&gt; console.log("Book updated:", result))</w:t>
      </w:r>
      <w:r>
        <w:br/>
        <w:t xml:space="preserve">    .catch((err) =&gt; </w:t>
      </w:r>
      <w:proofErr w:type="spellStart"/>
      <w:r>
        <w:t>console.error</w:t>
      </w:r>
      <w:proofErr w:type="spellEnd"/>
      <w:r>
        <w:t>("Error updating book:", err));</w:t>
      </w:r>
    </w:p>
    <w:p w14:paraId="16AE2331" w14:textId="77777777" w:rsidR="00F70321" w:rsidRDefault="00000000">
      <w:pPr>
        <w:numPr>
          <w:ilvl w:val="0"/>
          <w:numId w:val="22"/>
        </w:numPr>
      </w:pPr>
      <w:r>
        <w:rPr>
          <w:b/>
        </w:rPr>
        <w:t>Delete a Record</w:t>
      </w:r>
      <w:r>
        <w:t>:</w:t>
      </w:r>
    </w:p>
    <w:p w14:paraId="3188CE6B" w14:textId="77777777" w:rsidR="00F70321" w:rsidRDefault="00000000">
      <w:pPr>
        <w:pStyle w:val="FencedCodejavascript"/>
      </w:pPr>
      <w:proofErr w:type="spellStart"/>
      <w:r>
        <w:t>Book.destroy</w:t>
      </w:r>
      <w:proofErr w:type="spellEnd"/>
      <w:r>
        <w:t>({</w:t>
      </w:r>
      <w:r>
        <w:br/>
        <w:t xml:space="preserve">    where: {</w:t>
      </w:r>
      <w:r>
        <w:br/>
        <w:t xml:space="preserve">        title: "1984",</w:t>
      </w:r>
      <w:r>
        <w:br/>
        <w:t xml:space="preserve">    },</w:t>
      </w:r>
      <w:r>
        <w:br/>
        <w:t>})</w:t>
      </w:r>
      <w:r>
        <w:br/>
        <w:t xml:space="preserve">  </w:t>
      </w:r>
      <w:proofErr w:type="gramStart"/>
      <w:r>
        <w:t xml:space="preserve">  .then</w:t>
      </w:r>
      <w:proofErr w:type="gramEnd"/>
      <w:r>
        <w:t>((result) =&gt; console.log("Book deleted:", result))</w:t>
      </w:r>
      <w:r>
        <w:br/>
        <w:t xml:space="preserve">    .catch((err) =&gt; </w:t>
      </w:r>
      <w:proofErr w:type="spellStart"/>
      <w:r>
        <w:t>console.error</w:t>
      </w:r>
      <w:proofErr w:type="spellEnd"/>
      <w:r>
        <w:t>("Error deleting book:", err));</w:t>
      </w:r>
    </w:p>
    <w:p w14:paraId="68639A83" w14:textId="77777777" w:rsidR="00F70321" w:rsidRDefault="00000000">
      <w:pPr>
        <w:pStyle w:val="Heading3"/>
        <w:rPr>
          <w:b w:val="0"/>
        </w:rPr>
      </w:pPr>
      <w:r>
        <w:rPr>
          <w:b w:val="0"/>
        </w:rPr>
        <w:t>Key Points</w:t>
      </w:r>
    </w:p>
    <w:p w14:paraId="502B83E8" w14:textId="77777777" w:rsidR="00F70321" w:rsidRDefault="00000000">
      <w:pPr>
        <w:numPr>
          <w:ilvl w:val="0"/>
          <w:numId w:val="1"/>
        </w:numPr>
      </w:pPr>
      <w:r>
        <w:rPr>
          <w:b/>
        </w:rPr>
        <w:t>Mongoose</w:t>
      </w:r>
      <w:r>
        <w:t>: Best for MongoDB, providing a schema-based solution for document-oriented data.</w:t>
      </w:r>
    </w:p>
    <w:p w14:paraId="30703FD6" w14:textId="77777777" w:rsidR="00F70321" w:rsidRDefault="00000000">
      <w:pPr>
        <w:numPr>
          <w:ilvl w:val="0"/>
          <w:numId w:val="1"/>
        </w:numPr>
      </w:pPr>
      <w:proofErr w:type="spellStart"/>
      <w:r>
        <w:rPr>
          <w:b/>
        </w:rPr>
        <w:t>Sequelize</w:t>
      </w:r>
      <w:proofErr w:type="spellEnd"/>
      <w:r>
        <w:t>: Best for SQL databases, offering a robust ORM for relational data management.</w:t>
      </w:r>
    </w:p>
    <w:p w14:paraId="5D4DC570" w14:textId="77777777" w:rsidR="00F70321" w:rsidRDefault="00000000">
      <w:pPr>
        <w:numPr>
          <w:ilvl w:val="0"/>
          <w:numId w:val="1"/>
        </w:numPr>
      </w:pPr>
      <w:r>
        <w:rPr>
          <w:b/>
        </w:rPr>
        <w:t>Models and Schemas</w:t>
      </w:r>
      <w:r>
        <w:t>: Define the structure and relationships of your data.</w:t>
      </w:r>
    </w:p>
    <w:p w14:paraId="0B9C4B95" w14:textId="77777777" w:rsidR="00F70321" w:rsidRDefault="00000000">
      <w:pPr>
        <w:numPr>
          <w:ilvl w:val="0"/>
          <w:numId w:val="1"/>
        </w:numPr>
      </w:pPr>
      <w:r>
        <w:rPr>
          <w:b/>
        </w:rPr>
        <w:t>CRUD Operations</w:t>
      </w:r>
      <w:r>
        <w:t>: Essential database operations for creating, reading, updating, and deleting records.</w:t>
      </w:r>
    </w:p>
    <w:p w14:paraId="060C4A34" w14:textId="77777777" w:rsidR="00F70321" w:rsidRDefault="00000000">
      <w:pPr>
        <w:numPr>
          <w:ilvl w:val="0"/>
          <w:numId w:val="1"/>
        </w:numPr>
      </w:pPr>
      <w:r>
        <w:rPr>
          <w:b/>
        </w:rPr>
        <w:t>Error Handling</w:t>
      </w:r>
      <w:r>
        <w:t>: Crucial for ensuring your application can handle and recover from database errors.</w:t>
      </w:r>
    </w:p>
    <w:p w14:paraId="208773C6" w14:textId="77777777" w:rsidR="00F70321" w:rsidRDefault="00000000">
      <w:pPr>
        <w:pStyle w:val="Heading3"/>
        <w:rPr>
          <w:b w:val="0"/>
        </w:rPr>
      </w:pPr>
      <w:r>
        <w:rPr>
          <w:b w:val="0"/>
        </w:rPr>
        <w:t>Use Cases</w:t>
      </w:r>
    </w:p>
    <w:p w14:paraId="07714654" w14:textId="77777777" w:rsidR="00F70321" w:rsidRDefault="00000000">
      <w:pPr>
        <w:numPr>
          <w:ilvl w:val="0"/>
          <w:numId w:val="1"/>
        </w:numPr>
      </w:pPr>
      <w:r>
        <w:rPr>
          <w:b/>
        </w:rPr>
        <w:t>Mongoose</w:t>
      </w:r>
      <w:r>
        <w:t>: Ideal for flexible, schema-less data models, such as user profiles, product catalogs, and real-time data feeds.</w:t>
      </w:r>
    </w:p>
    <w:p w14:paraId="1FA3BE5D" w14:textId="77777777" w:rsidR="00F70321" w:rsidRDefault="00000000">
      <w:pPr>
        <w:numPr>
          <w:ilvl w:val="0"/>
          <w:numId w:val="1"/>
        </w:numPr>
      </w:pPr>
      <w:proofErr w:type="spellStart"/>
      <w:r>
        <w:rPr>
          <w:b/>
        </w:rPr>
        <w:t>Sequelize</w:t>
      </w:r>
      <w:proofErr w:type="spellEnd"/>
      <w:r>
        <w:t>: Suitable for structured, relational data models, such as financial records, order management systems, and inventory tracking.</w:t>
      </w:r>
    </w:p>
    <w:p w14:paraId="67CAB1F3" w14:textId="77777777" w:rsidR="00F70321" w:rsidRDefault="00000000">
      <w:r>
        <w:t xml:space="preserve">By mastering Mongoose and </w:t>
      </w:r>
      <w:proofErr w:type="spellStart"/>
      <w:r>
        <w:t>Sequelize</w:t>
      </w:r>
      <w:proofErr w:type="spellEnd"/>
      <w:r>
        <w:t>, you'll be equipped to handle database interactions efficiently, allowing you to build robust and scalable applications.</w:t>
      </w:r>
    </w:p>
    <w:p w14:paraId="6619B202" w14:textId="77777777" w:rsidR="00F70321" w:rsidRDefault="00000000">
      <w:pPr>
        <w:pStyle w:val="Heading2"/>
        <w:rPr>
          <w:b w:val="0"/>
          <w:i w:val="0"/>
        </w:rPr>
      </w:pPr>
      <w:r>
        <w:rPr>
          <w:b w:val="0"/>
          <w:i w:val="0"/>
        </w:rPr>
        <w:lastRenderedPageBreak/>
        <w:t>Chapter 10: User Authentication</w:t>
      </w:r>
    </w:p>
    <w:p w14:paraId="02CEE4CD" w14:textId="77777777" w:rsidR="00F70321" w:rsidRDefault="00000000">
      <w:pPr>
        <w:pStyle w:val="Heading3"/>
        <w:rPr>
          <w:b w:val="0"/>
        </w:rPr>
      </w:pPr>
      <w:r>
        <w:rPr>
          <w:b w:val="0"/>
        </w:rPr>
        <w:t>Implementing Authentication with Passport.js</w:t>
      </w:r>
    </w:p>
    <w:p w14:paraId="562C396E" w14:textId="77777777" w:rsidR="00F70321" w:rsidRDefault="00000000">
      <w:r>
        <w:t>Passport.js is a popular authentication middleware for Node.js. It provides a simple, yet comprehensive, set of strategies for authenticating requests. It is highly flexible and modular, supporting many authentication mechanisms.</w:t>
      </w:r>
    </w:p>
    <w:p w14:paraId="79A40A33" w14:textId="77777777" w:rsidR="00F70321" w:rsidRDefault="00000000">
      <w:pPr>
        <w:pStyle w:val="Heading4"/>
        <w:rPr>
          <w:b w:val="0"/>
        </w:rPr>
      </w:pPr>
      <w:r>
        <w:rPr>
          <w:b w:val="0"/>
        </w:rPr>
        <w:t>Installation</w:t>
      </w:r>
    </w:p>
    <w:p w14:paraId="2528442F" w14:textId="77777777" w:rsidR="00F70321" w:rsidRDefault="00000000">
      <w:r>
        <w:t>First, install Passport.js and the necessary strategies:</w:t>
      </w:r>
    </w:p>
    <w:p w14:paraId="14CC8A15" w14:textId="77777777" w:rsidR="00F70321" w:rsidRDefault="00000000">
      <w:pPr>
        <w:pStyle w:val="FencedCodesh"/>
      </w:pPr>
      <w:proofErr w:type="spellStart"/>
      <w:r>
        <w:t>npm</w:t>
      </w:r>
      <w:proofErr w:type="spellEnd"/>
      <w:r>
        <w:t xml:space="preserve"> install passport passport-local express-session</w:t>
      </w:r>
    </w:p>
    <w:p w14:paraId="05D9F44A" w14:textId="77777777" w:rsidR="00F70321" w:rsidRDefault="00000000">
      <w:pPr>
        <w:pStyle w:val="Heading4"/>
        <w:rPr>
          <w:b w:val="0"/>
        </w:rPr>
      </w:pPr>
      <w:r>
        <w:rPr>
          <w:b w:val="0"/>
        </w:rPr>
        <w:t>Basic Setup</w:t>
      </w:r>
    </w:p>
    <w:p w14:paraId="157D7841" w14:textId="77777777" w:rsidR="00F70321" w:rsidRDefault="00000000">
      <w:pPr>
        <w:numPr>
          <w:ilvl w:val="0"/>
          <w:numId w:val="23"/>
        </w:numPr>
      </w:pPr>
      <w:r>
        <w:rPr>
          <w:b/>
        </w:rPr>
        <w:t>Set up Express and Passport</w:t>
      </w:r>
      <w:r>
        <w:t>:</w:t>
      </w:r>
    </w:p>
    <w:p w14:paraId="097B0007" w14:textId="77777777" w:rsidR="00F70321" w:rsidRDefault="00000000">
      <w:pPr>
        <w:pStyle w:val="FencedCodejavascript"/>
      </w:pPr>
      <w:r>
        <w:t>const express = require("express");</w:t>
      </w:r>
      <w:r>
        <w:br/>
        <w:t>const passport = require("passport");</w:t>
      </w:r>
      <w:r>
        <w:br/>
        <w:t xml:space="preserve">const </w:t>
      </w:r>
      <w:proofErr w:type="spellStart"/>
      <w:r>
        <w:t>LocalStrategy</w:t>
      </w:r>
      <w:proofErr w:type="spellEnd"/>
      <w:r>
        <w:t xml:space="preserve"> = require("passport-local").Strategy;</w:t>
      </w:r>
      <w:r>
        <w:br/>
        <w:t>const session = require("express-session");</w:t>
      </w:r>
      <w:r>
        <w:br/>
      </w:r>
      <w:r>
        <w:br/>
        <w:t>const app = express();</w:t>
      </w:r>
      <w:r>
        <w:br/>
      </w:r>
      <w:r>
        <w:br/>
      </w:r>
      <w:proofErr w:type="spellStart"/>
      <w:r>
        <w:t>app.use</w:t>
      </w:r>
      <w:proofErr w:type="spellEnd"/>
      <w:r>
        <w:t>(</w:t>
      </w:r>
      <w:proofErr w:type="spellStart"/>
      <w:r>
        <w:t>express.json</w:t>
      </w:r>
      <w:proofErr w:type="spellEnd"/>
      <w:r>
        <w:t>());</w:t>
      </w:r>
      <w:r>
        <w:br/>
      </w:r>
      <w:proofErr w:type="spellStart"/>
      <w:r>
        <w:t>app.use</w:t>
      </w:r>
      <w:proofErr w:type="spellEnd"/>
      <w:r>
        <w:t>(</w:t>
      </w:r>
      <w:proofErr w:type="spellStart"/>
      <w:r>
        <w:t>express.urlencoded</w:t>
      </w:r>
      <w:proofErr w:type="spellEnd"/>
      <w:r>
        <w:t>({ extended: true }));</w:t>
      </w:r>
      <w:r>
        <w:br/>
      </w:r>
      <w:r>
        <w:br/>
      </w:r>
      <w:proofErr w:type="spellStart"/>
      <w:r>
        <w:t>app.use</w:t>
      </w:r>
      <w:proofErr w:type="spellEnd"/>
      <w:r>
        <w:t>(</w:t>
      </w:r>
      <w:r>
        <w:br/>
        <w:t xml:space="preserve">    session({</w:t>
      </w:r>
      <w:r>
        <w:br/>
        <w:t xml:space="preserve">        secret: "</w:t>
      </w:r>
      <w:proofErr w:type="spellStart"/>
      <w:r>
        <w:t>your_secret_key</w:t>
      </w:r>
      <w:proofErr w:type="spellEnd"/>
      <w:r>
        <w:t>",</w:t>
      </w:r>
      <w:r>
        <w:br/>
        <w:t xml:space="preserve">        resave: false,</w:t>
      </w:r>
      <w:r>
        <w:br/>
        <w:t xml:space="preserve">        </w:t>
      </w:r>
      <w:proofErr w:type="spellStart"/>
      <w:r>
        <w:t>saveUninitialized</w:t>
      </w:r>
      <w:proofErr w:type="spellEnd"/>
      <w:r>
        <w:t>: false,</w:t>
      </w:r>
      <w:r>
        <w:br/>
        <w:t xml:space="preserve">    })</w:t>
      </w:r>
      <w:r>
        <w:br/>
        <w:t>);</w:t>
      </w:r>
      <w:r>
        <w:br/>
      </w:r>
      <w:r>
        <w:br/>
      </w:r>
      <w:proofErr w:type="spellStart"/>
      <w:r>
        <w:t>app.use</w:t>
      </w:r>
      <w:proofErr w:type="spellEnd"/>
      <w:r>
        <w:t>(</w:t>
      </w:r>
      <w:proofErr w:type="spellStart"/>
      <w:r>
        <w:t>passport.initialize</w:t>
      </w:r>
      <w:proofErr w:type="spellEnd"/>
      <w:r>
        <w:t>());</w:t>
      </w:r>
      <w:r>
        <w:br/>
      </w:r>
      <w:proofErr w:type="spellStart"/>
      <w:r>
        <w:t>app.use</w:t>
      </w:r>
      <w:proofErr w:type="spellEnd"/>
      <w:r>
        <w:t>(</w:t>
      </w:r>
      <w:proofErr w:type="spellStart"/>
      <w:r>
        <w:t>passport.session</w:t>
      </w:r>
      <w:proofErr w:type="spellEnd"/>
      <w:r>
        <w:t>());</w:t>
      </w:r>
    </w:p>
    <w:p w14:paraId="4EBCB8AD" w14:textId="77777777" w:rsidR="00F70321" w:rsidRDefault="00000000">
      <w:pPr>
        <w:numPr>
          <w:ilvl w:val="0"/>
          <w:numId w:val="24"/>
        </w:numPr>
      </w:pPr>
      <w:r>
        <w:rPr>
          <w:b/>
        </w:rPr>
        <w:t>Define User Model</w:t>
      </w:r>
      <w:r>
        <w:t xml:space="preserve"> (assuming a basic user object for simplicity):</w:t>
      </w:r>
    </w:p>
    <w:p w14:paraId="39059E2A" w14:textId="77777777" w:rsidR="00F70321" w:rsidRDefault="00000000">
      <w:r>
        <w:t>For a real application, you would typically use a database to store user information.</w:t>
      </w:r>
    </w:p>
    <w:p w14:paraId="27917884" w14:textId="77777777" w:rsidR="00F70321" w:rsidRDefault="00000000">
      <w:pPr>
        <w:pStyle w:val="FencedCodejavascript"/>
      </w:pPr>
      <w:r>
        <w:t>const users = [];</w:t>
      </w:r>
      <w:r>
        <w:br/>
      </w:r>
      <w:r>
        <w:br/>
      </w:r>
      <w:proofErr w:type="spellStart"/>
      <w:proofErr w:type="gramStart"/>
      <w:r>
        <w:t>passport.use</w:t>
      </w:r>
      <w:proofErr w:type="spellEnd"/>
      <w:r>
        <w:t>(</w:t>
      </w:r>
      <w:proofErr w:type="gramEnd"/>
      <w:r>
        <w:br/>
        <w:t xml:space="preserve">    new </w:t>
      </w:r>
      <w:proofErr w:type="spellStart"/>
      <w:r>
        <w:t>LocalStrategy</w:t>
      </w:r>
      <w:proofErr w:type="spellEnd"/>
      <w:r>
        <w:t>(function (username, password, done) {</w:t>
      </w:r>
      <w:r>
        <w:br/>
        <w:t xml:space="preserve">        const user = </w:t>
      </w:r>
      <w:proofErr w:type="spellStart"/>
      <w:r>
        <w:t>users.find</w:t>
      </w:r>
      <w:proofErr w:type="spellEnd"/>
      <w:r>
        <w:t xml:space="preserve">((u) =&gt; </w:t>
      </w:r>
      <w:proofErr w:type="spellStart"/>
      <w:r>
        <w:t>u.username</w:t>
      </w:r>
      <w:proofErr w:type="spellEnd"/>
      <w:r>
        <w:t xml:space="preserve"> === username);</w:t>
      </w:r>
      <w:r>
        <w:br/>
        <w:t xml:space="preserve">        if (!user) {</w:t>
      </w:r>
      <w:r>
        <w:br/>
        <w:t xml:space="preserve">            return done(null, false, { message: "Incorrect username." });</w:t>
      </w:r>
      <w:r>
        <w:br/>
        <w:t xml:space="preserve">      </w:t>
      </w:r>
      <w:proofErr w:type="gramStart"/>
      <w:r>
        <w:t xml:space="preserve">  }</w:t>
      </w:r>
      <w:proofErr w:type="gramEnd"/>
      <w:r>
        <w:br/>
        <w:t xml:space="preserve">        if (</w:t>
      </w:r>
      <w:proofErr w:type="spellStart"/>
      <w:r>
        <w:t>user.password</w:t>
      </w:r>
      <w:proofErr w:type="spellEnd"/>
      <w:r>
        <w:t xml:space="preserve"> !== password) {</w:t>
      </w:r>
      <w:r>
        <w:br/>
        <w:t xml:space="preserve">            return done(null, false, { message: "Incorrect password." });</w:t>
      </w:r>
      <w:r>
        <w:br/>
        <w:t xml:space="preserve">      </w:t>
      </w:r>
      <w:proofErr w:type="gramStart"/>
      <w:r>
        <w:t xml:space="preserve">  }</w:t>
      </w:r>
      <w:proofErr w:type="gramEnd"/>
      <w:r>
        <w:br/>
        <w:t xml:space="preserve">        return done(null, user);</w:t>
      </w:r>
      <w:r>
        <w:br/>
        <w:t xml:space="preserve">    })</w:t>
      </w:r>
      <w:r>
        <w:br/>
      </w:r>
      <w:r>
        <w:lastRenderedPageBreak/>
        <w:t>);</w:t>
      </w:r>
      <w:r>
        <w:br/>
      </w:r>
      <w:r>
        <w:br/>
      </w:r>
      <w:proofErr w:type="spellStart"/>
      <w:r>
        <w:t>passport.serializeUser</w:t>
      </w:r>
      <w:proofErr w:type="spellEnd"/>
      <w:r>
        <w:t>(function (user, done) {</w:t>
      </w:r>
      <w:r>
        <w:br/>
        <w:t xml:space="preserve">    done(null, </w:t>
      </w:r>
      <w:proofErr w:type="spellStart"/>
      <w:r>
        <w:t>user.username</w:t>
      </w:r>
      <w:proofErr w:type="spellEnd"/>
      <w:r>
        <w:t>);</w:t>
      </w:r>
      <w:r>
        <w:br/>
        <w:t>});</w:t>
      </w:r>
      <w:r>
        <w:br/>
      </w:r>
      <w:r>
        <w:br/>
      </w:r>
      <w:proofErr w:type="spellStart"/>
      <w:r>
        <w:t>passport.deserializeUser</w:t>
      </w:r>
      <w:proofErr w:type="spellEnd"/>
      <w:r>
        <w:t>(function (username, done) {</w:t>
      </w:r>
      <w:r>
        <w:br/>
        <w:t xml:space="preserve">    const user = </w:t>
      </w:r>
      <w:proofErr w:type="spellStart"/>
      <w:r>
        <w:t>users.find</w:t>
      </w:r>
      <w:proofErr w:type="spellEnd"/>
      <w:r>
        <w:t xml:space="preserve">((u) =&gt; </w:t>
      </w:r>
      <w:proofErr w:type="spellStart"/>
      <w:r>
        <w:t>u.username</w:t>
      </w:r>
      <w:proofErr w:type="spellEnd"/>
      <w:r>
        <w:t xml:space="preserve"> === username);</w:t>
      </w:r>
      <w:r>
        <w:br/>
        <w:t xml:space="preserve">    done(null, user);</w:t>
      </w:r>
      <w:r>
        <w:br/>
        <w:t>});</w:t>
      </w:r>
    </w:p>
    <w:p w14:paraId="12C92FD4" w14:textId="77777777" w:rsidR="00F70321" w:rsidRDefault="00000000">
      <w:pPr>
        <w:numPr>
          <w:ilvl w:val="0"/>
          <w:numId w:val="25"/>
        </w:numPr>
      </w:pPr>
      <w:r>
        <w:rPr>
          <w:b/>
        </w:rPr>
        <w:t>Routes for Registration and Login</w:t>
      </w:r>
      <w:r>
        <w:t>:</w:t>
      </w:r>
    </w:p>
    <w:p w14:paraId="4B3CA39E" w14:textId="77777777" w:rsidR="00F70321" w:rsidRDefault="00000000">
      <w:pPr>
        <w:pStyle w:val="FencedCodejavascript"/>
      </w:pPr>
      <w:proofErr w:type="spellStart"/>
      <w:r>
        <w:t>app.post</w:t>
      </w:r>
      <w:proofErr w:type="spellEnd"/>
      <w:r>
        <w:t>("/register", (req, res) =&gt; {</w:t>
      </w:r>
      <w:r>
        <w:br/>
        <w:t xml:space="preserve">    const { username, password } = </w:t>
      </w:r>
      <w:proofErr w:type="spellStart"/>
      <w:r>
        <w:t>req.body</w:t>
      </w:r>
      <w:proofErr w:type="spellEnd"/>
      <w:r>
        <w:t>;</w:t>
      </w:r>
      <w:r>
        <w:br/>
        <w:t xml:space="preserve">    const user = { username, password };</w:t>
      </w:r>
      <w:r>
        <w:br/>
        <w:t xml:space="preserve">    </w:t>
      </w:r>
      <w:proofErr w:type="spellStart"/>
      <w:r>
        <w:t>users.push</w:t>
      </w:r>
      <w:proofErr w:type="spellEnd"/>
      <w:r>
        <w:t>(user);</w:t>
      </w:r>
      <w:r>
        <w:br/>
        <w:t xml:space="preserve">    </w:t>
      </w:r>
      <w:proofErr w:type="spellStart"/>
      <w:r>
        <w:t>res.send</w:t>
      </w:r>
      <w:proofErr w:type="spellEnd"/>
      <w:r>
        <w:t>("User registered");</w:t>
      </w:r>
      <w:r>
        <w:br/>
        <w:t>});</w:t>
      </w:r>
      <w:r>
        <w:br/>
      </w:r>
      <w:r>
        <w:br/>
      </w:r>
      <w:proofErr w:type="spellStart"/>
      <w:r>
        <w:t>app.post</w:t>
      </w:r>
      <w:proofErr w:type="spellEnd"/>
      <w:r>
        <w:t>(</w:t>
      </w:r>
      <w:r>
        <w:br/>
        <w:t xml:space="preserve">    "/login",</w:t>
      </w:r>
      <w:r>
        <w:br/>
        <w:t xml:space="preserve">    </w:t>
      </w:r>
      <w:proofErr w:type="spellStart"/>
      <w:r>
        <w:t>passport.authenticate</w:t>
      </w:r>
      <w:proofErr w:type="spellEnd"/>
      <w:r>
        <w:t>("local", {</w:t>
      </w:r>
      <w:r>
        <w:br/>
        <w:t xml:space="preserve">        </w:t>
      </w:r>
      <w:proofErr w:type="spellStart"/>
      <w:r>
        <w:t>successRedirect</w:t>
      </w:r>
      <w:proofErr w:type="spellEnd"/>
      <w:r>
        <w:t>: "/success",</w:t>
      </w:r>
      <w:r>
        <w:br/>
        <w:t xml:space="preserve">        </w:t>
      </w:r>
      <w:proofErr w:type="spellStart"/>
      <w:r>
        <w:t>failureRedirect</w:t>
      </w:r>
      <w:proofErr w:type="spellEnd"/>
      <w:r>
        <w:t>: "/login",</w:t>
      </w:r>
      <w:r>
        <w:br/>
        <w:t xml:space="preserve">        </w:t>
      </w:r>
      <w:proofErr w:type="spellStart"/>
      <w:r>
        <w:t>failureFlash</w:t>
      </w:r>
      <w:proofErr w:type="spellEnd"/>
      <w:r>
        <w:t>: false,</w:t>
      </w:r>
      <w:r>
        <w:br/>
        <w:t xml:space="preserve">    })</w:t>
      </w:r>
      <w:r>
        <w:br/>
        <w:t>);</w:t>
      </w:r>
      <w:r>
        <w:br/>
      </w:r>
      <w:r>
        <w:br/>
      </w:r>
      <w:proofErr w:type="spellStart"/>
      <w:r>
        <w:t>app.get</w:t>
      </w:r>
      <w:proofErr w:type="spellEnd"/>
      <w:r>
        <w:t>("/success", (req, res) =&gt; {</w:t>
      </w:r>
      <w:r>
        <w:br/>
        <w:t xml:space="preserve">    </w:t>
      </w:r>
      <w:proofErr w:type="spellStart"/>
      <w:r>
        <w:t>res.send</w:t>
      </w:r>
      <w:proofErr w:type="spellEnd"/>
      <w:r>
        <w:t>("Login successful");</w:t>
      </w:r>
      <w:r>
        <w:br/>
        <w:t>});</w:t>
      </w:r>
      <w:r>
        <w:br/>
      </w:r>
      <w:r>
        <w:br/>
      </w:r>
      <w:proofErr w:type="spellStart"/>
      <w:r>
        <w:t>app.get</w:t>
      </w:r>
      <w:proofErr w:type="spellEnd"/>
      <w:r>
        <w:t>("/login", (req, res) =&gt; {</w:t>
      </w:r>
      <w:r>
        <w:br/>
        <w:t xml:space="preserve">    </w:t>
      </w:r>
      <w:proofErr w:type="spellStart"/>
      <w:r>
        <w:t>res.send</w:t>
      </w:r>
      <w:proofErr w:type="spellEnd"/>
      <w:r>
        <w:t>("Login failed");</w:t>
      </w:r>
      <w:r>
        <w:br/>
        <w:t>});</w:t>
      </w:r>
      <w:r>
        <w:br/>
      </w:r>
      <w:r>
        <w:br/>
      </w:r>
      <w:proofErr w:type="spellStart"/>
      <w:r>
        <w:t>app.listen</w:t>
      </w:r>
      <w:proofErr w:type="spellEnd"/>
      <w:r>
        <w:t>(3000, () =&gt; {</w:t>
      </w:r>
      <w:r>
        <w:br/>
        <w:t xml:space="preserve">    console.log("Server running on http://localhost:3000");</w:t>
      </w:r>
      <w:r>
        <w:br/>
        <w:t>});</w:t>
      </w:r>
    </w:p>
    <w:p w14:paraId="705DC8CD" w14:textId="77777777" w:rsidR="00F70321" w:rsidRDefault="00000000">
      <w:pPr>
        <w:pStyle w:val="Heading3"/>
        <w:rPr>
          <w:b w:val="0"/>
        </w:rPr>
      </w:pPr>
      <w:r>
        <w:rPr>
          <w:b w:val="0"/>
        </w:rPr>
        <w:t>Using JSON Web Tokens (JWT) for Session Management</w:t>
      </w:r>
    </w:p>
    <w:p w14:paraId="58ED4999" w14:textId="77777777" w:rsidR="00F70321" w:rsidRDefault="00000000">
      <w:r>
        <w:t>JWT (JSON Web Token) is a compact, URL-safe means of representing claims to be transferred between two parties. JWTs are commonly used for authentication and authorization.</w:t>
      </w:r>
    </w:p>
    <w:p w14:paraId="222D466E" w14:textId="77777777" w:rsidR="00F70321" w:rsidRDefault="00000000">
      <w:pPr>
        <w:pStyle w:val="Heading4"/>
        <w:rPr>
          <w:b w:val="0"/>
        </w:rPr>
      </w:pPr>
      <w:r>
        <w:rPr>
          <w:b w:val="0"/>
        </w:rPr>
        <w:t>Installation</w:t>
      </w:r>
    </w:p>
    <w:p w14:paraId="3DF3A741" w14:textId="77777777" w:rsidR="00F70321" w:rsidRDefault="00000000">
      <w:r>
        <w:t>First, install the necessary libraries:</w:t>
      </w:r>
    </w:p>
    <w:p w14:paraId="4764326B" w14:textId="77777777" w:rsidR="00F70321" w:rsidRDefault="00000000">
      <w:pPr>
        <w:pStyle w:val="FencedCodesh"/>
      </w:pPr>
      <w:proofErr w:type="spellStart"/>
      <w:r>
        <w:t>npm</w:t>
      </w:r>
      <w:proofErr w:type="spellEnd"/>
      <w:r>
        <w:t xml:space="preserve"> install </w:t>
      </w:r>
      <w:proofErr w:type="spellStart"/>
      <w:r>
        <w:t>jsonwebtoken</w:t>
      </w:r>
      <w:proofErr w:type="spellEnd"/>
      <w:r>
        <w:t xml:space="preserve"> </w:t>
      </w:r>
      <w:proofErr w:type="spellStart"/>
      <w:r>
        <w:t>bcryptjs</w:t>
      </w:r>
      <w:proofErr w:type="spellEnd"/>
    </w:p>
    <w:p w14:paraId="69EF097C" w14:textId="77777777" w:rsidR="00F70321" w:rsidRDefault="00000000">
      <w:pPr>
        <w:pStyle w:val="Heading4"/>
        <w:rPr>
          <w:b w:val="0"/>
        </w:rPr>
      </w:pPr>
      <w:r>
        <w:rPr>
          <w:b w:val="0"/>
        </w:rPr>
        <w:t>Basic Setup</w:t>
      </w:r>
    </w:p>
    <w:p w14:paraId="124BD95A" w14:textId="77777777" w:rsidR="00F70321" w:rsidRDefault="00000000">
      <w:pPr>
        <w:numPr>
          <w:ilvl w:val="0"/>
          <w:numId w:val="26"/>
        </w:numPr>
      </w:pPr>
      <w:r>
        <w:rPr>
          <w:b/>
        </w:rPr>
        <w:t xml:space="preserve">Set up JWT and </w:t>
      </w:r>
      <w:proofErr w:type="spellStart"/>
      <w:r>
        <w:rPr>
          <w:b/>
        </w:rPr>
        <w:t>bcrypt</w:t>
      </w:r>
      <w:proofErr w:type="spellEnd"/>
      <w:r>
        <w:t>:</w:t>
      </w:r>
    </w:p>
    <w:p w14:paraId="02DE1C7A" w14:textId="77777777" w:rsidR="00F70321" w:rsidRDefault="00000000">
      <w:pPr>
        <w:pStyle w:val="FencedCodejavascript"/>
      </w:pPr>
      <w:r>
        <w:lastRenderedPageBreak/>
        <w:t xml:space="preserve">const </w:t>
      </w:r>
      <w:proofErr w:type="spellStart"/>
      <w:r>
        <w:t>jwt</w:t>
      </w:r>
      <w:proofErr w:type="spellEnd"/>
      <w:r>
        <w:t xml:space="preserve"> = require("</w:t>
      </w:r>
      <w:proofErr w:type="spellStart"/>
      <w:r>
        <w:t>jsonwebtoken</w:t>
      </w:r>
      <w:proofErr w:type="spellEnd"/>
      <w:r>
        <w:t>");</w:t>
      </w:r>
      <w:r>
        <w:br/>
        <w:t xml:space="preserve">const </w:t>
      </w:r>
      <w:proofErr w:type="spellStart"/>
      <w:r>
        <w:t>bcrypt</w:t>
      </w:r>
      <w:proofErr w:type="spellEnd"/>
      <w:r>
        <w:t xml:space="preserve"> = require("</w:t>
      </w:r>
      <w:proofErr w:type="spellStart"/>
      <w:r>
        <w:t>bcryptjs</w:t>
      </w:r>
      <w:proofErr w:type="spellEnd"/>
      <w:r>
        <w:t>");</w:t>
      </w:r>
      <w:r>
        <w:br/>
        <w:t>const express = require("express");</w:t>
      </w:r>
      <w:r>
        <w:br/>
      </w:r>
      <w:r>
        <w:br/>
        <w:t>const app = express();</w:t>
      </w:r>
      <w:r>
        <w:br/>
      </w:r>
      <w:r>
        <w:br/>
      </w:r>
      <w:proofErr w:type="spellStart"/>
      <w:r>
        <w:t>app.use</w:t>
      </w:r>
      <w:proofErr w:type="spellEnd"/>
      <w:r>
        <w:t>(</w:t>
      </w:r>
      <w:proofErr w:type="spellStart"/>
      <w:proofErr w:type="gramStart"/>
      <w:r>
        <w:t>express.json</w:t>
      </w:r>
      <w:proofErr w:type="spellEnd"/>
      <w:proofErr w:type="gramEnd"/>
      <w:r>
        <w:t>());</w:t>
      </w:r>
      <w:r>
        <w:br/>
      </w:r>
      <w:proofErr w:type="spellStart"/>
      <w:r>
        <w:t>app.use</w:t>
      </w:r>
      <w:proofErr w:type="spellEnd"/>
      <w:r>
        <w:t>(</w:t>
      </w:r>
      <w:proofErr w:type="spellStart"/>
      <w:r>
        <w:t>express.urlencoded</w:t>
      </w:r>
      <w:proofErr w:type="spellEnd"/>
      <w:r>
        <w:t>({ extended: true }));</w:t>
      </w:r>
      <w:r>
        <w:br/>
      </w:r>
      <w:r>
        <w:br/>
        <w:t>const users = [];</w:t>
      </w:r>
      <w:r>
        <w:br/>
        <w:t>const SECRET_KEY = "</w:t>
      </w:r>
      <w:proofErr w:type="spellStart"/>
      <w:r>
        <w:t>your_secret_key</w:t>
      </w:r>
      <w:proofErr w:type="spellEnd"/>
      <w:r>
        <w:t>";</w:t>
      </w:r>
    </w:p>
    <w:p w14:paraId="1DF73270" w14:textId="77777777" w:rsidR="00F70321" w:rsidRDefault="00000000">
      <w:pPr>
        <w:numPr>
          <w:ilvl w:val="0"/>
          <w:numId w:val="27"/>
        </w:numPr>
      </w:pPr>
      <w:r>
        <w:rPr>
          <w:b/>
        </w:rPr>
        <w:t>Register User with Encrypted Password</w:t>
      </w:r>
      <w:r>
        <w:t>:</w:t>
      </w:r>
    </w:p>
    <w:p w14:paraId="2F56BC6C" w14:textId="77777777" w:rsidR="00F70321" w:rsidRDefault="00000000">
      <w:pPr>
        <w:pStyle w:val="FencedCodejavascript"/>
      </w:pPr>
      <w:proofErr w:type="spellStart"/>
      <w:proofErr w:type="gramStart"/>
      <w:r>
        <w:t>app.post</w:t>
      </w:r>
      <w:proofErr w:type="spellEnd"/>
      <w:r>
        <w:t>(</w:t>
      </w:r>
      <w:proofErr w:type="gramEnd"/>
      <w:r>
        <w:t>"/register", async (req, res) =&gt; {</w:t>
      </w:r>
      <w:r>
        <w:br/>
        <w:t xml:space="preserve">    const { username, password } = </w:t>
      </w:r>
      <w:proofErr w:type="spellStart"/>
      <w:r>
        <w:t>req.body</w:t>
      </w:r>
      <w:proofErr w:type="spellEnd"/>
      <w:r>
        <w:t>;</w:t>
      </w:r>
      <w:r>
        <w:br/>
        <w:t xml:space="preserve">    const </w:t>
      </w:r>
      <w:proofErr w:type="spellStart"/>
      <w:r>
        <w:t>hashedPassword</w:t>
      </w:r>
      <w:proofErr w:type="spellEnd"/>
      <w:r>
        <w:t xml:space="preserve"> = await </w:t>
      </w:r>
      <w:proofErr w:type="spellStart"/>
      <w:r>
        <w:t>bcrypt.hash</w:t>
      </w:r>
      <w:proofErr w:type="spellEnd"/>
      <w:r>
        <w:t>(password, 10);</w:t>
      </w:r>
      <w:r>
        <w:br/>
        <w:t xml:space="preserve">    const user = { username, password: </w:t>
      </w:r>
      <w:proofErr w:type="spellStart"/>
      <w:r>
        <w:t>hashedPassword</w:t>
      </w:r>
      <w:proofErr w:type="spellEnd"/>
      <w:r>
        <w:t xml:space="preserve"> };</w:t>
      </w:r>
      <w:r>
        <w:br/>
        <w:t xml:space="preserve">    </w:t>
      </w:r>
      <w:proofErr w:type="spellStart"/>
      <w:r>
        <w:t>users.push</w:t>
      </w:r>
      <w:proofErr w:type="spellEnd"/>
      <w:r>
        <w:t>(user);</w:t>
      </w:r>
      <w:r>
        <w:br/>
        <w:t xml:space="preserve">    </w:t>
      </w:r>
      <w:proofErr w:type="spellStart"/>
      <w:r>
        <w:t>res.send</w:t>
      </w:r>
      <w:proofErr w:type="spellEnd"/>
      <w:r>
        <w:t>("User registered");</w:t>
      </w:r>
      <w:r>
        <w:br/>
        <w:t>});</w:t>
      </w:r>
    </w:p>
    <w:p w14:paraId="2D873B86" w14:textId="77777777" w:rsidR="00F70321" w:rsidRDefault="00000000">
      <w:pPr>
        <w:numPr>
          <w:ilvl w:val="0"/>
          <w:numId w:val="28"/>
        </w:numPr>
      </w:pPr>
      <w:r>
        <w:rPr>
          <w:b/>
        </w:rPr>
        <w:t>Authenticate User and Generate JWT</w:t>
      </w:r>
      <w:r>
        <w:t>:</w:t>
      </w:r>
    </w:p>
    <w:p w14:paraId="380357AD" w14:textId="77777777" w:rsidR="00F70321" w:rsidRDefault="00000000">
      <w:pPr>
        <w:pStyle w:val="FencedCodejavascript"/>
      </w:pPr>
      <w:proofErr w:type="spellStart"/>
      <w:r>
        <w:t>app.post</w:t>
      </w:r>
      <w:proofErr w:type="spellEnd"/>
      <w:r>
        <w:t>("/login", async (req, res) =&gt; {</w:t>
      </w:r>
      <w:r>
        <w:br/>
        <w:t xml:space="preserve">    const { username, password } = </w:t>
      </w:r>
      <w:proofErr w:type="spellStart"/>
      <w:r>
        <w:t>req.body</w:t>
      </w:r>
      <w:proofErr w:type="spellEnd"/>
      <w:r>
        <w:t>;</w:t>
      </w:r>
      <w:r>
        <w:br/>
        <w:t xml:space="preserve">    const user = </w:t>
      </w:r>
      <w:proofErr w:type="spellStart"/>
      <w:r>
        <w:t>users.find</w:t>
      </w:r>
      <w:proofErr w:type="spellEnd"/>
      <w:r>
        <w:t xml:space="preserve">((u) =&gt; </w:t>
      </w:r>
      <w:proofErr w:type="spellStart"/>
      <w:r>
        <w:t>u.username</w:t>
      </w:r>
      <w:proofErr w:type="spellEnd"/>
      <w:r>
        <w:t xml:space="preserve"> === username);</w:t>
      </w:r>
      <w:r>
        <w:br/>
        <w:t xml:space="preserve">    if (!user) {</w:t>
      </w:r>
      <w:r>
        <w:br/>
        <w:t xml:space="preserve">        return </w:t>
      </w:r>
      <w:proofErr w:type="spellStart"/>
      <w:r>
        <w:t>res.status</w:t>
      </w:r>
      <w:proofErr w:type="spellEnd"/>
      <w:r>
        <w:t>(400).send("Cannot find user");</w:t>
      </w:r>
      <w:r>
        <w:br/>
        <w:t xml:space="preserve">    }</w:t>
      </w:r>
      <w:r>
        <w:br/>
        <w:t xml:space="preserve">    const </w:t>
      </w:r>
      <w:proofErr w:type="spellStart"/>
      <w:r>
        <w:t>validPassword</w:t>
      </w:r>
      <w:proofErr w:type="spellEnd"/>
      <w:r>
        <w:t xml:space="preserve"> = await </w:t>
      </w:r>
      <w:proofErr w:type="spellStart"/>
      <w:r>
        <w:t>bcrypt.compare</w:t>
      </w:r>
      <w:proofErr w:type="spellEnd"/>
      <w:r>
        <w:t xml:space="preserve">(password, </w:t>
      </w:r>
      <w:proofErr w:type="spellStart"/>
      <w:r>
        <w:t>user.password</w:t>
      </w:r>
      <w:proofErr w:type="spellEnd"/>
      <w:r>
        <w:t>);</w:t>
      </w:r>
      <w:r>
        <w:br/>
        <w:t xml:space="preserve">    if (!</w:t>
      </w:r>
      <w:proofErr w:type="spellStart"/>
      <w:r>
        <w:t>validPassword</w:t>
      </w:r>
      <w:proofErr w:type="spellEnd"/>
      <w:r>
        <w:t>) {</w:t>
      </w:r>
      <w:r>
        <w:br/>
        <w:t xml:space="preserve">        return </w:t>
      </w:r>
      <w:proofErr w:type="spellStart"/>
      <w:r>
        <w:t>res.status</w:t>
      </w:r>
      <w:proofErr w:type="spellEnd"/>
      <w:r>
        <w:t>(400).send("Incorrect password");</w:t>
      </w:r>
      <w:r>
        <w:br/>
        <w:t xml:space="preserve">    }</w:t>
      </w:r>
      <w:r>
        <w:br/>
        <w:t xml:space="preserve">    const token = </w:t>
      </w:r>
      <w:proofErr w:type="spellStart"/>
      <w:r>
        <w:t>jwt.sign</w:t>
      </w:r>
      <w:proofErr w:type="spellEnd"/>
      <w:r>
        <w:t xml:space="preserve">({ username: </w:t>
      </w:r>
      <w:proofErr w:type="spellStart"/>
      <w:r>
        <w:t>user.username</w:t>
      </w:r>
      <w:proofErr w:type="spellEnd"/>
      <w:r>
        <w:t xml:space="preserve"> }, SECRET_KEY, {</w:t>
      </w:r>
      <w:r>
        <w:br/>
        <w:t xml:space="preserve">        </w:t>
      </w:r>
      <w:proofErr w:type="spellStart"/>
      <w:r>
        <w:t>expiresIn</w:t>
      </w:r>
      <w:proofErr w:type="spellEnd"/>
      <w:r>
        <w:t>: "1h",</w:t>
      </w:r>
      <w:r>
        <w:br/>
        <w:t xml:space="preserve">    });</w:t>
      </w:r>
      <w:r>
        <w:br/>
        <w:t xml:space="preserve">    </w:t>
      </w:r>
      <w:proofErr w:type="spellStart"/>
      <w:r>
        <w:t>res.json</w:t>
      </w:r>
      <w:proofErr w:type="spellEnd"/>
      <w:r>
        <w:t>({ token });</w:t>
      </w:r>
      <w:r>
        <w:br/>
        <w:t>});</w:t>
      </w:r>
    </w:p>
    <w:p w14:paraId="73475313" w14:textId="77777777" w:rsidR="00F70321" w:rsidRDefault="00000000">
      <w:pPr>
        <w:numPr>
          <w:ilvl w:val="0"/>
          <w:numId w:val="29"/>
        </w:numPr>
      </w:pPr>
      <w:r>
        <w:rPr>
          <w:b/>
        </w:rPr>
        <w:t>Middleware to Protect Routes</w:t>
      </w:r>
      <w:r>
        <w:t>:</w:t>
      </w:r>
    </w:p>
    <w:p w14:paraId="124AE7D5" w14:textId="77777777" w:rsidR="00F70321" w:rsidRDefault="00000000">
      <w:pPr>
        <w:pStyle w:val="FencedCodejavascript"/>
      </w:pPr>
      <w:r>
        <w:t xml:space="preserve">const </w:t>
      </w:r>
      <w:proofErr w:type="spellStart"/>
      <w:r>
        <w:t>authenticateJWT</w:t>
      </w:r>
      <w:proofErr w:type="spellEnd"/>
      <w:r>
        <w:t xml:space="preserve"> = (req, res, next) =&gt; {</w:t>
      </w:r>
      <w:r>
        <w:br/>
        <w:t xml:space="preserve">    const token =</w:t>
      </w:r>
      <w:r>
        <w:br/>
        <w:t xml:space="preserve">        </w:t>
      </w:r>
      <w:proofErr w:type="spellStart"/>
      <w:r>
        <w:t>req.headers.authorization</w:t>
      </w:r>
      <w:proofErr w:type="spellEnd"/>
      <w:r>
        <w:t xml:space="preserve"> &amp;&amp; </w:t>
      </w:r>
      <w:proofErr w:type="spellStart"/>
      <w:r>
        <w:t>req.headers.authorization.split</w:t>
      </w:r>
      <w:proofErr w:type="spellEnd"/>
      <w:r>
        <w:t>(" ")[1];</w:t>
      </w:r>
      <w:r>
        <w:br/>
        <w:t xml:space="preserve">    if (token) {</w:t>
      </w:r>
      <w:r>
        <w:br/>
        <w:t xml:space="preserve">        </w:t>
      </w:r>
      <w:proofErr w:type="spellStart"/>
      <w:r>
        <w:t>jwt.verify</w:t>
      </w:r>
      <w:proofErr w:type="spellEnd"/>
      <w:r>
        <w:t>(token, SECRET_KEY, (err, user) =&gt; {</w:t>
      </w:r>
      <w:r>
        <w:br/>
        <w:t xml:space="preserve">            if (err) {</w:t>
      </w:r>
      <w:r>
        <w:br/>
        <w:t xml:space="preserve">                return </w:t>
      </w:r>
      <w:proofErr w:type="spellStart"/>
      <w:r>
        <w:t>res.sendStatus</w:t>
      </w:r>
      <w:proofErr w:type="spellEnd"/>
      <w:r>
        <w:t>(403);</w:t>
      </w:r>
      <w:r>
        <w:br/>
        <w:t xml:space="preserve">            }</w:t>
      </w:r>
      <w:r>
        <w:br/>
        <w:t xml:space="preserve">            </w:t>
      </w:r>
      <w:proofErr w:type="spellStart"/>
      <w:r>
        <w:t>req.user</w:t>
      </w:r>
      <w:proofErr w:type="spellEnd"/>
      <w:r>
        <w:t xml:space="preserve"> = user;</w:t>
      </w:r>
      <w:r>
        <w:br/>
        <w:t xml:space="preserve">            next();</w:t>
      </w:r>
      <w:r>
        <w:br/>
        <w:t xml:space="preserve">        });</w:t>
      </w:r>
      <w:r>
        <w:br/>
        <w:t xml:space="preserve">    } else {</w:t>
      </w:r>
      <w:r>
        <w:br/>
        <w:t xml:space="preserve">        </w:t>
      </w:r>
      <w:proofErr w:type="spellStart"/>
      <w:r>
        <w:t>res.sendStatus</w:t>
      </w:r>
      <w:proofErr w:type="spellEnd"/>
      <w:r>
        <w:t>(401);</w:t>
      </w:r>
      <w:r>
        <w:br/>
        <w:t xml:space="preserve">    }</w:t>
      </w:r>
      <w:r>
        <w:br/>
      </w:r>
      <w:r>
        <w:lastRenderedPageBreak/>
        <w:t>};</w:t>
      </w:r>
      <w:r>
        <w:br/>
      </w:r>
      <w:r>
        <w:br/>
      </w:r>
      <w:proofErr w:type="spellStart"/>
      <w:r>
        <w:t>app.get</w:t>
      </w:r>
      <w:proofErr w:type="spellEnd"/>
      <w:r>
        <w:t xml:space="preserve">("/protected", </w:t>
      </w:r>
      <w:proofErr w:type="spellStart"/>
      <w:r>
        <w:t>authenticateJWT</w:t>
      </w:r>
      <w:proofErr w:type="spellEnd"/>
      <w:r>
        <w:t>, (req, res) =&gt; {</w:t>
      </w:r>
      <w:r>
        <w:br/>
        <w:t xml:space="preserve">    </w:t>
      </w:r>
      <w:proofErr w:type="spellStart"/>
      <w:r>
        <w:t>res.send</w:t>
      </w:r>
      <w:proofErr w:type="spellEnd"/>
      <w:r>
        <w:t>("You are viewing protected content");</w:t>
      </w:r>
      <w:r>
        <w:br/>
        <w:t>});</w:t>
      </w:r>
      <w:r>
        <w:br/>
      </w:r>
      <w:r>
        <w:br/>
      </w:r>
      <w:proofErr w:type="spellStart"/>
      <w:r>
        <w:t>app.listen</w:t>
      </w:r>
      <w:proofErr w:type="spellEnd"/>
      <w:r>
        <w:t>(3000, () =&gt; {</w:t>
      </w:r>
      <w:r>
        <w:br/>
        <w:t xml:space="preserve">    console.log("Server running on http://localhost:3000");</w:t>
      </w:r>
      <w:r>
        <w:br/>
        <w:t>});</w:t>
      </w:r>
    </w:p>
    <w:p w14:paraId="5EAC8775" w14:textId="77777777" w:rsidR="00F70321" w:rsidRDefault="00000000">
      <w:pPr>
        <w:pStyle w:val="Heading3"/>
        <w:rPr>
          <w:b w:val="0"/>
        </w:rPr>
      </w:pPr>
      <w:r>
        <w:rPr>
          <w:b w:val="0"/>
        </w:rPr>
        <w:t>Key Points</w:t>
      </w:r>
    </w:p>
    <w:p w14:paraId="1BD56C5F" w14:textId="77777777" w:rsidR="00F70321" w:rsidRDefault="00000000">
      <w:pPr>
        <w:numPr>
          <w:ilvl w:val="0"/>
          <w:numId w:val="1"/>
        </w:numPr>
      </w:pPr>
      <w:r>
        <w:rPr>
          <w:b/>
        </w:rPr>
        <w:t>Passport.js</w:t>
      </w:r>
      <w:r>
        <w:t>: Provides a modular and flexible authentication framework for Node.js. It supports various strategies for different authentication mechanisms.</w:t>
      </w:r>
    </w:p>
    <w:p w14:paraId="65AB3C52" w14:textId="77777777" w:rsidR="00F70321" w:rsidRDefault="00000000">
      <w:pPr>
        <w:numPr>
          <w:ilvl w:val="0"/>
          <w:numId w:val="1"/>
        </w:numPr>
      </w:pPr>
      <w:r>
        <w:rPr>
          <w:b/>
        </w:rPr>
        <w:t>JWT</w:t>
      </w:r>
      <w:r>
        <w:t>: A secure and compact way to represent claims and is often used for stateless authentication in web applications.</w:t>
      </w:r>
    </w:p>
    <w:p w14:paraId="7535FE63" w14:textId="77777777" w:rsidR="00F70321" w:rsidRDefault="00000000">
      <w:pPr>
        <w:numPr>
          <w:ilvl w:val="0"/>
          <w:numId w:val="1"/>
        </w:numPr>
      </w:pPr>
      <w:proofErr w:type="spellStart"/>
      <w:r>
        <w:rPr>
          <w:b/>
        </w:rPr>
        <w:t>bcrypt</w:t>
      </w:r>
      <w:proofErr w:type="spellEnd"/>
      <w:r>
        <w:t>: Used to hash passwords, ensuring that stored passwords are secure.</w:t>
      </w:r>
    </w:p>
    <w:p w14:paraId="336D0BAF" w14:textId="77777777" w:rsidR="00F70321" w:rsidRDefault="00000000">
      <w:pPr>
        <w:numPr>
          <w:ilvl w:val="0"/>
          <w:numId w:val="1"/>
        </w:numPr>
      </w:pPr>
      <w:r>
        <w:rPr>
          <w:b/>
        </w:rPr>
        <w:t>Middleware</w:t>
      </w:r>
      <w:r>
        <w:t>: Used to protect routes by verifying JWTs, ensuring that only authenticated users can access certain endpoints.</w:t>
      </w:r>
    </w:p>
    <w:p w14:paraId="79660BD1" w14:textId="77777777" w:rsidR="00F70321" w:rsidRDefault="00000000">
      <w:pPr>
        <w:pStyle w:val="Heading3"/>
        <w:rPr>
          <w:b w:val="0"/>
        </w:rPr>
      </w:pPr>
      <w:r>
        <w:rPr>
          <w:b w:val="0"/>
        </w:rPr>
        <w:t>Use Cases</w:t>
      </w:r>
    </w:p>
    <w:p w14:paraId="5AE0498F" w14:textId="77777777" w:rsidR="00F70321" w:rsidRDefault="00000000">
      <w:pPr>
        <w:numPr>
          <w:ilvl w:val="0"/>
          <w:numId w:val="1"/>
        </w:numPr>
      </w:pPr>
      <w:r>
        <w:rPr>
          <w:b/>
        </w:rPr>
        <w:t>Passport.js</w:t>
      </w:r>
      <w:r>
        <w:t>: Ideal for applications requiring multiple authentication strategies, such as social logins (Facebook, Google), local username/password authentication, etc.</w:t>
      </w:r>
    </w:p>
    <w:p w14:paraId="6972DDDF" w14:textId="77777777" w:rsidR="00F70321" w:rsidRDefault="00000000">
      <w:pPr>
        <w:numPr>
          <w:ilvl w:val="0"/>
          <w:numId w:val="1"/>
        </w:numPr>
      </w:pPr>
      <w:r>
        <w:rPr>
          <w:b/>
        </w:rPr>
        <w:t>JWT</w:t>
      </w:r>
      <w:r>
        <w:t>: Suitable for stateless authentication, where the server doesn't need to store session data, making it scalable for distributed systems.</w:t>
      </w:r>
    </w:p>
    <w:p w14:paraId="76B69591" w14:textId="77777777" w:rsidR="00F70321" w:rsidRDefault="00000000">
      <w:r>
        <w:t>By understanding and implementing user authentication with Passport.js and JWT, you'll be able to secure your web applications and manage user sessions effectively.</w:t>
      </w:r>
    </w:p>
    <w:p w14:paraId="5594C88C" w14:textId="77777777" w:rsidR="00F70321" w:rsidRDefault="00000000">
      <w:r>
        <w:t>Certainly! Chapter 11 covers authorization and access control, which are essential for ensuring that only authorized users can access certain parts of an application. We'll focus on Role-Based Access Control (RBAC) and securing routes and resources.</w:t>
      </w:r>
    </w:p>
    <w:p w14:paraId="47DE79DA" w14:textId="77777777" w:rsidR="00F70321" w:rsidRDefault="00000000">
      <w:pPr>
        <w:pStyle w:val="Heading2"/>
        <w:rPr>
          <w:b w:val="0"/>
          <w:i w:val="0"/>
        </w:rPr>
      </w:pPr>
      <w:r>
        <w:rPr>
          <w:b w:val="0"/>
          <w:i w:val="0"/>
        </w:rPr>
        <w:t>Chapter 11: Authorization and Access Control</w:t>
      </w:r>
    </w:p>
    <w:p w14:paraId="3CF5759D" w14:textId="77777777" w:rsidR="00F70321" w:rsidRDefault="00000000">
      <w:pPr>
        <w:pStyle w:val="Heading3"/>
        <w:rPr>
          <w:b w:val="0"/>
        </w:rPr>
      </w:pPr>
      <w:r>
        <w:rPr>
          <w:b w:val="0"/>
        </w:rPr>
        <w:t>Role-Based Access Control (RBAC)</w:t>
      </w:r>
    </w:p>
    <w:p w14:paraId="2FADE493" w14:textId="77777777" w:rsidR="00F70321" w:rsidRDefault="00000000">
      <w:r>
        <w:t>Role-Based Access Control (RBAC) is a method of regulating access to resources based on the roles of individual users within an organization. This approach assigns permissions to roles rather than to individual users.</w:t>
      </w:r>
    </w:p>
    <w:p w14:paraId="3D269B64" w14:textId="77777777" w:rsidR="00F70321" w:rsidRDefault="00000000">
      <w:pPr>
        <w:pStyle w:val="Heading4"/>
        <w:rPr>
          <w:b w:val="0"/>
        </w:rPr>
      </w:pPr>
      <w:r>
        <w:rPr>
          <w:b w:val="0"/>
        </w:rPr>
        <w:t>Key Concepts of RBAC</w:t>
      </w:r>
    </w:p>
    <w:p w14:paraId="0D2429D1" w14:textId="77777777" w:rsidR="00F70321" w:rsidRDefault="00000000">
      <w:pPr>
        <w:numPr>
          <w:ilvl w:val="0"/>
          <w:numId w:val="1"/>
        </w:numPr>
      </w:pPr>
      <w:r>
        <w:rPr>
          <w:b/>
        </w:rPr>
        <w:t>Role</w:t>
      </w:r>
      <w:r>
        <w:t>: A named collection of permissions. Examples include "admin", "editor", and "viewer".</w:t>
      </w:r>
    </w:p>
    <w:p w14:paraId="3F64EC46" w14:textId="77777777" w:rsidR="00F70321" w:rsidRDefault="00000000">
      <w:pPr>
        <w:numPr>
          <w:ilvl w:val="0"/>
          <w:numId w:val="1"/>
        </w:numPr>
      </w:pPr>
      <w:r>
        <w:rPr>
          <w:b/>
        </w:rPr>
        <w:t>Permission</w:t>
      </w:r>
      <w:r>
        <w:t>: An approval to perform an action on a resource. Examples include "create", "read", "update", and "delete".</w:t>
      </w:r>
    </w:p>
    <w:p w14:paraId="1DC91FDC" w14:textId="77777777" w:rsidR="00F70321" w:rsidRDefault="00000000">
      <w:pPr>
        <w:numPr>
          <w:ilvl w:val="0"/>
          <w:numId w:val="1"/>
        </w:numPr>
      </w:pPr>
      <w:r>
        <w:rPr>
          <w:b/>
        </w:rPr>
        <w:t>User</w:t>
      </w:r>
      <w:r>
        <w:t>: An individual who is assigned one or more roles.</w:t>
      </w:r>
    </w:p>
    <w:p w14:paraId="47D7FA03" w14:textId="77777777" w:rsidR="00F70321" w:rsidRDefault="00000000">
      <w:pPr>
        <w:pStyle w:val="Heading4"/>
        <w:rPr>
          <w:b w:val="0"/>
        </w:rPr>
      </w:pPr>
      <w:r>
        <w:rPr>
          <w:b w:val="0"/>
        </w:rPr>
        <w:lastRenderedPageBreak/>
        <w:t>Implementing RBAC</w:t>
      </w:r>
    </w:p>
    <w:p w14:paraId="439F1CAE" w14:textId="77777777" w:rsidR="00F70321" w:rsidRDefault="00000000">
      <w:pPr>
        <w:numPr>
          <w:ilvl w:val="0"/>
          <w:numId w:val="30"/>
        </w:numPr>
      </w:pPr>
      <w:r>
        <w:rPr>
          <w:b/>
        </w:rPr>
        <w:t>Defining Roles and Permissions</w:t>
      </w:r>
      <w:r>
        <w:t>:</w:t>
      </w:r>
    </w:p>
    <w:p w14:paraId="4A1C2603" w14:textId="77777777" w:rsidR="00F70321" w:rsidRDefault="00000000">
      <w:r>
        <w:t>Start by defining roles and their corresponding permissions.</w:t>
      </w:r>
    </w:p>
    <w:p w14:paraId="34EB2306" w14:textId="77777777" w:rsidR="00F70321" w:rsidRDefault="00000000">
      <w:pPr>
        <w:pStyle w:val="FencedCodejavascript"/>
      </w:pPr>
      <w:r>
        <w:t>const roles = {</w:t>
      </w:r>
      <w:r>
        <w:br/>
        <w:t xml:space="preserve">    admin: ["create", "read", "update", "delete"],</w:t>
      </w:r>
      <w:r>
        <w:br/>
        <w:t xml:space="preserve">    editor: ["create", "read", "update"],</w:t>
      </w:r>
      <w:r>
        <w:br/>
        <w:t xml:space="preserve">    viewer: ["read"],</w:t>
      </w:r>
      <w:r>
        <w:br/>
        <w:t>};</w:t>
      </w:r>
    </w:p>
    <w:p w14:paraId="3BAB602B" w14:textId="77777777" w:rsidR="00F70321" w:rsidRDefault="00000000">
      <w:pPr>
        <w:numPr>
          <w:ilvl w:val="0"/>
          <w:numId w:val="31"/>
        </w:numPr>
      </w:pPr>
      <w:r>
        <w:rPr>
          <w:b/>
        </w:rPr>
        <w:t>Assigning Roles to Users</w:t>
      </w:r>
      <w:r>
        <w:t>:</w:t>
      </w:r>
    </w:p>
    <w:p w14:paraId="389513EF" w14:textId="77777777" w:rsidR="00F70321" w:rsidRDefault="00000000">
      <w:r>
        <w:t>Users are assigned roles, and roles determine their permissions.</w:t>
      </w:r>
    </w:p>
    <w:p w14:paraId="4A2A8826" w14:textId="77777777" w:rsidR="00F70321" w:rsidRDefault="00000000">
      <w:pPr>
        <w:pStyle w:val="FencedCodejavascript"/>
      </w:pPr>
      <w:r>
        <w:t>const users = [</w:t>
      </w:r>
      <w:r>
        <w:br/>
        <w:t xml:space="preserve"> </w:t>
      </w:r>
      <w:proofErr w:type="gramStart"/>
      <w:r>
        <w:t xml:space="preserve">   {</w:t>
      </w:r>
      <w:proofErr w:type="gramEnd"/>
      <w:r>
        <w:t xml:space="preserve"> id: 1, username: "</w:t>
      </w:r>
      <w:proofErr w:type="spellStart"/>
      <w:r>
        <w:t>adminUser</w:t>
      </w:r>
      <w:proofErr w:type="spellEnd"/>
      <w:r>
        <w:t>", role: "admin" },</w:t>
      </w:r>
      <w:r>
        <w:br/>
        <w:t xml:space="preserve">    { id: 2, username: "</w:t>
      </w:r>
      <w:proofErr w:type="spellStart"/>
      <w:r>
        <w:t>editorUser</w:t>
      </w:r>
      <w:proofErr w:type="spellEnd"/>
      <w:r>
        <w:t>", role: "editor" },</w:t>
      </w:r>
      <w:r>
        <w:br/>
        <w:t xml:space="preserve">    { id: 3, username: "</w:t>
      </w:r>
      <w:proofErr w:type="spellStart"/>
      <w:r>
        <w:t>viewerUser</w:t>
      </w:r>
      <w:proofErr w:type="spellEnd"/>
      <w:r>
        <w:t>", role: "viewer" },</w:t>
      </w:r>
      <w:r>
        <w:br/>
        <w:t>];</w:t>
      </w:r>
    </w:p>
    <w:p w14:paraId="5CB5E8DA" w14:textId="77777777" w:rsidR="00F70321" w:rsidRDefault="00000000">
      <w:pPr>
        <w:pStyle w:val="Heading3"/>
        <w:rPr>
          <w:b w:val="0"/>
        </w:rPr>
      </w:pPr>
      <w:r>
        <w:rPr>
          <w:b w:val="0"/>
        </w:rPr>
        <w:t>Securing Routes and Resources</w:t>
      </w:r>
    </w:p>
    <w:p w14:paraId="49B2E53C" w14:textId="77777777" w:rsidR="00F70321" w:rsidRDefault="00000000">
      <w:r>
        <w:t>To secure routes and resources, you'll need middleware that checks the user's role and permissions before granting access.</w:t>
      </w:r>
    </w:p>
    <w:p w14:paraId="6F111A2B" w14:textId="77777777" w:rsidR="00F70321" w:rsidRDefault="00000000">
      <w:pPr>
        <w:numPr>
          <w:ilvl w:val="0"/>
          <w:numId w:val="32"/>
        </w:numPr>
      </w:pPr>
      <w:r>
        <w:rPr>
          <w:b/>
        </w:rPr>
        <w:t>Middleware for Role-Based Access Control</w:t>
      </w:r>
      <w:r>
        <w:t>:</w:t>
      </w:r>
    </w:p>
    <w:p w14:paraId="7E25C89F" w14:textId="77777777" w:rsidR="00F70321" w:rsidRDefault="00000000">
      <w:r>
        <w:t>Create middleware to check if the user has the required permissions.</w:t>
      </w:r>
    </w:p>
    <w:p w14:paraId="0A8E7646" w14:textId="77777777" w:rsidR="00F70321" w:rsidRDefault="00000000">
      <w:pPr>
        <w:pStyle w:val="FencedCodejavascript"/>
      </w:pPr>
      <w:r>
        <w:t>const express = require("express");</w:t>
      </w:r>
      <w:r>
        <w:br/>
        <w:t>const app = express();</w:t>
      </w:r>
      <w:r>
        <w:br/>
      </w:r>
      <w:r>
        <w:br/>
        <w:t>// Mock user authentication</w:t>
      </w:r>
      <w:r>
        <w:br/>
        <w:t xml:space="preserve">const </w:t>
      </w:r>
      <w:proofErr w:type="spellStart"/>
      <w:r>
        <w:t>authenticateUser</w:t>
      </w:r>
      <w:proofErr w:type="spellEnd"/>
      <w:r>
        <w:t xml:space="preserve"> = (req, res, next) =&gt; {</w:t>
      </w:r>
      <w:r>
        <w:br/>
        <w:t xml:space="preserve">    const user = </w:t>
      </w:r>
      <w:proofErr w:type="spellStart"/>
      <w:r>
        <w:t>users.find</w:t>
      </w:r>
      <w:proofErr w:type="spellEnd"/>
      <w:r>
        <w:t xml:space="preserve">((u) =&gt; </w:t>
      </w:r>
      <w:proofErr w:type="spellStart"/>
      <w:r>
        <w:t>u.username</w:t>
      </w:r>
      <w:proofErr w:type="spellEnd"/>
      <w:r>
        <w:t xml:space="preserve"> === </w:t>
      </w:r>
      <w:proofErr w:type="spellStart"/>
      <w:r>
        <w:t>req.headers.username</w:t>
      </w:r>
      <w:proofErr w:type="spellEnd"/>
      <w:r>
        <w:t>);</w:t>
      </w:r>
      <w:r>
        <w:br/>
        <w:t xml:space="preserve">    if (user) {</w:t>
      </w:r>
      <w:r>
        <w:br/>
        <w:t xml:space="preserve">        </w:t>
      </w:r>
      <w:proofErr w:type="spellStart"/>
      <w:r>
        <w:t>req.user</w:t>
      </w:r>
      <w:proofErr w:type="spellEnd"/>
      <w:r>
        <w:t xml:space="preserve"> = user;</w:t>
      </w:r>
      <w:r>
        <w:br/>
        <w:t xml:space="preserve">        next();</w:t>
      </w:r>
      <w:r>
        <w:br/>
        <w:t xml:space="preserve">    } else {</w:t>
      </w:r>
      <w:r>
        <w:br/>
        <w:t xml:space="preserve">        </w:t>
      </w:r>
      <w:proofErr w:type="spellStart"/>
      <w:r>
        <w:t>res.status</w:t>
      </w:r>
      <w:proofErr w:type="spellEnd"/>
      <w:r>
        <w:t>(401).send("User not authenticated");</w:t>
      </w:r>
      <w:r>
        <w:br/>
        <w:t xml:space="preserve">    }</w:t>
      </w:r>
      <w:r>
        <w:br/>
        <w:t>};</w:t>
      </w:r>
      <w:r>
        <w:br/>
      </w:r>
      <w:r>
        <w:br/>
        <w:t>// Middleware to check permissions</w:t>
      </w:r>
      <w:r>
        <w:br/>
        <w:t>const authorize = (action) =&gt; {</w:t>
      </w:r>
      <w:r>
        <w:br/>
        <w:t xml:space="preserve">    return (req, res, next) =&gt; {</w:t>
      </w:r>
      <w:r>
        <w:br/>
        <w:t xml:space="preserve">        const user = </w:t>
      </w:r>
      <w:proofErr w:type="spellStart"/>
      <w:r>
        <w:t>req.user</w:t>
      </w:r>
      <w:proofErr w:type="spellEnd"/>
      <w:r>
        <w:t>;</w:t>
      </w:r>
      <w:r>
        <w:br/>
        <w:t xml:space="preserve">        const </w:t>
      </w:r>
      <w:proofErr w:type="spellStart"/>
      <w:r>
        <w:t>userPermissions</w:t>
      </w:r>
      <w:proofErr w:type="spellEnd"/>
      <w:r>
        <w:t xml:space="preserve"> = roles[</w:t>
      </w:r>
      <w:proofErr w:type="spellStart"/>
      <w:r>
        <w:t>user.role</w:t>
      </w:r>
      <w:proofErr w:type="spellEnd"/>
      <w:r>
        <w:t>];</w:t>
      </w:r>
      <w:r>
        <w:br/>
        <w:t xml:space="preserve">        if (</w:t>
      </w:r>
      <w:proofErr w:type="spellStart"/>
      <w:r>
        <w:t>userPermissions.includes</w:t>
      </w:r>
      <w:proofErr w:type="spellEnd"/>
      <w:r>
        <w:t>(action)) {</w:t>
      </w:r>
      <w:r>
        <w:br/>
        <w:t xml:space="preserve">            next();</w:t>
      </w:r>
      <w:r>
        <w:br/>
        <w:t xml:space="preserve">        } else {</w:t>
      </w:r>
      <w:r>
        <w:br/>
        <w:t xml:space="preserve">            </w:t>
      </w:r>
      <w:proofErr w:type="spellStart"/>
      <w:r>
        <w:t>res.status</w:t>
      </w:r>
      <w:proofErr w:type="spellEnd"/>
      <w:r>
        <w:t>(403).send("Permission denied");</w:t>
      </w:r>
      <w:r>
        <w:br/>
        <w:t xml:space="preserve">        }</w:t>
      </w:r>
      <w:r>
        <w:br/>
        <w:t xml:space="preserve">    };</w:t>
      </w:r>
      <w:r>
        <w:br/>
        <w:t>};</w:t>
      </w:r>
      <w:r>
        <w:br/>
      </w:r>
      <w:r>
        <w:lastRenderedPageBreak/>
        <w:br/>
      </w:r>
      <w:proofErr w:type="spellStart"/>
      <w:r>
        <w:t>app.use</w:t>
      </w:r>
      <w:proofErr w:type="spellEnd"/>
      <w:r>
        <w:t>(</w:t>
      </w:r>
      <w:proofErr w:type="spellStart"/>
      <w:r>
        <w:t>authenticateUser</w:t>
      </w:r>
      <w:proofErr w:type="spellEnd"/>
      <w:r>
        <w:t>);</w:t>
      </w:r>
    </w:p>
    <w:p w14:paraId="165C0E4F" w14:textId="77777777" w:rsidR="00F70321" w:rsidRDefault="00000000">
      <w:pPr>
        <w:numPr>
          <w:ilvl w:val="0"/>
          <w:numId w:val="33"/>
        </w:numPr>
      </w:pPr>
      <w:r>
        <w:rPr>
          <w:b/>
        </w:rPr>
        <w:t>Securing Routes</w:t>
      </w:r>
      <w:r>
        <w:t>:</w:t>
      </w:r>
    </w:p>
    <w:p w14:paraId="649DACFC" w14:textId="77777777" w:rsidR="00F70321" w:rsidRDefault="00000000">
      <w:r>
        <w:t>Use the middleware to protect routes based on required permissions.</w:t>
      </w:r>
    </w:p>
    <w:p w14:paraId="100239E8" w14:textId="77777777" w:rsidR="00F70321" w:rsidRDefault="00000000">
      <w:pPr>
        <w:pStyle w:val="FencedCodejavascript"/>
      </w:pPr>
      <w:r>
        <w:t>// Public route</w:t>
      </w:r>
      <w:r>
        <w:br/>
      </w:r>
      <w:proofErr w:type="spellStart"/>
      <w:r>
        <w:t>app.get</w:t>
      </w:r>
      <w:proofErr w:type="spellEnd"/>
      <w:r>
        <w:t>("/public", (req, res) =&gt; {</w:t>
      </w:r>
      <w:r>
        <w:br/>
        <w:t xml:space="preserve">    </w:t>
      </w:r>
      <w:proofErr w:type="spellStart"/>
      <w:r>
        <w:t>res.send</w:t>
      </w:r>
      <w:proofErr w:type="spellEnd"/>
      <w:r>
        <w:t>("This is a public route");</w:t>
      </w:r>
      <w:r>
        <w:br/>
        <w:t>});</w:t>
      </w:r>
      <w:r>
        <w:br/>
      </w:r>
      <w:r>
        <w:br/>
        <w:t>// Secured routes</w:t>
      </w:r>
      <w:r>
        <w:br/>
      </w:r>
      <w:proofErr w:type="spellStart"/>
      <w:r>
        <w:t>app.post</w:t>
      </w:r>
      <w:proofErr w:type="spellEnd"/>
      <w:r>
        <w:t>("/create", authorize("create"), (req, res) =&gt; {</w:t>
      </w:r>
      <w:r>
        <w:br/>
        <w:t xml:space="preserve">    </w:t>
      </w:r>
      <w:proofErr w:type="spellStart"/>
      <w:r>
        <w:t>res.send</w:t>
      </w:r>
      <w:proofErr w:type="spellEnd"/>
      <w:r>
        <w:t>("Create action permitted");</w:t>
      </w:r>
      <w:r>
        <w:br/>
        <w:t>});</w:t>
      </w:r>
      <w:r>
        <w:br/>
      </w:r>
      <w:r>
        <w:br/>
      </w:r>
      <w:proofErr w:type="spellStart"/>
      <w:r>
        <w:t>app.get</w:t>
      </w:r>
      <w:proofErr w:type="spellEnd"/>
      <w:r>
        <w:t>("/read", authorize("read"), (req, res) =&gt; {</w:t>
      </w:r>
      <w:r>
        <w:br/>
        <w:t xml:space="preserve">    </w:t>
      </w:r>
      <w:proofErr w:type="spellStart"/>
      <w:r>
        <w:t>res.send</w:t>
      </w:r>
      <w:proofErr w:type="spellEnd"/>
      <w:r>
        <w:t>("Read action permitted");</w:t>
      </w:r>
      <w:r>
        <w:br/>
        <w:t>});</w:t>
      </w:r>
      <w:r>
        <w:br/>
      </w:r>
      <w:r>
        <w:br/>
      </w:r>
      <w:proofErr w:type="spellStart"/>
      <w:r>
        <w:t>app.put</w:t>
      </w:r>
      <w:proofErr w:type="spellEnd"/>
      <w:r>
        <w:t>("/update", authorize("update"), (req, res) =&gt; {</w:t>
      </w:r>
      <w:r>
        <w:br/>
        <w:t xml:space="preserve">    </w:t>
      </w:r>
      <w:proofErr w:type="spellStart"/>
      <w:r>
        <w:t>res.send</w:t>
      </w:r>
      <w:proofErr w:type="spellEnd"/>
      <w:r>
        <w:t>("Update action permitted");</w:t>
      </w:r>
      <w:r>
        <w:br/>
        <w:t>});</w:t>
      </w:r>
      <w:r>
        <w:br/>
      </w:r>
      <w:r>
        <w:br/>
      </w:r>
      <w:proofErr w:type="spellStart"/>
      <w:r>
        <w:t>app.delete</w:t>
      </w:r>
      <w:proofErr w:type="spellEnd"/>
      <w:r>
        <w:t>("/delete", authorize("delete"), (req, res) =&gt; {</w:t>
      </w:r>
      <w:r>
        <w:br/>
        <w:t xml:space="preserve">    </w:t>
      </w:r>
      <w:proofErr w:type="spellStart"/>
      <w:r>
        <w:t>res.send</w:t>
      </w:r>
      <w:proofErr w:type="spellEnd"/>
      <w:r>
        <w:t>("Delete action permitted");</w:t>
      </w:r>
      <w:r>
        <w:br/>
        <w:t>});</w:t>
      </w:r>
      <w:r>
        <w:br/>
      </w:r>
      <w:r>
        <w:br/>
      </w:r>
      <w:proofErr w:type="spellStart"/>
      <w:r>
        <w:t>app.listen</w:t>
      </w:r>
      <w:proofErr w:type="spellEnd"/>
      <w:r>
        <w:t>(3000, () =&gt; {</w:t>
      </w:r>
      <w:r>
        <w:br/>
        <w:t xml:space="preserve">    console.log("Server running on http://localhost:3000");</w:t>
      </w:r>
      <w:r>
        <w:br/>
        <w:t>});</w:t>
      </w:r>
    </w:p>
    <w:p w14:paraId="40744482" w14:textId="77777777" w:rsidR="00F70321" w:rsidRDefault="00000000">
      <w:pPr>
        <w:pStyle w:val="Heading3"/>
        <w:rPr>
          <w:b w:val="0"/>
        </w:rPr>
      </w:pPr>
      <w:r>
        <w:rPr>
          <w:b w:val="0"/>
        </w:rPr>
        <w:t>Key Points</w:t>
      </w:r>
    </w:p>
    <w:p w14:paraId="47751727" w14:textId="77777777" w:rsidR="00F70321" w:rsidRDefault="00000000">
      <w:pPr>
        <w:numPr>
          <w:ilvl w:val="0"/>
          <w:numId w:val="1"/>
        </w:numPr>
      </w:pPr>
      <w:r>
        <w:rPr>
          <w:b/>
        </w:rPr>
        <w:t>RBAC</w:t>
      </w:r>
      <w:r>
        <w:t>: Assigns permissions to roles, and roles are assigned to users. This simplifies permission management and enhances security.</w:t>
      </w:r>
    </w:p>
    <w:p w14:paraId="72060A88" w14:textId="77777777" w:rsidR="00F70321" w:rsidRDefault="00000000">
      <w:pPr>
        <w:numPr>
          <w:ilvl w:val="0"/>
          <w:numId w:val="1"/>
        </w:numPr>
      </w:pPr>
      <w:r>
        <w:rPr>
          <w:b/>
        </w:rPr>
        <w:t>Middleware</w:t>
      </w:r>
      <w:r>
        <w:t>: Essential for checking user roles and permissions before allowing access to certain routes.</w:t>
      </w:r>
    </w:p>
    <w:p w14:paraId="6CCEFBAA" w14:textId="77777777" w:rsidR="00F70321" w:rsidRDefault="00000000">
      <w:pPr>
        <w:numPr>
          <w:ilvl w:val="0"/>
          <w:numId w:val="1"/>
        </w:numPr>
      </w:pPr>
      <w:r>
        <w:rPr>
          <w:b/>
        </w:rPr>
        <w:t>Role Definitions</w:t>
      </w:r>
      <w:r>
        <w:t>: Clearly define roles and their permissions to ensure proper access control.</w:t>
      </w:r>
    </w:p>
    <w:p w14:paraId="5B999720" w14:textId="77777777" w:rsidR="00F70321" w:rsidRDefault="00000000">
      <w:pPr>
        <w:pStyle w:val="Heading3"/>
        <w:rPr>
          <w:b w:val="0"/>
        </w:rPr>
      </w:pPr>
      <w:r>
        <w:rPr>
          <w:b w:val="0"/>
        </w:rPr>
        <w:t>Use Cases</w:t>
      </w:r>
    </w:p>
    <w:p w14:paraId="2E4795E5" w14:textId="77777777" w:rsidR="00F70321" w:rsidRDefault="00000000">
      <w:pPr>
        <w:numPr>
          <w:ilvl w:val="0"/>
          <w:numId w:val="1"/>
        </w:numPr>
      </w:pPr>
      <w:r>
        <w:rPr>
          <w:b/>
        </w:rPr>
        <w:t>Admin Panel</w:t>
      </w:r>
      <w:r>
        <w:t>: Only users with the "admin" role can access admin-specific features.</w:t>
      </w:r>
    </w:p>
    <w:p w14:paraId="0B4E41EB" w14:textId="77777777" w:rsidR="00F70321" w:rsidRDefault="00000000">
      <w:pPr>
        <w:numPr>
          <w:ilvl w:val="0"/>
          <w:numId w:val="1"/>
        </w:numPr>
      </w:pPr>
      <w:r>
        <w:rPr>
          <w:b/>
        </w:rPr>
        <w:t>Content Management System</w:t>
      </w:r>
      <w:r>
        <w:t>: Different roles like "editor" and "viewer" have different levels of access to content creation, editing, and viewing.</w:t>
      </w:r>
    </w:p>
    <w:p w14:paraId="54439209" w14:textId="77777777" w:rsidR="00F70321" w:rsidRDefault="00000000">
      <w:pPr>
        <w:numPr>
          <w:ilvl w:val="0"/>
          <w:numId w:val="1"/>
        </w:numPr>
      </w:pPr>
      <w:r>
        <w:rPr>
          <w:b/>
        </w:rPr>
        <w:t>Project Management Tools</w:t>
      </w:r>
      <w:r>
        <w:t>: Roles like "project manager", "team member", and "client" determine the level of interaction with project resources.</w:t>
      </w:r>
    </w:p>
    <w:p w14:paraId="3F464FEA" w14:textId="77777777" w:rsidR="00F70321" w:rsidRDefault="00000000">
      <w:r>
        <w:t>By understanding and implementing RBAC and securing routes and resources, you'll be able to protect sensitive parts of your application and ensure that users can only perform actions they are authorized to do.</w:t>
      </w:r>
    </w:p>
    <w:p w14:paraId="0774AC63" w14:textId="77777777" w:rsidR="00F70321" w:rsidRDefault="00000000">
      <w:pPr>
        <w:pStyle w:val="Heading2"/>
        <w:rPr>
          <w:b w:val="0"/>
          <w:i w:val="0"/>
        </w:rPr>
      </w:pPr>
      <w:r>
        <w:rPr>
          <w:b w:val="0"/>
          <w:i w:val="0"/>
        </w:rPr>
        <w:lastRenderedPageBreak/>
        <w:t>Chapter 12: Testing Your Node.js Applications</w:t>
      </w:r>
    </w:p>
    <w:p w14:paraId="2206066B" w14:textId="77777777" w:rsidR="00F70321" w:rsidRDefault="00000000">
      <w:pPr>
        <w:pStyle w:val="Heading3"/>
        <w:rPr>
          <w:b w:val="0"/>
        </w:rPr>
      </w:pPr>
      <w:r>
        <w:rPr>
          <w:b w:val="0"/>
        </w:rPr>
        <w:t>Unit Testing with Jest or Mocha</w:t>
      </w:r>
    </w:p>
    <w:p w14:paraId="5C30F00A" w14:textId="77777777" w:rsidR="00F70321" w:rsidRDefault="00000000">
      <w:r>
        <w:t>Unit testing involves testing individual components or functions in isolation to ensure they work as expected. Jest and Mocha are popular testing frameworks for Node.js.</w:t>
      </w:r>
    </w:p>
    <w:p w14:paraId="5C75A02C" w14:textId="77777777" w:rsidR="00F70321" w:rsidRDefault="00000000">
      <w:pPr>
        <w:pStyle w:val="Heading4"/>
        <w:rPr>
          <w:b w:val="0"/>
        </w:rPr>
      </w:pPr>
      <w:r>
        <w:rPr>
          <w:b w:val="0"/>
        </w:rPr>
        <w:t>Jest</w:t>
      </w:r>
    </w:p>
    <w:p w14:paraId="278EB172" w14:textId="77777777" w:rsidR="00F70321" w:rsidRDefault="00000000">
      <w:r>
        <w:t>Jest is a delightful JavaScript testing framework with a focus on simplicity.</w:t>
      </w:r>
    </w:p>
    <w:p w14:paraId="283A26C0" w14:textId="77777777" w:rsidR="00F70321" w:rsidRDefault="00000000">
      <w:pPr>
        <w:pStyle w:val="Heading5"/>
        <w:rPr>
          <w:b w:val="0"/>
          <w:i w:val="0"/>
        </w:rPr>
      </w:pPr>
      <w:r>
        <w:rPr>
          <w:b w:val="0"/>
          <w:i w:val="0"/>
        </w:rPr>
        <w:t>Installation</w:t>
      </w:r>
    </w:p>
    <w:p w14:paraId="59ED6066" w14:textId="77777777" w:rsidR="00F70321" w:rsidRDefault="00000000">
      <w:r>
        <w:t>First, install Jest in your project:</w:t>
      </w:r>
    </w:p>
    <w:p w14:paraId="0298224B" w14:textId="77777777" w:rsidR="00F70321" w:rsidRDefault="00000000">
      <w:pPr>
        <w:pStyle w:val="FencedCodesh"/>
      </w:pPr>
      <w:proofErr w:type="spellStart"/>
      <w:r>
        <w:t>npm</w:t>
      </w:r>
      <w:proofErr w:type="spellEnd"/>
      <w:r>
        <w:t xml:space="preserve"> install --save-dev jest</w:t>
      </w:r>
    </w:p>
    <w:p w14:paraId="216846AE" w14:textId="77777777" w:rsidR="00F70321" w:rsidRDefault="00000000">
      <w:pPr>
        <w:pStyle w:val="Heading5"/>
        <w:rPr>
          <w:b w:val="0"/>
          <w:i w:val="0"/>
        </w:rPr>
      </w:pPr>
      <w:r>
        <w:rPr>
          <w:b w:val="0"/>
          <w:i w:val="0"/>
        </w:rPr>
        <w:t>Basic Setup</w:t>
      </w:r>
    </w:p>
    <w:p w14:paraId="386C33DE" w14:textId="77777777" w:rsidR="00F70321" w:rsidRDefault="00000000">
      <w:pPr>
        <w:numPr>
          <w:ilvl w:val="0"/>
          <w:numId w:val="34"/>
        </w:numPr>
      </w:pPr>
      <w:r>
        <w:rPr>
          <w:b/>
        </w:rPr>
        <w:t>Write a Test</w:t>
      </w:r>
      <w:r>
        <w:t>:</w:t>
      </w:r>
    </w:p>
    <w:p w14:paraId="2A0E8E09" w14:textId="77777777" w:rsidR="00F70321" w:rsidRDefault="00000000">
      <w:r>
        <w:t xml:space="preserve">Create a new file named </w:t>
      </w:r>
      <w:r>
        <w:rPr>
          <w:rStyle w:val="InlineCode"/>
          <w:highlight w:val="none"/>
        </w:rPr>
        <w:t>sum.test.js</w:t>
      </w:r>
      <w:r>
        <w:t>.</w:t>
      </w:r>
    </w:p>
    <w:p w14:paraId="0B6BC691" w14:textId="77777777" w:rsidR="00F70321" w:rsidRDefault="00000000">
      <w:pPr>
        <w:pStyle w:val="FencedCodejavascript"/>
      </w:pPr>
      <w:r>
        <w:t>// sum.js</w:t>
      </w:r>
      <w:r>
        <w:br/>
        <w:t xml:space="preserve">function </w:t>
      </w:r>
      <w:proofErr w:type="gramStart"/>
      <w:r>
        <w:t>sum(</w:t>
      </w:r>
      <w:proofErr w:type="gramEnd"/>
      <w:r>
        <w:t>a, b) {</w:t>
      </w:r>
      <w:r>
        <w:br/>
        <w:t xml:space="preserve">    return a + b;</w:t>
      </w:r>
      <w:r>
        <w:br/>
        <w:t>}</w:t>
      </w:r>
      <w:r>
        <w:br/>
      </w:r>
      <w:proofErr w:type="spellStart"/>
      <w:r>
        <w:t>module.exports</w:t>
      </w:r>
      <w:proofErr w:type="spellEnd"/>
      <w:r>
        <w:t xml:space="preserve"> = sum;</w:t>
      </w:r>
    </w:p>
    <w:p w14:paraId="40AD4D3E" w14:textId="77777777" w:rsidR="00F70321" w:rsidRDefault="00000000">
      <w:pPr>
        <w:pStyle w:val="FencedCodejavascript"/>
      </w:pPr>
      <w:r>
        <w:t>// sum.test.js</w:t>
      </w:r>
      <w:r>
        <w:br/>
        <w:t>const sum = require(</w:t>
      </w:r>
      <w:proofErr w:type="gramStart"/>
      <w:r>
        <w:t>"./</w:t>
      </w:r>
      <w:proofErr w:type="gramEnd"/>
      <w:r>
        <w:t>sum");</w:t>
      </w:r>
      <w:r>
        <w:br/>
      </w:r>
      <w:r>
        <w:br/>
        <w:t>test("adds 1 + 2 to equal 3", () =&gt; {</w:t>
      </w:r>
      <w:r>
        <w:br/>
        <w:t xml:space="preserve">    expect(sum(1, 2)).</w:t>
      </w:r>
      <w:proofErr w:type="spellStart"/>
      <w:r>
        <w:t>toBe</w:t>
      </w:r>
      <w:proofErr w:type="spellEnd"/>
      <w:r>
        <w:t>(3);</w:t>
      </w:r>
      <w:r>
        <w:br/>
        <w:t>});</w:t>
      </w:r>
    </w:p>
    <w:p w14:paraId="53790F93" w14:textId="77777777" w:rsidR="00F70321" w:rsidRDefault="00000000">
      <w:pPr>
        <w:numPr>
          <w:ilvl w:val="0"/>
          <w:numId w:val="35"/>
        </w:numPr>
      </w:pPr>
      <w:r>
        <w:rPr>
          <w:b/>
        </w:rPr>
        <w:t>Run the Test</w:t>
      </w:r>
      <w:r>
        <w:t>:</w:t>
      </w:r>
    </w:p>
    <w:p w14:paraId="66576240" w14:textId="77777777" w:rsidR="00F70321" w:rsidRDefault="00000000">
      <w:r>
        <w:t xml:space="preserve">Add a test script to your </w:t>
      </w:r>
      <w:proofErr w:type="spellStart"/>
      <w:r>
        <w:rPr>
          <w:rStyle w:val="InlineCode"/>
          <w:highlight w:val="none"/>
        </w:rPr>
        <w:t>package.json</w:t>
      </w:r>
      <w:proofErr w:type="spellEnd"/>
      <w:r>
        <w:t xml:space="preserve"> file.</w:t>
      </w:r>
    </w:p>
    <w:p w14:paraId="41612803" w14:textId="77777777" w:rsidR="00F70321" w:rsidRDefault="00000000">
      <w:pPr>
        <w:pStyle w:val="FencedCodejson"/>
      </w:pPr>
      <w:r>
        <w:t>{</w:t>
      </w:r>
      <w:r>
        <w:br/>
        <w:t xml:space="preserve">    "scripts": {</w:t>
      </w:r>
      <w:r>
        <w:br/>
        <w:t xml:space="preserve">        "test": "jest"</w:t>
      </w:r>
      <w:r>
        <w:br/>
        <w:t xml:space="preserve">  </w:t>
      </w:r>
      <w:proofErr w:type="gramStart"/>
      <w:r>
        <w:t xml:space="preserve">  }</w:t>
      </w:r>
      <w:proofErr w:type="gramEnd"/>
      <w:r>
        <w:br/>
        <w:t>}</w:t>
      </w:r>
    </w:p>
    <w:p w14:paraId="4748D11B" w14:textId="77777777" w:rsidR="00F70321" w:rsidRDefault="00000000">
      <w:r>
        <w:t>Run the test using the command:</w:t>
      </w:r>
    </w:p>
    <w:p w14:paraId="4F8AE6BA" w14:textId="77777777" w:rsidR="00F70321" w:rsidRDefault="00000000">
      <w:pPr>
        <w:pStyle w:val="FencedCodesh"/>
      </w:pPr>
      <w:proofErr w:type="spellStart"/>
      <w:r>
        <w:t>npm</w:t>
      </w:r>
      <w:proofErr w:type="spellEnd"/>
      <w:r>
        <w:t xml:space="preserve"> test</w:t>
      </w:r>
    </w:p>
    <w:p w14:paraId="1EC25952" w14:textId="77777777" w:rsidR="00F70321" w:rsidRDefault="00000000">
      <w:r>
        <w:t xml:space="preserve">Jest will automatically find and run all files </w:t>
      </w:r>
      <w:proofErr w:type="gramStart"/>
      <w:r>
        <w:t xml:space="preserve">with </w:t>
      </w:r>
      <w:r>
        <w:rPr>
          <w:rStyle w:val="InlineCode"/>
          <w:highlight w:val="none"/>
        </w:rPr>
        <w:t>.</w:t>
      </w:r>
      <w:proofErr w:type="gramEnd"/>
      <w:r>
        <w:rPr>
          <w:rStyle w:val="InlineCode"/>
          <w:highlight w:val="none"/>
        </w:rPr>
        <w:t>test.js</w:t>
      </w:r>
      <w:r>
        <w:t xml:space="preserve"> or </w:t>
      </w:r>
      <w:r>
        <w:rPr>
          <w:rStyle w:val="InlineCode"/>
          <w:highlight w:val="none"/>
        </w:rPr>
        <w:t>.spec.js</w:t>
      </w:r>
      <w:r>
        <w:t xml:space="preserve"> extensions.</w:t>
      </w:r>
    </w:p>
    <w:p w14:paraId="20E959E9" w14:textId="77777777" w:rsidR="00F70321" w:rsidRDefault="00000000">
      <w:pPr>
        <w:pStyle w:val="Heading5"/>
        <w:rPr>
          <w:b w:val="0"/>
          <w:i w:val="0"/>
        </w:rPr>
      </w:pPr>
      <w:r>
        <w:rPr>
          <w:b w:val="0"/>
          <w:i w:val="0"/>
        </w:rPr>
        <w:t>Key Features</w:t>
      </w:r>
    </w:p>
    <w:p w14:paraId="332AFF2F" w14:textId="77777777" w:rsidR="00F70321" w:rsidRDefault="00000000">
      <w:pPr>
        <w:numPr>
          <w:ilvl w:val="0"/>
          <w:numId w:val="1"/>
        </w:numPr>
      </w:pPr>
      <w:r>
        <w:rPr>
          <w:b/>
        </w:rPr>
        <w:t>Built-in Assertions</w:t>
      </w:r>
      <w:r>
        <w:t xml:space="preserve">: Jest comes with built-in assertion functions, such as </w:t>
      </w:r>
      <w:r>
        <w:rPr>
          <w:rStyle w:val="InlineCode"/>
          <w:highlight w:val="none"/>
        </w:rPr>
        <w:t>expect</w:t>
      </w:r>
      <w:r>
        <w:t>.</w:t>
      </w:r>
    </w:p>
    <w:p w14:paraId="138C891D" w14:textId="77777777" w:rsidR="00F70321" w:rsidRDefault="00000000">
      <w:pPr>
        <w:numPr>
          <w:ilvl w:val="0"/>
          <w:numId w:val="1"/>
        </w:numPr>
      </w:pPr>
      <w:r>
        <w:rPr>
          <w:b/>
        </w:rPr>
        <w:t>Mocking</w:t>
      </w:r>
      <w:r>
        <w:t>: Jest provides powerful mocking capabilities to mock functions, modules, and timers.</w:t>
      </w:r>
    </w:p>
    <w:p w14:paraId="1174EB9D" w14:textId="77777777" w:rsidR="00F70321" w:rsidRDefault="00000000">
      <w:pPr>
        <w:numPr>
          <w:ilvl w:val="0"/>
          <w:numId w:val="1"/>
        </w:numPr>
      </w:pPr>
      <w:r>
        <w:rPr>
          <w:b/>
        </w:rPr>
        <w:lastRenderedPageBreak/>
        <w:t>Code Coverage</w:t>
      </w:r>
      <w:r>
        <w:t>: Jest can generate code coverage reports.</w:t>
      </w:r>
    </w:p>
    <w:p w14:paraId="4D7FA3DA" w14:textId="77777777" w:rsidR="00F70321" w:rsidRDefault="00000000">
      <w:pPr>
        <w:pStyle w:val="Heading4"/>
        <w:rPr>
          <w:b w:val="0"/>
        </w:rPr>
      </w:pPr>
      <w:r>
        <w:rPr>
          <w:b w:val="0"/>
        </w:rPr>
        <w:t>Mocha</w:t>
      </w:r>
    </w:p>
    <w:p w14:paraId="34BDB66A" w14:textId="77777777" w:rsidR="00F70321" w:rsidRDefault="00000000">
      <w:r>
        <w:t>Mocha is a flexible JavaScript test framework running on Node.js and in the browser, making asynchronous testing simple and fun.</w:t>
      </w:r>
    </w:p>
    <w:p w14:paraId="6D0BE0A3" w14:textId="77777777" w:rsidR="00F70321" w:rsidRDefault="00000000">
      <w:pPr>
        <w:pStyle w:val="Heading5"/>
        <w:rPr>
          <w:b w:val="0"/>
          <w:i w:val="0"/>
        </w:rPr>
      </w:pPr>
      <w:r>
        <w:rPr>
          <w:b w:val="0"/>
          <w:i w:val="0"/>
        </w:rPr>
        <w:t>Installation</w:t>
      </w:r>
    </w:p>
    <w:p w14:paraId="7BB5CF23" w14:textId="77777777" w:rsidR="00F70321" w:rsidRDefault="00000000">
      <w:r>
        <w:t>First, install Mocha and an assertion library like Chai:</w:t>
      </w:r>
    </w:p>
    <w:p w14:paraId="08D870B9" w14:textId="77777777" w:rsidR="00F70321" w:rsidRDefault="00000000">
      <w:pPr>
        <w:pStyle w:val="FencedCodesh"/>
      </w:pPr>
      <w:proofErr w:type="spellStart"/>
      <w:r>
        <w:t>npm</w:t>
      </w:r>
      <w:proofErr w:type="spellEnd"/>
      <w:r>
        <w:t xml:space="preserve"> install --save-dev mocha chai</w:t>
      </w:r>
    </w:p>
    <w:p w14:paraId="7269182F" w14:textId="77777777" w:rsidR="00F70321" w:rsidRDefault="00000000">
      <w:pPr>
        <w:pStyle w:val="Heading5"/>
        <w:rPr>
          <w:b w:val="0"/>
          <w:i w:val="0"/>
        </w:rPr>
      </w:pPr>
      <w:r>
        <w:rPr>
          <w:b w:val="0"/>
          <w:i w:val="0"/>
        </w:rPr>
        <w:t>Basic Setup</w:t>
      </w:r>
    </w:p>
    <w:p w14:paraId="44D1BF01" w14:textId="77777777" w:rsidR="00F70321" w:rsidRDefault="00000000">
      <w:pPr>
        <w:numPr>
          <w:ilvl w:val="0"/>
          <w:numId w:val="36"/>
        </w:numPr>
      </w:pPr>
      <w:r>
        <w:rPr>
          <w:b/>
        </w:rPr>
        <w:t>Write a Test</w:t>
      </w:r>
      <w:r>
        <w:t>:</w:t>
      </w:r>
    </w:p>
    <w:p w14:paraId="3D9973FD" w14:textId="77777777" w:rsidR="00F70321" w:rsidRDefault="00000000">
      <w:r>
        <w:t xml:space="preserve">Create a new file named </w:t>
      </w:r>
      <w:r>
        <w:rPr>
          <w:rStyle w:val="InlineCode"/>
          <w:highlight w:val="none"/>
        </w:rPr>
        <w:t>test.js</w:t>
      </w:r>
      <w:r>
        <w:t>.</w:t>
      </w:r>
    </w:p>
    <w:p w14:paraId="43037698" w14:textId="77777777" w:rsidR="00F70321" w:rsidRDefault="00000000">
      <w:pPr>
        <w:pStyle w:val="FencedCodejavascript"/>
      </w:pPr>
      <w:r>
        <w:t>// sum.js</w:t>
      </w:r>
      <w:r>
        <w:br/>
        <w:t xml:space="preserve">function </w:t>
      </w:r>
      <w:proofErr w:type="gramStart"/>
      <w:r>
        <w:t>sum(</w:t>
      </w:r>
      <w:proofErr w:type="gramEnd"/>
      <w:r>
        <w:t>a, b) {</w:t>
      </w:r>
      <w:r>
        <w:br/>
        <w:t xml:space="preserve">    return a + b;</w:t>
      </w:r>
      <w:r>
        <w:br/>
        <w:t>}</w:t>
      </w:r>
      <w:r>
        <w:br/>
      </w:r>
      <w:proofErr w:type="spellStart"/>
      <w:r>
        <w:t>module.exports</w:t>
      </w:r>
      <w:proofErr w:type="spellEnd"/>
      <w:r>
        <w:t xml:space="preserve"> = sum;</w:t>
      </w:r>
    </w:p>
    <w:p w14:paraId="76E97C35" w14:textId="77777777" w:rsidR="00F70321" w:rsidRDefault="00000000">
      <w:pPr>
        <w:pStyle w:val="FencedCodejavascript"/>
      </w:pPr>
      <w:r>
        <w:t>// test.js</w:t>
      </w:r>
      <w:r>
        <w:br/>
        <w:t>const sum = require(</w:t>
      </w:r>
      <w:proofErr w:type="gramStart"/>
      <w:r>
        <w:t>"./</w:t>
      </w:r>
      <w:proofErr w:type="gramEnd"/>
      <w:r>
        <w:t>sum");</w:t>
      </w:r>
      <w:r>
        <w:br/>
        <w:t>const { expect } = require("chai");</w:t>
      </w:r>
      <w:r>
        <w:br/>
      </w:r>
      <w:r>
        <w:br/>
        <w:t>describe("sum function", () =&gt; {</w:t>
      </w:r>
      <w:r>
        <w:br/>
        <w:t xml:space="preserve">    it("should add 1 + 2 to equal 3", () =&gt; {</w:t>
      </w:r>
      <w:r>
        <w:br/>
        <w:t xml:space="preserve">        expect(sum(1, 2)).</w:t>
      </w:r>
      <w:proofErr w:type="spellStart"/>
      <w:r>
        <w:t>to.equal</w:t>
      </w:r>
      <w:proofErr w:type="spellEnd"/>
      <w:r>
        <w:t>(3);</w:t>
      </w:r>
      <w:r>
        <w:br/>
        <w:t xml:space="preserve">    });</w:t>
      </w:r>
      <w:r>
        <w:br/>
        <w:t>});</w:t>
      </w:r>
    </w:p>
    <w:p w14:paraId="764EF908" w14:textId="77777777" w:rsidR="00F70321" w:rsidRDefault="00000000">
      <w:pPr>
        <w:numPr>
          <w:ilvl w:val="0"/>
          <w:numId w:val="37"/>
        </w:numPr>
      </w:pPr>
      <w:r>
        <w:rPr>
          <w:b/>
        </w:rPr>
        <w:t>Run the Test</w:t>
      </w:r>
      <w:r>
        <w:t>:</w:t>
      </w:r>
    </w:p>
    <w:p w14:paraId="4EB4AACE" w14:textId="77777777" w:rsidR="00F70321" w:rsidRDefault="00000000">
      <w:r>
        <w:t xml:space="preserve">Add a test script to your </w:t>
      </w:r>
      <w:proofErr w:type="spellStart"/>
      <w:r>
        <w:rPr>
          <w:rStyle w:val="InlineCode"/>
          <w:highlight w:val="none"/>
        </w:rPr>
        <w:t>package.json</w:t>
      </w:r>
      <w:proofErr w:type="spellEnd"/>
      <w:r>
        <w:t xml:space="preserve"> file.</w:t>
      </w:r>
    </w:p>
    <w:p w14:paraId="04098744" w14:textId="77777777" w:rsidR="00F70321" w:rsidRDefault="00000000">
      <w:pPr>
        <w:pStyle w:val="FencedCodejson"/>
      </w:pPr>
      <w:r>
        <w:t>{</w:t>
      </w:r>
      <w:r>
        <w:br/>
        <w:t xml:space="preserve">    "scripts": {</w:t>
      </w:r>
      <w:r>
        <w:br/>
        <w:t xml:space="preserve">        "test": "mocha"</w:t>
      </w:r>
      <w:r>
        <w:br/>
        <w:t xml:space="preserve">  </w:t>
      </w:r>
      <w:proofErr w:type="gramStart"/>
      <w:r>
        <w:t xml:space="preserve">  }</w:t>
      </w:r>
      <w:proofErr w:type="gramEnd"/>
      <w:r>
        <w:br/>
        <w:t>}</w:t>
      </w:r>
    </w:p>
    <w:p w14:paraId="7C96FACA" w14:textId="77777777" w:rsidR="00F70321" w:rsidRDefault="00000000">
      <w:r>
        <w:t>Run the test using the command:</w:t>
      </w:r>
    </w:p>
    <w:p w14:paraId="47201556" w14:textId="77777777" w:rsidR="00F70321" w:rsidRDefault="00000000">
      <w:pPr>
        <w:pStyle w:val="FencedCodesh"/>
      </w:pPr>
      <w:proofErr w:type="spellStart"/>
      <w:r>
        <w:t>npm</w:t>
      </w:r>
      <w:proofErr w:type="spellEnd"/>
      <w:r>
        <w:t xml:space="preserve"> test</w:t>
      </w:r>
    </w:p>
    <w:p w14:paraId="34DF6B1F" w14:textId="77777777" w:rsidR="00F70321" w:rsidRDefault="00000000">
      <w:pPr>
        <w:pStyle w:val="Heading5"/>
        <w:rPr>
          <w:b w:val="0"/>
          <w:i w:val="0"/>
        </w:rPr>
      </w:pPr>
      <w:r>
        <w:rPr>
          <w:b w:val="0"/>
          <w:i w:val="0"/>
        </w:rPr>
        <w:t>Key Features</w:t>
      </w:r>
    </w:p>
    <w:p w14:paraId="7A1D46CB" w14:textId="77777777" w:rsidR="00F70321" w:rsidRDefault="00000000">
      <w:pPr>
        <w:numPr>
          <w:ilvl w:val="0"/>
          <w:numId w:val="1"/>
        </w:numPr>
      </w:pPr>
      <w:r>
        <w:rPr>
          <w:b/>
        </w:rPr>
        <w:t>Describe and It Blocks</w:t>
      </w:r>
      <w:r>
        <w:t xml:space="preserve">: Mocha uses </w:t>
      </w:r>
      <w:r>
        <w:rPr>
          <w:rStyle w:val="InlineCode"/>
          <w:highlight w:val="none"/>
        </w:rPr>
        <w:t>describe</w:t>
      </w:r>
      <w:r>
        <w:t xml:space="preserve"> and </w:t>
      </w:r>
      <w:r>
        <w:rPr>
          <w:rStyle w:val="InlineCode"/>
          <w:highlight w:val="none"/>
        </w:rPr>
        <w:t>it</w:t>
      </w:r>
      <w:r>
        <w:t xml:space="preserve"> blocks to structure your tests.</w:t>
      </w:r>
    </w:p>
    <w:p w14:paraId="5031E556" w14:textId="77777777" w:rsidR="00F70321" w:rsidRDefault="00000000">
      <w:pPr>
        <w:numPr>
          <w:ilvl w:val="0"/>
          <w:numId w:val="1"/>
        </w:numPr>
      </w:pPr>
      <w:r>
        <w:rPr>
          <w:b/>
        </w:rPr>
        <w:t>Flexible Assertions</w:t>
      </w:r>
      <w:r>
        <w:t>: You can use any assertion library with Mocha, such as Chai, Should.js, or Assert.</w:t>
      </w:r>
    </w:p>
    <w:p w14:paraId="2537FD5E" w14:textId="77777777" w:rsidR="00F70321" w:rsidRDefault="00000000">
      <w:pPr>
        <w:pStyle w:val="Heading3"/>
        <w:rPr>
          <w:b w:val="0"/>
        </w:rPr>
      </w:pPr>
      <w:r>
        <w:rPr>
          <w:b w:val="0"/>
        </w:rPr>
        <w:lastRenderedPageBreak/>
        <w:t>Integration Testing Best Practices</w:t>
      </w:r>
    </w:p>
    <w:p w14:paraId="6FFFD2EA" w14:textId="77777777" w:rsidR="00F70321" w:rsidRDefault="00000000">
      <w:r>
        <w:t>Integration testing involves testing multiple components together to ensure they work as a whole. This type of testing is crucial for identifying issues that occur when different parts of an application interact.</w:t>
      </w:r>
    </w:p>
    <w:p w14:paraId="444B5E0F" w14:textId="77777777" w:rsidR="00F70321" w:rsidRDefault="00000000">
      <w:pPr>
        <w:pStyle w:val="Heading4"/>
        <w:rPr>
          <w:b w:val="0"/>
        </w:rPr>
      </w:pPr>
      <w:r>
        <w:rPr>
          <w:b w:val="0"/>
        </w:rPr>
        <w:t>Best Practices</w:t>
      </w:r>
    </w:p>
    <w:p w14:paraId="1A643374" w14:textId="77777777" w:rsidR="00F70321" w:rsidRDefault="00000000">
      <w:pPr>
        <w:numPr>
          <w:ilvl w:val="0"/>
          <w:numId w:val="38"/>
        </w:numPr>
      </w:pPr>
      <w:r>
        <w:rPr>
          <w:b/>
        </w:rPr>
        <w:t>Test Realistic Scenarios</w:t>
      </w:r>
      <w:r>
        <w:t>:</w:t>
      </w:r>
    </w:p>
    <w:p w14:paraId="11169FFE" w14:textId="77777777" w:rsidR="00F70321" w:rsidRDefault="00000000">
      <w:pPr>
        <w:numPr>
          <w:ilvl w:val="0"/>
          <w:numId w:val="3"/>
        </w:numPr>
      </w:pPr>
      <w:r>
        <w:t>Ensure your integration tests mimic real-world use cases as closely as possible. This includes using realistic data and testing common user workflows.</w:t>
      </w:r>
    </w:p>
    <w:p w14:paraId="2C048541" w14:textId="77777777" w:rsidR="00F70321" w:rsidRDefault="00000000">
      <w:pPr>
        <w:numPr>
          <w:ilvl w:val="0"/>
          <w:numId w:val="38"/>
        </w:numPr>
      </w:pPr>
      <w:r>
        <w:rPr>
          <w:b/>
        </w:rPr>
        <w:t>Use a Test Database</w:t>
      </w:r>
      <w:r>
        <w:t>:</w:t>
      </w:r>
    </w:p>
    <w:p w14:paraId="4478C802" w14:textId="77777777" w:rsidR="00F70321" w:rsidRDefault="00000000">
      <w:pPr>
        <w:numPr>
          <w:ilvl w:val="0"/>
          <w:numId w:val="3"/>
        </w:numPr>
      </w:pPr>
      <w:r>
        <w:t>Use a separate test database to ensure your tests do not affect the production database. You can set up a test database in your test setup script.</w:t>
      </w:r>
    </w:p>
    <w:p w14:paraId="689DD3CF" w14:textId="77777777" w:rsidR="00F70321" w:rsidRDefault="00000000">
      <w:pPr>
        <w:numPr>
          <w:ilvl w:val="0"/>
          <w:numId w:val="38"/>
        </w:numPr>
      </w:pPr>
      <w:r>
        <w:rPr>
          <w:b/>
        </w:rPr>
        <w:t>Isolate Tests</w:t>
      </w:r>
      <w:r>
        <w:t>:</w:t>
      </w:r>
    </w:p>
    <w:p w14:paraId="09D3994C" w14:textId="77777777" w:rsidR="00F70321" w:rsidRDefault="00000000">
      <w:pPr>
        <w:numPr>
          <w:ilvl w:val="0"/>
          <w:numId w:val="3"/>
        </w:numPr>
      </w:pPr>
      <w:r>
        <w:t>Ensure each test runs in isolation and does not depend on the state left by previous tests. Use database transactions or fixtures to reset the state before each test.</w:t>
      </w:r>
    </w:p>
    <w:p w14:paraId="15ACBE12" w14:textId="77777777" w:rsidR="00F70321" w:rsidRDefault="00000000">
      <w:pPr>
        <w:numPr>
          <w:ilvl w:val="0"/>
          <w:numId w:val="38"/>
        </w:numPr>
      </w:pPr>
      <w:r>
        <w:rPr>
          <w:b/>
        </w:rPr>
        <w:t>Mock External Services</w:t>
      </w:r>
      <w:r>
        <w:t>:</w:t>
      </w:r>
    </w:p>
    <w:p w14:paraId="1F047AA1" w14:textId="77777777" w:rsidR="00F70321" w:rsidRDefault="00000000">
      <w:pPr>
        <w:numPr>
          <w:ilvl w:val="0"/>
          <w:numId w:val="3"/>
        </w:numPr>
      </w:pPr>
      <w:r>
        <w:t xml:space="preserve">Mock external APIs and services to ensure your tests are fast and reliable. Libraries like </w:t>
      </w:r>
      <w:r>
        <w:rPr>
          <w:rStyle w:val="InlineCode"/>
          <w:highlight w:val="none"/>
        </w:rPr>
        <w:t>nock</w:t>
      </w:r>
      <w:r>
        <w:t xml:space="preserve"> can help mock HTTP requests.</w:t>
      </w:r>
    </w:p>
    <w:p w14:paraId="09E12DE9" w14:textId="77777777" w:rsidR="00F70321" w:rsidRDefault="00000000">
      <w:pPr>
        <w:numPr>
          <w:ilvl w:val="0"/>
          <w:numId w:val="38"/>
        </w:numPr>
      </w:pPr>
      <w:r>
        <w:rPr>
          <w:b/>
        </w:rPr>
        <w:t>Automate Test Execution</w:t>
      </w:r>
      <w:r>
        <w:t>:</w:t>
      </w:r>
    </w:p>
    <w:p w14:paraId="1EAAF8B2" w14:textId="77777777" w:rsidR="00F70321" w:rsidRDefault="00000000">
      <w:pPr>
        <w:numPr>
          <w:ilvl w:val="0"/>
          <w:numId w:val="3"/>
        </w:numPr>
      </w:pPr>
      <w:r>
        <w:t>Integrate your tests into your CI/CD pipeline to ensure they run automatically on every code change. This helps catch issues early in the development process.</w:t>
      </w:r>
    </w:p>
    <w:p w14:paraId="20138F38" w14:textId="77777777" w:rsidR="00F70321" w:rsidRDefault="00000000">
      <w:pPr>
        <w:pStyle w:val="Heading4"/>
        <w:rPr>
          <w:b w:val="0"/>
        </w:rPr>
      </w:pPr>
      <w:r>
        <w:rPr>
          <w:b w:val="0"/>
        </w:rPr>
        <w:t xml:space="preserve">Example Integration Test with Jest and </w:t>
      </w:r>
      <w:proofErr w:type="spellStart"/>
      <w:r>
        <w:rPr>
          <w:b w:val="0"/>
        </w:rPr>
        <w:t>Supertest</w:t>
      </w:r>
      <w:proofErr w:type="spellEnd"/>
    </w:p>
    <w:p w14:paraId="296A26EB" w14:textId="77777777" w:rsidR="00F70321" w:rsidRDefault="00000000">
      <w:proofErr w:type="spellStart"/>
      <w:r>
        <w:t>Supertest</w:t>
      </w:r>
      <w:proofErr w:type="spellEnd"/>
      <w:r>
        <w:t xml:space="preserve"> is a library for testing Node.js HTTP servers.</w:t>
      </w:r>
    </w:p>
    <w:p w14:paraId="6863DB76" w14:textId="77777777" w:rsidR="00F70321" w:rsidRDefault="00000000">
      <w:pPr>
        <w:numPr>
          <w:ilvl w:val="0"/>
          <w:numId w:val="38"/>
        </w:numPr>
      </w:pPr>
      <w:r>
        <w:rPr>
          <w:b/>
        </w:rPr>
        <w:t>Installation</w:t>
      </w:r>
      <w:r>
        <w:t>:</w:t>
      </w:r>
    </w:p>
    <w:p w14:paraId="59E732C1" w14:textId="77777777" w:rsidR="00F70321" w:rsidRDefault="00000000">
      <w:pPr>
        <w:pStyle w:val="FencedCodesh"/>
        <w:numPr>
          <w:ilvl w:val="0"/>
          <w:numId w:val="3"/>
        </w:numPr>
      </w:pPr>
      <w:proofErr w:type="spellStart"/>
      <w:r>
        <w:t>npm</w:t>
      </w:r>
      <w:proofErr w:type="spellEnd"/>
      <w:r>
        <w:t xml:space="preserve"> install --save-dev </w:t>
      </w:r>
      <w:proofErr w:type="spellStart"/>
      <w:r>
        <w:t>supertest</w:t>
      </w:r>
      <w:proofErr w:type="spellEnd"/>
    </w:p>
    <w:p w14:paraId="1592FDBE" w14:textId="77777777" w:rsidR="00F70321" w:rsidRDefault="00000000">
      <w:pPr>
        <w:numPr>
          <w:ilvl w:val="0"/>
          <w:numId w:val="38"/>
        </w:numPr>
      </w:pPr>
      <w:r>
        <w:rPr>
          <w:b/>
        </w:rPr>
        <w:t>Setup and Write a Test</w:t>
      </w:r>
      <w:r>
        <w:t>:</w:t>
      </w:r>
    </w:p>
    <w:p w14:paraId="431D1D84" w14:textId="77777777" w:rsidR="00F70321" w:rsidRDefault="00000000">
      <w:pPr>
        <w:numPr>
          <w:ilvl w:val="0"/>
          <w:numId w:val="3"/>
        </w:numPr>
      </w:pPr>
      <w:r>
        <w:t>Create an Express app and write an integration test.</w:t>
      </w:r>
    </w:p>
    <w:p w14:paraId="4F023355" w14:textId="77777777" w:rsidR="00F70321" w:rsidRDefault="00000000">
      <w:pPr>
        <w:pStyle w:val="FencedCodejavascript"/>
        <w:numPr>
          <w:ilvl w:val="0"/>
          <w:numId w:val="3"/>
        </w:numPr>
      </w:pPr>
      <w:r>
        <w:t>// app.js</w:t>
      </w:r>
      <w:r>
        <w:br/>
        <w:t>const express = require("express");</w:t>
      </w:r>
      <w:r>
        <w:br/>
        <w:t xml:space="preserve">const app = </w:t>
      </w:r>
      <w:proofErr w:type="gramStart"/>
      <w:r>
        <w:t>express(</w:t>
      </w:r>
      <w:proofErr w:type="gramEnd"/>
      <w:r>
        <w:t>);</w:t>
      </w:r>
      <w:r>
        <w:br/>
      </w:r>
      <w:proofErr w:type="spellStart"/>
      <w:r>
        <w:t>app.get</w:t>
      </w:r>
      <w:proofErr w:type="spellEnd"/>
      <w:r>
        <w:t>("/hello", (req, res) =&gt; {</w:t>
      </w:r>
      <w:r>
        <w:br/>
        <w:t xml:space="preserve">    </w:t>
      </w:r>
      <w:proofErr w:type="spellStart"/>
      <w:r>
        <w:t>res.status</w:t>
      </w:r>
      <w:proofErr w:type="spellEnd"/>
      <w:r>
        <w:t>(200).send("Hello World");</w:t>
      </w:r>
      <w:r>
        <w:br/>
        <w:t>});</w:t>
      </w:r>
      <w:r>
        <w:br/>
      </w:r>
      <w:proofErr w:type="spellStart"/>
      <w:r>
        <w:t>module.exports</w:t>
      </w:r>
      <w:proofErr w:type="spellEnd"/>
      <w:r>
        <w:t xml:space="preserve"> = app;</w:t>
      </w:r>
    </w:p>
    <w:p w14:paraId="227830AD" w14:textId="77777777" w:rsidR="00F70321" w:rsidRDefault="00000000">
      <w:pPr>
        <w:pStyle w:val="FencedCodejavascript"/>
        <w:numPr>
          <w:ilvl w:val="0"/>
          <w:numId w:val="3"/>
        </w:numPr>
      </w:pPr>
      <w:r>
        <w:t>// app.test.js</w:t>
      </w:r>
      <w:r>
        <w:br/>
        <w:t>const request = require("</w:t>
      </w:r>
      <w:proofErr w:type="spellStart"/>
      <w:r>
        <w:t>supertest</w:t>
      </w:r>
      <w:proofErr w:type="spellEnd"/>
      <w:r>
        <w:t>");</w:t>
      </w:r>
      <w:r>
        <w:br/>
        <w:t>const app = require(</w:t>
      </w:r>
      <w:proofErr w:type="gramStart"/>
      <w:r>
        <w:t>"./</w:t>
      </w:r>
      <w:proofErr w:type="gramEnd"/>
      <w:r>
        <w:t>app");</w:t>
      </w:r>
      <w:r>
        <w:br/>
      </w:r>
      <w:r>
        <w:br/>
        <w:t>describe("GET /hello", () =&gt; {</w:t>
      </w:r>
      <w:r>
        <w:br/>
      </w:r>
      <w:r>
        <w:lastRenderedPageBreak/>
        <w:t xml:space="preserve">    it("should return Hello World", async () =&gt; {</w:t>
      </w:r>
      <w:r>
        <w:br/>
        <w:t xml:space="preserve">        const res = await request(app).get("/hello");</w:t>
      </w:r>
      <w:r>
        <w:br/>
        <w:t xml:space="preserve">        expect(</w:t>
      </w:r>
      <w:proofErr w:type="spellStart"/>
      <w:r>
        <w:t>res.statusCode</w:t>
      </w:r>
      <w:proofErr w:type="spellEnd"/>
      <w:r>
        <w:t>).</w:t>
      </w:r>
      <w:proofErr w:type="spellStart"/>
      <w:r>
        <w:t>toEqual</w:t>
      </w:r>
      <w:proofErr w:type="spellEnd"/>
      <w:r>
        <w:t>(200);</w:t>
      </w:r>
      <w:r>
        <w:br/>
        <w:t xml:space="preserve">        expect(</w:t>
      </w:r>
      <w:proofErr w:type="spellStart"/>
      <w:r>
        <w:t>res.text</w:t>
      </w:r>
      <w:proofErr w:type="spellEnd"/>
      <w:r>
        <w:t>).</w:t>
      </w:r>
      <w:proofErr w:type="spellStart"/>
      <w:r>
        <w:t>toEqual</w:t>
      </w:r>
      <w:proofErr w:type="spellEnd"/>
      <w:r>
        <w:t>("Hello World");</w:t>
      </w:r>
      <w:r>
        <w:br/>
        <w:t xml:space="preserve">    });</w:t>
      </w:r>
      <w:r>
        <w:br/>
        <w:t>});</w:t>
      </w:r>
    </w:p>
    <w:p w14:paraId="77F02CCB" w14:textId="77777777" w:rsidR="00F70321" w:rsidRDefault="00000000">
      <w:pPr>
        <w:numPr>
          <w:ilvl w:val="0"/>
          <w:numId w:val="38"/>
        </w:numPr>
      </w:pPr>
      <w:r>
        <w:rPr>
          <w:b/>
        </w:rPr>
        <w:t>Run the Test</w:t>
      </w:r>
      <w:r>
        <w:t>:</w:t>
      </w:r>
    </w:p>
    <w:p w14:paraId="53F360AE" w14:textId="77777777" w:rsidR="00F70321" w:rsidRDefault="00000000">
      <w:pPr>
        <w:numPr>
          <w:ilvl w:val="0"/>
          <w:numId w:val="3"/>
        </w:numPr>
      </w:pPr>
      <w:r>
        <w:t>Ensure you have Jest configured and run the test using:</w:t>
      </w:r>
    </w:p>
    <w:p w14:paraId="3AD0D3A5" w14:textId="77777777" w:rsidR="00F70321" w:rsidRDefault="00000000">
      <w:pPr>
        <w:pStyle w:val="FencedCodesh"/>
        <w:numPr>
          <w:ilvl w:val="0"/>
          <w:numId w:val="3"/>
        </w:numPr>
      </w:pPr>
      <w:proofErr w:type="spellStart"/>
      <w:r>
        <w:t>npm</w:t>
      </w:r>
      <w:proofErr w:type="spellEnd"/>
      <w:r>
        <w:t xml:space="preserve"> test</w:t>
      </w:r>
    </w:p>
    <w:p w14:paraId="78543203" w14:textId="77777777" w:rsidR="00F70321" w:rsidRDefault="00000000">
      <w:pPr>
        <w:pStyle w:val="Heading3"/>
        <w:rPr>
          <w:b w:val="0"/>
        </w:rPr>
      </w:pPr>
      <w:r>
        <w:rPr>
          <w:b w:val="0"/>
        </w:rPr>
        <w:t>Key Points</w:t>
      </w:r>
    </w:p>
    <w:p w14:paraId="510F8B75" w14:textId="77777777" w:rsidR="00F70321" w:rsidRDefault="00000000">
      <w:pPr>
        <w:numPr>
          <w:ilvl w:val="0"/>
          <w:numId w:val="1"/>
        </w:numPr>
      </w:pPr>
      <w:r>
        <w:rPr>
          <w:b/>
        </w:rPr>
        <w:t>Unit Testing</w:t>
      </w:r>
      <w:r>
        <w:t>: Test individual functions or components in isolation. Use Jest or Mocha for this.</w:t>
      </w:r>
    </w:p>
    <w:p w14:paraId="5C65F6C5" w14:textId="77777777" w:rsidR="00F70321" w:rsidRDefault="00000000">
      <w:pPr>
        <w:numPr>
          <w:ilvl w:val="0"/>
          <w:numId w:val="1"/>
        </w:numPr>
      </w:pPr>
      <w:r>
        <w:rPr>
          <w:b/>
        </w:rPr>
        <w:t>Integration Testing</w:t>
      </w:r>
      <w:r>
        <w:t>: Test how different parts of the application work together. Use realistic scenarios and test databases.</w:t>
      </w:r>
    </w:p>
    <w:p w14:paraId="4EB8D9A7" w14:textId="77777777" w:rsidR="00F70321" w:rsidRDefault="00000000">
      <w:pPr>
        <w:numPr>
          <w:ilvl w:val="0"/>
          <w:numId w:val="1"/>
        </w:numPr>
      </w:pPr>
      <w:r>
        <w:rPr>
          <w:b/>
        </w:rPr>
        <w:t>Automation</w:t>
      </w:r>
      <w:r>
        <w:t>: Integrate tests into your CI/CD pipeline for continuous testing.</w:t>
      </w:r>
    </w:p>
    <w:p w14:paraId="2482BFB3" w14:textId="77777777" w:rsidR="00F70321" w:rsidRDefault="00000000">
      <w:pPr>
        <w:pStyle w:val="Heading3"/>
        <w:rPr>
          <w:b w:val="0"/>
        </w:rPr>
      </w:pPr>
      <w:r>
        <w:rPr>
          <w:b w:val="0"/>
        </w:rPr>
        <w:t>Use Cases</w:t>
      </w:r>
    </w:p>
    <w:p w14:paraId="4700FC4F" w14:textId="77777777" w:rsidR="00F70321" w:rsidRDefault="00000000">
      <w:pPr>
        <w:numPr>
          <w:ilvl w:val="0"/>
          <w:numId w:val="1"/>
        </w:numPr>
      </w:pPr>
      <w:r>
        <w:rPr>
          <w:b/>
        </w:rPr>
        <w:t>Unit Testing</w:t>
      </w:r>
      <w:r>
        <w:t>: Ensures that individual parts of your code work correctly in isolation.</w:t>
      </w:r>
    </w:p>
    <w:p w14:paraId="0BDC4B14" w14:textId="77777777" w:rsidR="00F70321" w:rsidRDefault="00000000">
      <w:pPr>
        <w:numPr>
          <w:ilvl w:val="0"/>
          <w:numId w:val="1"/>
        </w:numPr>
      </w:pPr>
      <w:r>
        <w:rPr>
          <w:b/>
        </w:rPr>
        <w:t>Integration Testing</w:t>
      </w:r>
      <w:r>
        <w:t>: Validates that different components of your application interact as expected, providing confidence in the overall system.</w:t>
      </w:r>
    </w:p>
    <w:p w14:paraId="1D38F2B8" w14:textId="77777777" w:rsidR="00F70321" w:rsidRDefault="00000000">
      <w:r>
        <w:t>By understanding and implementing unit and integration testing, you'll be able to ensure your Node.js applications are robust, reliable, and maintainable.</w:t>
      </w:r>
    </w:p>
    <w:p w14:paraId="2CC43604" w14:textId="77777777" w:rsidR="00F70321" w:rsidRDefault="00000000">
      <w:r>
        <w:t>Sure! Chapter 13 covers deployment and scalability, which are crucial for taking your Node.js applications from development to production and ensuring they can handle increased traffic and demand.</w:t>
      </w:r>
    </w:p>
    <w:p w14:paraId="7E5901A1" w14:textId="77777777" w:rsidR="00F70321" w:rsidRDefault="00000000">
      <w:pPr>
        <w:pStyle w:val="Heading2"/>
        <w:rPr>
          <w:b w:val="0"/>
          <w:i w:val="0"/>
        </w:rPr>
      </w:pPr>
      <w:r>
        <w:rPr>
          <w:b w:val="0"/>
          <w:i w:val="0"/>
        </w:rPr>
        <w:t>Chapter 13: Deployment and Scalability</w:t>
      </w:r>
    </w:p>
    <w:p w14:paraId="37A076F3" w14:textId="77777777" w:rsidR="00F70321" w:rsidRDefault="00000000">
      <w:pPr>
        <w:pStyle w:val="Heading3"/>
        <w:rPr>
          <w:b w:val="0"/>
        </w:rPr>
      </w:pPr>
      <w:r>
        <w:rPr>
          <w:b w:val="0"/>
        </w:rPr>
        <w:t>Deploying Node.js Applications</w:t>
      </w:r>
    </w:p>
    <w:p w14:paraId="22000CB0" w14:textId="77777777" w:rsidR="00F70321" w:rsidRDefault="00000000">
      <w:r>
        <w:t>Deploying your Node.js application involves transferring it to a server where it can be accessed over the internet. We'll cover deploying to popular platforms like Heroku and AWS.</w:t>
      </w:r>
    </w:p>
    <w:p w14:paraId="76F38F8E" w14:textId="77777777" w:rsidR="00F70321" w:rsidRDefault="00000000">
      <w:pPr>
        <w:pStyle w:val="Heading4"/>
        <w:rPr>
          <w:b w:val="0"/>
        </w:rPr>
      </w:pPr>
      <w:r>
        <w:rPr>
          <w:b w:val="0"/>
        </w:rPr>
        <w:t>Deploying to Heroku</w:t>
      </w:r>
    </w:p>
    <w:p w14:paraId="78D72FB2" w14:textId="77777777" w:rsidR="00F70321" w:rsidRDefault="00000000">
      <w:r>
        <w:t>Heroku is a cloud platform that allows you to deploy, manage, and scale applications.</w:t>
      </w:r>
    </w:p>
    <w:p w14:paraId="724DBC44" w14:textId="77777777" w:rsidR="00F70321" w:rsidRDefault="00000000">
      <w:pPr>
        <w:pStyle w:val="Heading5"/>
        <w:rPr>
          <w:b w:val="0"/>
          <w:i w:val="0"/>
        </w:rPr>
      </w:pPr>
      <w:r>
        <w:rPr>
          <w:b w:val="0"/>
          <w:i w:val="0"/>
        </w:rPr>
        <w:t>Steps to Deploy a Node.js Application on Heroku</w:t>
      </w:r>
    </w:p>
    <w:p w14:paraId="2B3C7F9B" w14:textId="77777777" w:rsidR="00F70321" w:rsidRDefault="00000000">
      <w:pPr>
        <w:numPr>
          <w:ilvl w:val="0"/>
          <w:numId w:val="39"/>
        </w:numPr>
      </w:pPr>
      <w:r>
        <w:rPr>
          <w:b/>
        </w:rPr>
        <w:t>Sign Up and Install Heroku CLI</w:t>
      </w:r>
      <w:r>
        <w:t>:</w:t>
      </w:r>
    </w:p>
    <w:p w14:paraId="4AF81D5F" w14:textId="77777777" w:rsidR="00F70321" w:rsidRDefault="00000000">
      <w:pPr>
        <w:numPr>
          <w:ilvl w:val="1"/>
          <w:numId w:val="1"/>
        </w:numPr>
      </w:pPr>
      <w:r>
        <w:t xml:space="preserve">Sign up for a Heroku account at </w:t>
      </w:r>
      <w:hyperlink r:id="rId6" w:history="1">
        <w:r>
          <w:rPr>
            <w:rStyle w:val="Hyperlink"/>
          </w:rPr>
          <w:t>heroku.com</w:t>
        </w:r>
      </w:hyperlink>
      <w:r>
        <w:t>.</w:t>
      </w:r>
    </w:p>
    <w:p w14:paraId="2B8BAAF7" w14:textId="77777777" w:rsidR="00F70321" w:rsidRDefault="00000000">
      <w:pPr>
        <w:numPr>
          <w:ilvl w:val="1"/>
          <w:numId w:val="1"/>
        </w:numPr>
      </w:pPr>
      <w:r>
        <w:t xml:space="preserve">Install the Heroku CLI from </w:t>
      </w:r>
      <w:hyperlink r:id="rId7" w:history="1">
        <w:r>
          <w:rPr>
            <w:rStyle w:val="Hyperlink"/>
          </w:rPr>
          <w:t>devcenter.heroku.com/articles/</w:t>
        </w:r>
        <w:proofErr w:type="spellStart"/>
        <w:r>
          <w:rPr>
            <w:rStyle w:val="Hyperlink"/>
          </w:rPr>
          <w:t>heroku</w:t>
        </w:r>
        <w:proofErr w:type="spellEnd"/>
        <w:r>
          <w:rPr>
            <w:rStyle w:val="Hyperlink"/>
          </w:rPr>
          <w:t>-cli</w:t>
        </w:r>
      </w:hyperlink>
      <w:r>
        <w:t>.</w:t>
      </w:r>
    </w:p>
    <w:p w14:paraId="282A9D53" w14:textId="77777777" w:rsidR="00F70321" w:rsidRDefault="00000000">
      <w:pPr>
        <w:numPr>
          <w:ilvl w:val="0"/>
          <w:numId w:val="39"/>
        </w:numPr>
      </w:pPr>
      <w:r>
        <w:rPr>
          <w:b/>
        </w:rPr>
        <w:t>Login to Heroku</w:t>
      </w:r>
      <w:r>
        <w:t>:</w:t>
      </w:r>
    </w:p>
    <w:p w14:paraId="05E23998" w14:textId="77777777" w:rsidR="00F70321" w:rsidRDefault="00000000">
      <w:pPr>
        <w:pStyle w:val="FencedCodesh"/>
        <w:numPr>
          <w:ilvl w:val="0"/>
          <w:numId w:val="3"/>
        </w:numPr>
      </w:pPr>
      <w:proofErr w:type="spellStart"/>
      <w:r>
        <w:lastRenderedPageBreak/>
        <w:t>heroku</w:t>
      </w:r>
      <w:proofErr w:type="spellEnd"/>
      <w:r>
        <w:t xml:space="preserve"> login</w:t>
      </w:r>
    </w:p>
    <w:p w14:paraId="52C837C9" w14:textId="77777777" w:rsidR="00F70321" w:rsidRDefault="00000000">
      <w:pPr>
        <w:numPr>
          <w:ilvl w:val="0"/>
          <w:numId w:val="39"/>
        </w:numPr>
      </w:pPr>
      <w:r>
        <w:rPr>
          <w:b/>
        </w:rPr>
        <w:t>Prepare Your Application</w:t>
      </w:r>
      <w:r>
        <w:t>:</w:t>
      </w:r>
      <w:r>
        <w:br/>
        <w:t xml:space="preserve">Ensure your application has a </w:t>
      </w:r>
      <w:proofErr w:type="spellStart"/>
      <w:r>
        <w:rPr>
          <w:rStyle w:val="InlineCode"/>
          <w:highlight w:val="none"/>
        </w:rPr>
        <w:t>Procfile</w:t>
      </w:r>
      <w:proofErr w:type="spellEnd"/>
      <w:r>
        <w:t xml:space="preserve"> that specifies how to start your app.</w:t>
      </w:r>
    </w:p>
    <w:p w14:paraId="6611035E" w14:textId="77777777" w:rsidR="00F70321" w:rsidRDefault="00000000">
      <w:pPr>
        <w:pStyle w:val="FencedCodesh"/>
        <w:numPr>
          <w:ilvl w:val="0"/>
          <w:numId w:val="3"/>
        </w:numPr>
      </w:pPr>
      <w:r>
        <w:t>web: node app.js</w:t>
      </w:r>
    </w:p>
    <w:p w14:paraId="35BB15D3" w14:textId="77777777" w:rsidR="00F70321" w:rsidRDefault="00000000">
      <w:pPr>
        <w:numPr>
          <w:ilvl w:val="0"/>
          <w:numId w:val="39"/>
        </w:numPr>
      </w:pPr>
      <w:r>
        <w:rPr>
          <w:b/>
        </w:rPr>
        <w:t>Initialize a Git Repository</w:t>
      </w:r>
      <w:r>
        <w:t>:</w:t>
      </w:r>
    </w:p>
    <w:p w14:paraId="65410FF9" w14:textId="77777777" w:rsidR="00F70321" w:rsidRDefault="00000000">
      <w:pPr>
        <w:pStyle w:val="FencedCodesh"/>
        <w:numPr>
          <w:ilvl w:val="0"/>
          <w:numId w:val="3"/>
        </w:numPr>
      </w:pPr>
      <w:r>
        <w:t xml:space="preserve">git </w:t>
      </w:r>
      <w:proofErr w:type="spellStart"/>
      <w:r>
        <w:t>init</w:t>
      </w:r>
      <w:proofErr w:type="spellEnd"/>
      <w:r>
        <w:br/>
        <w:t xml:space="preserve">git </w:t>
      </w:r>
      <w:proofErr w:type="gramStart"/>
      <w:r>
        <w:t>add .</w:t>
      </w:r>
      <w:proofErr w:type="gramEnd"/>
      <w:r>
        <w:br/>
        <w:t>git commit -m "Initial commit"</w:t>
      </w:r>
    </w:p>
    <w:p w14:paraId="0C0EB8E0" w14:textId="77777777" w:rsidR="00F70321" w:rsidRDefault="00000000">
      <w:pPr>
        <w:numPr>
          <w:ilvl w:val="0"/>
          <w:numId w:val="39"/>
        </w:numPr>
      </w:pPr>
      <w:r>
        <w:rPr>
          <w:b/>
        </w:rPr>
        <w:t>Create a Heroku Application</w:t>
      </w:r>
      <w:r>
        <w:t>:</w:t>
      </w:r>
    </w:p>
    <w:p w14:paraId="2BD70EB1" w14:textId="77777777" w:rsidR="00F70321" w:rsidRDefault="00000000">
      <w:pPr>
        <w:pStyle w:val="FencedCodesh"/>
        <w:numPr>
          <w:ilvl w:val="0"/>
          <w:numId w:val="3"/>
        </w:numPr>
      </w:pPr>
      <w:proofErr w:type="spellStart"/>
      <w:r>
        <w:t>heroku</w:t>
      </w:r>
      <w:proofErr w:type="spellEnd"/>
      <w:r>
        <w:t xml:space="preserve"> create</w:t>
      </w:r>
    </w:p>
    <w:p w14:paraId="745B614F" w14:textId="77777777" w:rsidR="00F70321" w:rsidRDefault="00000000">
      <w:pPr>
        <w:numPr>
          <w:ilvl w:val="0"/>
          <w:numId w:val="39"/>
        </w:numPr>
      </w:pPr>
      <w:r>
        <w:rPr>
          <w:b/>
        </w:rPr>
        <w:t>Deploy Your Application</w:t>
      </w:r>
      <w:r>
        <w:t>:</w:t>
      </w:r>
    </w:p>
    <w:p w14:paraId="70B0F8B3" w14:textId="77777777" w:rsidR="00F70321" w:rsidRDefault="00000000">
      <w:pPr>
        <w:pStyle w:val="FencedCodesh"/>
        <w:numPr>
          <w:ilvl w:val="0"/>
          <w:numId w:val="3"/>
        </w:numPr>
      </w:pPr>
      <w:r>
        <w:t xml:space="preserve">git push </w:t>
      </w:r>
      <w:proofErr w:type="spellStart"/>
      <w:r>
        <w:t>heroku</w:t>
      </w:r>
      <w:proofErr w:type="spellEnd"/>
      <w:r>
        <w:t xml:space="preserve"> master</w:t>
      </w:r>
    </w:p>
    <w:p w14:paraId="5041E589" w14:textId="77777777" w:rsidR="00F70321" w:rsidRDefault="00000000">
      <w:pPr>
        <w:numPr>
          <w:ilvl w:val="0"/>
          <w:numId w:val="39"/>
        </w:numPr>
      </w:pPr>
      <w:r>
        <w:rPr>
          <w:b/>
        </w:rPr>
        <w:t>Open Your Application</w:t>
      </w:r>
      <w:r>
        <w:t>:</w:t>
      </w:r>
    </w:p>
    <w:p w14:paraId="0B0F9203" w14:textId="77777777" w:rsidR="00F70321" w:rsidRDefault="00000000">
      <w:pPr>
        <w:pStyle w:val="FencedCodesh"/>
        <w:numPr>
          <w:ilvl w:val="0"/>
          <w:numId w:val="3"/>
        </w:numPr>
      </w:pPr>
      <w:proofErr w:type="spellStart"/>
      <w:r>
        <w:t>heroku</w:t>
      </w:r>
      <w:proofErr w:type="spellEnd"/>
      <w:r>
        <w:t xml:space="preserve"> open</w:t>
      </w:r>
    </w:p>
    <w:p w14:paraId="6F613D60" w14:textId="77777777" w:rsidR="00F70321" w:rsidRDefault="00000000">
      <w:pPr>
        <w:numPr>
          <w:ilvl w:val="0"/>
          <w:numId w:val="39"/>
        </w:numPr>
      </w:pPr>
      <w:r>
        <w:rPr>
          <w:b/>
        </w:rPr>
        <w:t>View Logs</w:t>
      </w:r>
      <w:r>
        <w:t>:</w:t>
      </w:r>
    </w:p>
    <w:p w14:paraId="007C863D" w14:textId="77777777" w:rsidR="00F70321" w:rsidRDefault="00000000">
      <w:pPr>
        <w:pStyle w:val="FencedCodesh"/>
        <w:numPr>
          <w:ilvl w:val="0"/>
          <w:numId w:val="3"/>
        </w:numPr>
      </w:pPr>
      <w:proofErr w:type="spellStart"/>
      <w:r>
        <w:t>heroku</w:t>
      </w:r>
      <w:proofErr w:type="spellEnd"/>
      <w:r>
        <w:t xml:space="preserve"> logs --tail</w:t>
      </w:r>
    </w:p>
    <w:p w14:paraId="4436771A" w14:textId="77777777" w:rsidR="00F70321" w:rsidRDefault="00000000">
      <w:pPr>
        <w:pStyle w:val="Heading5"/>
        <w:rPr>
          <w:b w:val="0"/>
          <w:i w:val="0"/>
        </w:rPr>
      </w:pPr>
      <w:r>
        <w:rPr>
          <w:b w:val="0"/>
          <w:i w:val="0"/>
        </w:rPr>
        <w:t xml:space="preserve">Example </w:t>
      </w:r>
      <w:proofErr w:type="spellStart"/>
      <w:proofErr w:type="gramStart"/>
      <w:r>
        <w:rPr>
          <w:rStyle w:val="InlineCode"/>
          <w:b w:val="0"/>
          <w:i w:val="0"/>
          <w:highlight w:val="none"/>
        </w:rPr>
        <w:t>package.json</w:t>
      </w:r>
      <w:proofErr w:type="spellEnd"/>
      <w:proofErr w:type="gramEnd"/>
    </w:p>
    <w:p w14:paraId="7883E8F9" w14:textId="77777777" w:rsidR="00F70321" w:rsidRDefault="00000000">
      <w:r>
        <w:t xml:space="preserve">Ensure your </w:t>
      </w:r>
      <w:proofErr w:type="spellStart"/>
      <w:proofErr w:type="gramStart"/>
      <w:r>
        <w:rPr>
          <w:rStyle w:val="InlineCode"/>
          <w:highlight w:val="none"/>
        </w:rPr>
        <w:t>package.json</w:t>
      </w:r>
      <w:proofErr w:type="spellEnd"/>
      <w:proofErr w:type="gramEnd"/>
      <w:r>
        <w:t xml:space="preserve"> has a start script and the engines field specifying the Node.js version.</w:t>
      </w:r>
    </w:p>
    <w:p w14:paraId="778D9D87" w14:textId="77777777" w:rsidR="00F70321" w:rsidRDefault="00000000">
      <w:pPr>
        <w:pStyle w:val="FencedCodejson"/>
      </w:pPr>
      <w:r>
        <w:t>{</w:t>
      </w:r>
      <w:r>
        <w:br/>
        <w:t xml:space="preserve">    "name": "my-app",</w:t>
      </w:r>
      <w:r>
        <w:br/>
        <w:t xml:space="preserve">    "version": "1.0.0",</w:t>
      </w:r>
      <w:r>
        <w:br/>
        <w:t xml:space="preserve">    "scripts": {</w:t>
      </w:r>
      <w:r>
        <w:br/>
        <w:t xml:space="preserve">        "start": "node app.js"</w:t>
      </w:r>
      <w:r>
        <w:br/>
        <w:t xml:space="preserve">    },</w:t>
      </w:r>
      <w:r>
        <w:br/>
        <w:t xml:space="preserve">    "engines": {</w:t>
      </w:r>
      <w:r>
        <w:br/>
        <w:t xml:space="preserve">        "node": "&gt;=14.0.0"</w:t>
      </w:r>
      <w:r>
        <w:br/>
        <w:t xml:space="preserve">    },</w:t>
      </w:r>
      <w:r>
        <w:br/>
        <w:t xml:space="preserve">    "dependencies": {</w:t>
      </w:r>
      <w:r>
        <w:br/>
        <w:t xml:space="preserve">        "express": "^4.17.1"</w:t>
      </w:r>
      <w:r>
        <w:br/>
        <w:t xml:space="preserve">  </w:t>
      </w:r>
      <w:proofErr w:type="gramStart"/>
      <w:r>
        <w:t xml:space="preserve">  }</w:t>
      </w:r>
      <w:proofErr w:type="gramEnd"/>
      <w:r>
        <w:br/>
        <w:t>}</w:t>
      </w:r>
    </w:p>
    <w:p w14:paraId="0EE134AA" w14:textId="77777777" w:rsidR="00F70321" w:rsidRDefault="00000000">
      <w:pPr>
        <w:pStyle w:val="Heading4"/>
        <w:rPr>
          <w:b w:val="0"/>
        </w:rPr>
      </w:pPr>
      <w:r>
        <w:rPr>
          <w:b w:val="0"/>
        </w:rPr>
        <w:t>Deploying to AWS (Amazon Web Services)</w:t>
      </w:r>
    </w:p>
    <w:p w14:paraId="70AE1188" w14:textId="77777777" w:rsidR="00F70321" w:rsidRDefault="00000000">
      <w:r>
        <w:t>AWS offers various services to deploy and scale applications, including EC2 and Elastic Beanstalk.</w:t>
      </w:r>
    </w:p>
    <w:p w14:paraId="60E37BF3" w14:textId="77777777" w:rsidR="00F70321" w:rsidRDefault="00000000">
      <w:pPr>
        <w:pStyle w:val="Heading5"/>
        <w:rPr>
          <w:b w:val="0"/>
          <w:i w:val="0"/>
        </w:rPr>
      </w:pPr>
      <w:r>
        <w:rPr>
          <w:b w:val="0"/>
          <w:i w:val="0"/>
        </w:rPr>
        <w:t>Deploying to AWS EC2</w:t>
      </w:r>
    </w:p>
    <w:p w14:paraId="121708B3" w14:textId="77777777" w:rsidR="00F70321" w:rsidRDefault="00000000">
      <w:pPr>
        <w:numPr>
          <w:ilvl w:val="0"/>
          <w:numId w:val="39"/>
        </w:numPr>
      </w:pPr>
      <w:r>
        <w:rPr>
          <w:b/>
        </w:rPr>
        <w:t>Sign Up and Set Up AWS CLI</w:t>
      </w:r>
      <w:r>
        <w:t>:</w:t>
      </w:r>
    </w:p>
    <w:p w14:paraId="18B57254" w14:textId="77777777" w:rsidR="00F70321" w:rsidRDefault="00000000">
      <w:pPr>
        <w:numPr>
          <w:ilvl w:val="1"/>
          <w:numId w:val="1"/>
        </w:numPr>
      </w:pPr>
      <w:r>
        <w:t xml:space="preserve">Sign up for an AWS account at </w:t>
      </w:r>
      <w:hyperlink r:id="rId8" w:history="1">
        <w:r>
          <w:rPr>
            <w:rStyle w:val="Hyperlink"/>
          </w:rPr>
          <w:t>aws.amazon.com</w:t>
        </w:r>
      </w:hyperlink>
      <w:r>
        <w:t>.</w:t>
      </w:r>
    </w:p>
    <w:p w14:paraId="03EFB5F2" w14:textId="77777777" w:rsidR="00F70321" w:rsidRDefault="00000000">
      <w:pPr>
        <w:numPr>
          <w:ilvl w:val="1"/>
          <w:numId w:val="1"/>
        </w:numPr>
      </w:pPr>
      <w:r>
        <w:t xml:space="preserve">Install and configure the AWS CLI from </w:t>
      </w:r>
      <w:hyperlink r:id="rId9" w:history="1">
        <w:r>
          <w:rPr>
            <w:rStyle w:val="Hyperlink"/>
          </w:rPr>
          <w:t>docs.aws.amazon.com/cli/latest/</w:t>
        </w:r>
        <w:proofErr w:type="spellStart"/>
        <w:r>
          <w:rPr>
            <w:rStyle w:val="Hyperlink"/>
          </w:rPr>
          <w:t>userguide</w:t>
        </w:r>
        <w:proofErr w:type="spellEnd"/>
        <w:r>
          <w:rPr>
            <w:rStyle w:val="Hyperlink"/>
          </w:rPr>
          <w:t>/install-cliv2.html</w:t>
        </w:r>
      </w:hyperlink>
      <w:r>
        <w:t>.</w:t>
      </w:r>
    </w:p>
    <w:p w14:paraId="1E23A596" w14:textId="77777777" w:rsidR="00F70321" w:rsidRDefault="00000000">
      <w:pPr>
        <w:numPr>
          <w:ilvl w:val="0"/>
          <w:numId w:val="39"/>
        </w:numPr>
      </w:pPr>
      <w:r>
        <w:rPr>
          <w:b/>
        </w:rPr>
        <w:lastRenderedPageBreak/>
        <w:t>Launch an EC2 Instance</w:t>
      </w:r>
      <w:r>
        <w:t>:</w:t>
      </w:r>
    </w:p>
    <w:p w14:paraId="58942676" w14:textId="77777777" w:rsidR="00F70321" w:rsidRDefault="00000000">
      <w:pPr>
        <w:numPr>
          <w:ilvl w:val="1"/>
          <w:numId w:val="1"/>
        </w:numPr>
      </w:pPr>
      <w:r>
        <w:t>Go to the EC2 Dashboard and click "Launch Instance".</w:t>
      </w:r>
    </w:p>
    <w:p w14:paraId="469454D5" w14:textId="77777777" w:rsidR="00F70321" w:rsidRDefault="00000000">
      <w:pPr>
        <w:numPr>
          <w:ilvl w:val="1"/>
          <w:numId w:val="1"/>
        </w:numPr>
      </w:pPr>
      <w:r>
        <w:t>Choose an Amazon Machine Image (AMI), such as Ubuntu.</w:t>
      </w:r>
    </w:p>
    <w:p w14:paraId="438752A9" w14:textId="77777777" w:rsidR="00F70321" w:rsidRDefault="00000000">
      <w:pPr>
        <w:numPr>
          <w:ilvl w:val="1"/>
          <w:numId w:val="1"/>
        </w:numPr>
      </w:pPr>
      <w:r>
        <w:t>Select an instance type, configure instance details, and launch the instance.</w:t>
      </w:r>
    </w:p>
    <w:p w14:paraId="397AEAB9" w14:textId="77777777" w:rsidR="00F70321" w:rsidRDefault="00000000">
      <w:pPr>
        <w:numPr>
          <w:ilvl w:val="0"/>
          <w:numId w:val="39"/>
        </w:numPr>
      </w:pPr>
      <w:r>
        <w:rPr>
          <w:b/>
        </w:rPr>
        <w:t>Connect to Your Instance</w:t>
      </w:r>
      <w:r>
        <w:t>:</w:t>
      </w:r>
    </w:p>
    <w:p w14:paraId="3B8B8011" w14:textId="77777777" w:rsidR="00F70321" w:rsidRDefault="00000000">
      <w:pPr>
        <w:numPr>
          <w:ilvl w:val="1"/>
          <w:numId w:val="1"/>
        </w:numPr>
      </w:pPr>
      <w:r>
        <w:t>Use SSH to connect to your instance.</w:t>
      </w:r>
    </w:p>
    <w:p w14:paraId="71BCE33D" w14:textId="77777777" w:rsidR="00F70321" w:rsidRDefault="00000000">
      <w:pPr>
        <w:pStyle w:val="FencedCodesh"/>
        <w:numPr>
          <w:ilvl w:val="1"/>
          <w:numId w:val="3"/>
        </w:numPr>
      </w:pPr>
      <w:r>
        <w:t>ssh -</w:t>
      </w:r>
      <w:proofErr w:type="spellStart"/>
      <w:r>
        <w:t>i</w:t>
      </w:r>
      <w:proofErr w:type="spellEnd"/>
      <w:r>
        <w:t xml:space="preserve"> /path/to/your-</w:t>
      </w:r>
      <w:proofErr w:type="spellStart"/>
      <w:r>
        <w:t>key.pem</w:t>
      </w:r>
      <w:proofErr w:type="spellEnd"/>
      <w:r>
        <w:t xml:space="preserve"> ubuntu@ec2-xx-xx-xx-xx.compute-1.amazonaws.com</w:t>
      </w:r>
    </w:p>
    <w:p w14:paraId="76669DE8" w14:textId="77777777" w:rsidR="00F70321" w:rsidRDefault="00000000">
      <w:pPr>
        <w:numPr>
          <w:ilvl w:val="0"/>
          <w:numId w:val="39"/>
        </w:numPr>
      </w:pPr>
      <w:r>
        <w:rPr>
          <w:b/>
        </w:rPr>
        <w:t>Install Node.js and Git</w:t>
      </w:r>
      <w:r>
        <w:t>:</w:t>
      </w:r>
    </w:p>
    <w:p w14:paraId="59C4CC22" w14:textId="77777777" w:rsidR="00F70321" w:rsidRDefault="00000000">
      <w:pPr>
        <w:pStyle w:val="FencedCodesh"/>
        <w:numPr>
          <w:ilvl w:val="0"/>
          <w:numId w:val="3"/>
        </w:numPr>
      </w:pPr>
      <w:proofErr w:type="spellStart"/>
      <w:r>
        <w:t>sudo</w:t>
      </w:r>
      <w:proofErr w:type="spellEnd"/>
      <w:r>
        <w:t xml:space="preserve"> apt update</w:t>
      </w:r>
      <w:r>
        <w:br/>
      </w:r>
      <w:proofErr w:type="spellStart"/>
      <w:r>
        <w:t>sudo</w:t>
      </w:r>
      <w:proofErr w:type="spellEnd"/>
      <w:r>
        <w:t xml:space="preserve"> apt install </w:t>
      </w:r>
      <w:proofErr w:type="spellStart"/>
      <w:r>
        <w:t>nodejs</w:t>
      </w:r>
      <w:proofErr w:type="spellEnd"/>
      <w:r>
        <w:t xml:space="preserve"> </w:t>
      </w:r>
      <w:proofErr w:type="spellStart"/>
      <w:r>
        <w:t>npm</w:t>
      </w:r>
      <w:proofErr w:type="spellEnd"/>
      <w:r>
        <w:t xml:space="preserve"> git -y</w:t>
      </w:r>
    </w:p>
    <w:p w14:paraId="6DD8221E" w14:textId="77777777" w:rsidR="00F70321" w:rsidRDefault="00000000">
      <w:pPr>
        <w:numPr>
          <w:ilvl w:val="0"/>
          <w:numId w:val="39"/>
        </w:numPr>
      </w:pPr>
      <w:r>
        <w:rPr>
          <w:b/>
        </w:rPr>
        <w:t>Clone Your Repository and Install Dependencies</w:t>
      </w:r>
      <w:r>
        <w:t>:</w:t>
      </w:r>
    </w:p>
    <w:p w14:paraId="17A1DD13" w14:textId="77777777" w:rsidR="00F70321" w:rsidRDefault="00000000">
      <w:pPr>
        <w:pStyle w:val="FencedCodesh"/>
        <w:numPr>
          <w:ilvl w:val="0"/>
          <w:numId w:val="3"/>
        </w:numPr>
      </w:pPr>
      <w:r>
        <w:t>git clone https://github.com/your-repo.git</w:t>
      </w:r>
      <w:r>
        <w:br/>
        <w:t>cd your-repo</w:t>
      </w:r>
      <w:r>
        <w:br/>
      </w:r>
      <w:proofErr w:type="spellStart"/>
      <w:r>
        <w:t>npm</w:t>
      </w:r>
      <w:proofErr w:type="spellEnd"/>
      <w:r>
        <w:t xml:space="preserve"> install</w:t>
      </w:r>
    </w:p>
    <w:p w14:paraId="37AAE544" w14:textId="77777777" w:rsidR="00F70321" w:rsidRDefault="00000000">
      <w:pPr>
        <w:numPr>
          <w:ilvl w:val="0"/>
          <w:numId w:val="39"/>
        </w:numPr>
      </w:pPr>
      <w:r>
        <w:rPr>
          <w:b/>
        </w:rPr>
        <w:t>Start Your Application</w:t>
      </w:r>
      <w:r>
        <w:t>:</w:t>
      </w:r>
    </w:p>
    <w:p w14:paraId="322A207F" w14:textId="77777777" w:rsidR="00F70321" w:rsidRDefault="00000000">
      <w:pPr>
        <w:pStyle w:val="FencedCodesh"/>
        <w:numPr>
          <w:ilvl w:val="0"/>
          <w:numId w:val="3"/>
        </w:numPr>
      </w:pPr>
      <w:r>
        <w:t>node app.js</w:t>
      </w:r>
    </w:p>
    <w:p w14:paraId="152D63DC" w14:textId="77777777" w:rsidR="00F70321" w:rsidRDefault="00000000">
      <w:pPr>
        <w:numPr>
          <w:ilvl w:val="0"/>
          <w:numId w:val="39"/>
        </w:numPr>
      </w:pPr>
      <w:r>
        <w:rPr>
          <w:b/>
        </w:rPr>
        <w:t>Configure Security Groups</w:t>
      </w:r>
      <w:r>
        <w:t>:</w:t>
      </w:r>
    </w:p>
    <w:p w14:paraId="095C997C" w14:textId="77777777" w:rsidR="00F70321" w:rsidRDefault="00000000">
      <w:pPr>
        <w:numPr>
          <w:ilvl w:val="1"/>
          <w:numId w:val="1"/>
        </w:numPr>
      </w:pPr>
      <w:r>
        <w:t>Ensure your instance's security group allows traffic on the necessary ports (e.g., port 80 for HTTP).</w:t>
      </w:r>
    </w:p>
    <w:p w14:paraId="4078E41E" w14:textId="77777777" w:rsidR="00F70321" w:rsidRDefault="00000000">
      <w:pPr>
        <w:pStyle w:val="Heading5"/>
        <w:rPr>
          <w:b w:val="0"/>
          <w:i w:val="0"/>
        </w:rPr>
      </w:pPr>
      <w:r>
        <w:rPr>
          <w:b w:val="0"/>
          <w:i w:val="0"/>
        </w:rPr>
        <w:t>Deploying to AWS Elastic Beanstalk</w:t>
      </w:r>
    </w:p>
    <w:p w14:paraId="78D423F8" w14:textId="77777777" w:rsidR="00F70321" w:rsidRDefault="00000000">
      <w:pPr>
        <w:numPr>
          <w:ilvl w:val="0"/>
          <w:numId w:val="39"/>
        </w:numPr>
      </w:pPr>
      <w:r>
        <w:rPr>
          <w:b/>
        </w:rPr>
        <w:t>Install Elastic Beanstalk CLI</w:t>
      </w:r>
      <w:r>
        <w:t>:</w:t>
      </w:r>
    </w:p>
    <w:p w14:paraId="7D74CF76" w14:textId="77777777" w:rsidR="00F70321" w:rsidRDefault="00000000">
      <w:pPr>
        <w:pStyle w:val="FencedCodesh"/>
        <w:numPr>
          <w:ilvl w:val="0"/>
          <w:numId w:val="3"/>
        </w:numPr>
      </w:pPr>
      <w:r>
        <w:t xml:space="preserve">pip install </w:t>
      </w:r>
      <w:proofErr w:type="spellStart"/>
      <w:r>
        <w:t>awsebcli</w:t>
      </w:r>
      <w:proofErr w:type="spellEnd"/>
    </w:p>
    <w:p w14:paraId="0547D124" w14:textId="77777777" w:rsidR="00F70321" w:rsidRDefault="00000000">
      <w:pPr>
        <w:numPr>
          <w:ilvl w:val="0"/>
          <w:numId w:val="39"/>
        </w:numPr>
      </w:pPr>
      <w:r>
        <w:rPr>
          <w:b/>
        </w:rPr>
        <w:t>Initialize Your Elastic Beanstalk Application</w:t>
      </w:r>
      <w:r>
        <w:t>:</w:t>
      </w:r>
    </w:p>
    <w:p w14:paraId="2F2EFB84" w14:textId="77777777" w:rsidR="00F70321" w:rsidRDefault="00000000">
      <w:pPr>
        <w:pStyle w:val="FencedCodesh"/>
        <w:numPr>
          <w:ilvl w:val="0"/>
          <w:numId w:val="3"/>
        </w:numPr>
      </w:pPr>
      <w:proofErr w:type="spellStart"/>
      <w:r>
        <w:t>eb</w:t>
      </w:r>
      <w:proofErr w:type="spellEnd"/>
      <w:r>
        <w:t xml:space="preserve"> </w:t>
      </w:r>
      <w:proofErr w:type="spellStart"/>
      <w:r>
        <w:t>init</w:t>
      </w:r>
      <w:proofErr w:type="spellEnd"/>
    </w:p>
    <w:p w14:paraId="3873BB97" w14:textId="77777777" w:rsidR="00F70321" w:rsidRDefault="00000000">
      <w:pPr>
        <w:numPr>
          <w:ilvl w:val="0"/>
          <w:numId w:val="39"/>
        </w:numPr>
      </w:pPr>
      <w:r>
        <w:rPr>
          <w:b/>
        </w:rPr>
        <w:t>Create and Deploy to an Environment</w:t>
      </w:r>
      <w:r>
        <w:t>:</w:t>
      </w:r>
    </w:p>
    <w:p w14:paraId="4AF05204" w14:textId="77777777" w:rsidR="00F70321" w:rsidRDefault="00000000">
      <w:pPr>
        <w:pStyle w:val="FencedCodesh"/>
        <w:numPr>
          <w:ilvl w:val="0"/>
          <w:numId w:val="3"/>
        </w:numPr>
      </w:pPr>
      <w:proofErr w:type="spellStart"/>
      <w:r>
        <w:t>eb</w:t>
      </w:r>
      <w:proofErr w:type="spellEnd"/>
      <w:r>
        <w:t xml:space="preserve"> create my-env</w:t>
      </w:r>
      <w:r>
        <w:br/>
      </w:r>
      <w:proofErr w:type="spellStart"/>
      <w:r>
        <w:t>eb</w:t>
      </w:r>
      <w:proofErr w:type="spellEnd"/>
      <w:r>
        <w:t xml:space="preserve"> deploy</w:t>
      </w:r>
    </w:p>
    <w:p w14:paraId="00874C35" w14:textId="77777777" w:rsidR="00F70321" w:rsidRDefault="00000000">
      <w:pPr>
        <w:pStyle w:val="Heading3"/>
        <w:rPr>
          <w:b w:val="0"/>
        </w:rPr>
      </w:pPr>
      <w:r>
        <w:rPr>
          <w:b w:val="0"/>
        </w:rPr>
        <w:t>Strategies for Scaling Node.js Applications</w:t>
      </w:r>
    </w:p>
    <w:p w14:paraId="61833E2E" w14:textId="77777777" w:rsidR="00F70321" w:rsidRDefault="00000000">
      <w:r>
        <w:t>Scaling an application ensures it can handle increased load and maintain performance. Here are some strategies for scaling Node.js applications.</w:t>
      </w:r>
    </w:p>
    <w:p w14:paraId="02F55C02" w14:textId="77777777" w:rsidR="00F70321" w:rsidRDefault="00000000">
      <w:pPr>
        <w:pStyle w:val="Heading4"/>
        <w:rPr>
          <w:b w:val="0"/>
        </w:rPr>
      </w:pPr>
      <w:r>
        <w:rPr>
          <w:b w:val="0"/>
        </w:rPr>
        <w:t>Vertical Scaling</w:t>
      </w:r>
    </w:p>
    <w:p w14:paraId="19D769E2" w14:textId="77777777" w:rsidR="00F70321" w:rsidRDefault="00000000">
      <w:r>
        <w:t>Vertical scaling involves adding more resources (CPU, RAM) to your existing servers.</w:t>
      </w:r>
    </w:p>
    <w:p w14:paraId="7805BC92" w14:textId="77777777" w:rsidR="00F70321" w:rsidRDefault="00000000">
      <w:pPr>
        <w:numPr>
          <w:ilvl w:val="0"/>
          <w:numId w:val="1"/>
        </w:numPr>
      </w:pPr>
      <w:r>
        <w:rPr>
          <w:b/>
        </w:rPr>
        <w:lastRenderedPageBreak/>
        <w:t>Pros</w:t>
      </w:r>
      <w:r>
        <w:t>: Simplicity, no need to change application architecture.</w:t>
      </w:r>
    </w:p>
    <w:p w14:paraId="0F202A19" w14:textId="77777777" w:rsidR="00F70321" w:rsidRDefault="00000000">
      <w:pPr>
        <w:numPr>
          <w:ilvl w:val="0"/>
          <w:numId w:val="1"/>
        </w:numPr>
      </w:pPr>
      <w:r>
        <w:rPr>
          <w:b/>
        </w:rPr>
        <w:t>Cons</w:t>
      </w:r>
      <w:r>
        <w:t>: Limited by the capacity of a single machine, potential downtime during scaling.</w:t>
      </w:r>
    </w:p>
    <w:p w14:paraId="5FFBBAB3" w14:textId="77777777" w:rsidR="00F70321" w:rsidRDefault="00000000">
      <w:pPr>
        <w:pStyle w:val="Heading4"/>
        <w:rPr>
          <w:b w:val="0"/>
        </w:rPr>
      </w:pPr>
      <w:r>
        <w:rPr>
          <w:b w:val="0"/>
        </w:rPr>
        <w:t>Horizontal Scaling</w:t>
      </w:r>
    </w:p>
    <w:p w14:paraId="57365904" w14:textId="77777777" w:rsidR="00F70321" w:rsidRDefault="00000000">
      <w:r>
        <w:t>Horizontal scaling involves adding more servers to handle the load.</w:t>
      </w:r>
    </w:p>
    <w:p w14:paraId="5B01CF2F" w14:textId="77777777" w:rsidR="00F70321" w:rsidRDefault="00000000">
      <w:pPr>
        <w:numPr>
          <w:ilvl w:val="0"/>
          <w:numId w:val="1"/>
        </w:numPr>
      </w:pPr>
      <w:r>
        <w:rPr>
          <w:b/>
        </w:rPr>
        <w:t>Pros</w:t>
      </w:r>
      <w:r>
        <w:t>: High scalability, no single point of failure.</w:t>
      </w:r>
    </w:p>
    <w:p w14:paraId="6F762B04" w14:textId="77777777" w:rsidR="00F70321" w:rsidRDefault="00000000">
      <w:pPr>
        <w:numPr>
          <w:ilvl w:val="0"/>
          <w:numId w:val="1"/>
        </w:numPr>
      </w:pPr>
      <w:r>
        <w:rPr>
          <w:b/>
        </w:rPr>
        <w:t>Cons</w:t>
      </w:r>
      <w:r>
        <w:t>: Requires load balancing, more complex architecture.</w:t>
      </w:r>
    </w:p>
    <w:p w14:paraId="235D3CB4" w14:textId="77777777" w:rsidR="00F70321" w:rsidRDefault="00000000">
      <w:pPr>
        <w:pStyle w:val="Heading5"/>
        <w:rPr>
          <w:b w:val="0"/>
          <w:i w:val="0"/>
        </w:rPr>
      </w:pPr>
      <w:r>
        <w:rPr>
          <w:b w:val="0"/>
          <w:i w:val="0"/>
        </w:rPr>
        <w:t>Load Balancing</w:t>
      </w:r>
    </w:p>
    <w:p w14:paraId="4AEE8FCB" w14:textId="77777777" w:rsidR="00F70321" w:rsidRDefault="00000000">
      <w:r>
        <w:t>Distribute incoming traffic across multiple servers to ensure no single server is overwhelmed.</w:t>
      </w:r>
    </w:p>
    <w:p w14:paraId="3D0F46BF" w14:textId="77777777" w:rsidR="00F70321" w:rsidRDefault="00000000">
      <w:pPr>
        <w:numPr>
          <w:ilvl w:val="0"/>
          <w:numId w:val="1"/>
        </w:numPr>
      </w:pPr>
      <w:r>
        <w:rPr>
          <w:b/>
        </w:rPr>
        <w:t>Tools</w:t>
      </w:r>
      <w:r>
        <w:t xml:space="preserve">: NGINX, </w:t>
      </w:r>
      <w:proofErr w:type="spellStart"/>
      <w:r>
        <w:t>HAProxy</w:t>
      </w:r>
      <w:proofErr w:type="spellEnd"/>
      <w:r>
        <w:t>, AWS Elastic Load Balancer.</w:t>
      </w:r>
    </w:p>
    <w:p w14:paraId="0E19EBBA" w14:textId="77777777" w:rsidR="00F70321" w:rsidRDefault="00000000">
      <w:pPr>
        <w:numPr>
          <w:ilvl w:val="0"/>
          <w:numId w:val="1"/>
        </w:numPr>
      </w:pPr>
      <w:r>
        <w:rPr>
          <w:b/>
        </w:rPr>
        <w:t>Example Configuration (NGINX)</w:t>
      </w:r>
      <w:r>
        <w:t>:</w:t>
      </w:r>
    </w:p>
    <w:p w14:paraId="1374E5FC" w14:textId="77777777" w:rsidR="00F70321" w:rsidRDefault="00000000">
      <w:pPr>
        <w:pStyle w:val="FencedCodenginx"/>
        <w:numPr>
          <w:ilvl w:val="0"/>
          <w:numId w:val="3"/>
        </w:numPr>
      </w:pPr>
      <w:r>
        <w:t>http {</w:t>
      </w:r>
      <w:r>
        <w:br/>
        <w:t xml:space="preserve">upstream </w:t>
      </w:r>
      <w:proofErr w:type="spellStart"/>
      <w:r>
        <w:t>myapp</w:t>
      </w:r>
      <w:proofErr w:type="spellEnd"/>
      <w:r>
        <w:t xml:space="preserve"> {</w:t>
      </w:r>
      <w:r>
        <w:br/>
        <w:t xml:space="preserve">    server 192.168.1.1:3000;</w:t>
      </w:r>
      <w:r>
        <w:br/>
        <w:t xml:space="preserve">    server 192.168.1.2:3000;</w:t>
      </w:r>
      <w:r>
        <w:br/>
        <w:t>}</w:t>
      </w:r>
      <w:r>
        <w:br/>
      </w:r>
      <w:r>
        <w:br/>
        <w:t>server {</w:t>
      </w:r>
      <w:r>
        <w:br/>
        <w:t xml:space="preserve">    listen 80;</w:t>
      </w:r>
      <w:r>
        <w:br/>
      </w:r>
      <w:r>
        <w:br/>
        <w:t xml:space="preserve">    location / {</w:t>
      </w:r>
      <w:r>
        <w:br/>
        <w:t xml:space="preserve">      </w:t>
      </w:r>
      <w:proofErr w:type="spellStart"/>
      <w:r>
        <w:t>proxy_pass</w:t>
      </w:r>
      <w:proofErr w:type="spellEnd"/>
      <w:r>
        <w:t xml:space="preserve"> http://myapp;</w:t>
      </w:r>
      <w:r>
        <w:br/>
        <w:t xml:space="preserve">  </w:t>
      </w:r>
      <w:proofErr w:type="gramStart"/>
      <w:r>
        <w:t xml:space="preserve">  }</w:t>
      </w:r>
      <w:proofErr w:type="gramEnd"/>
      <w:r>
        <w:br/>
        <w:t>}</w:t>
      </w:r>
      <w:r>
        <w:br/>
        <w:t>}</w:t>
      </w:r>
    </w:p>
    <w:p w14:paraId="06A7BCDB" w14:textId="77777777" w:rsidR="00F70321" w:rsidRDefault="00000000">
      <w:pPr>
        <w:pStyle w:val="Heading5"/>
        <w:rPr>
          <w:b w:val="0"/>
          <w:i w:val="0"/>
        </w:rPr>
      </w:pPr>
      <w:r>
        <w:rPr>
          <w:b w:val="0"/>
          <w:i w:val="0"/>
        </w:rPr>
        <w:t>Clustering</w:t>
      </w:r>
    </w:p>
    <w:p w14:paraId="6C04DBE6" w14:textId="77777777" w:rsidR="00F70321" w:rsidRDefault="00000000">
      <w:r>
        <w:t>Node.js is single-threaded, but clustering allows you to take advantage of multi-core systems by running multiple instances of your application.</w:t>
      </w:r>
    </w:p>
    <w:p w14:paraId="1174E531" w14:textId="77777777" w:rsidR="00F70321" w:rsidRDefault="00000000">
      <w:pPr>
        <w:numPr>
          <w:ilvl w:val="0"/>
          <w:numId w:val="1"/>
        </w:numPr>
      </w:pPr>
      <w:r>
        <w:rPr>
          <w:b/>
        </w:rPr>
        <w:t>Built-in Cluster Module</w:t>
      </w:r>
      <w:r>
        <w:t>:</w:t>
      </w:r>
    </w:p>
    <w:p w14:paraId="4C894C29" w14:textId="77777777" w:rsidR="00F70321" w:rsidRDefault="00000000">
      <w:pPr>
        <w:pStyle w:val="FencedCodejavascript"/>
        <w:numPr>
          <w:ilvl w:val="0"/>
          <w:numId w:val="3"/>
        </w:numPr>
      </w:pPr>
      <w:r>
        <w:t>const cluster = require("cluster");</w:t>
      </w:r>
      <w:r>
        <w:br/>
        <w:t>const http = require("http");</w:t>
      </w:r>
      <w:r>
        <w:br/>
        <w:t xml:space="preserve">const </w:t>
      </w:r>
      <w:proofErr w:type="spellStart"/>
      <w:r>
        <w:t>numCPUs</w:t>
      </w:r>
      <w:proofErr w:type="spellEnd"/>
      <w:r>
        <w:t xml:space="preserve"> = require("</w:t>
      </w:r>
      <w:proofErr w:type="spellStart"/>
      <w:r>
        <w:t>os</w:t>
      </w:r>
      <w:proofErr w:type="spellEnd"/>
      <w:r>
        <w:t>").</w:t>
      </w:r>
      <w:proofErr w:type="spellStart"/>
      <w:r>
        <w:t>cpus</w:t>
      </w:r>
      <w:proofErr w:type="spellEnd"/>
      <w:r>
        <w:t>().length;</w:t>
      </w:r>
      <w:r>
        <w:br/>
      </w:r>
      <w:r>
        <w:br/>
        <w:t>if (</w:t>
      </w:r>
      <w:proofErr w:type="spellStart"/>
      <w:r>
        <w:t>cluster.isMaster</w:t>
      </w:r>
      <w:proofErr w:type="spellEnd"/>
      <w:r>
        <w:t>) {</w:t>
      </w:r>
      <w:r>
        <w:br/>
        <w:t xml:space="preserve">    for (let </w:t>
      </w:r>
      <w:proofErr w:type="spellStart"/>
      <w:r>
        <w:t>i</w:t>
      </w:r>
      <w:proofErr w:type="spellEnd"/>
      <w:r>
        <w:t xml:space="preserve"> = 0; </w:t>
      </w:r>
      <w:proofErr w:type="spellStart"/>
      <w:r>
        <w:t>i</w:t>
      </w:r>
      <w:proofErr w:type="spellEnd"/>
      <w:r>
        <w:t xml:space="preserve"> &lt; </w:t>
      </w:r>
      <w:proofErr w:type="spellStart"/>
      <w:r>
        <w:t>numCPUs</w:t>
      </w:r>
      <w:proofErr w:type="spellEnd"/>
      <w:r>
        <w:t xml:space="preserve">; </w:t>
      </w:r>
      <w:proofErr w:type="spellStart"/>
      <w:r>
        <w:t>i</w:t>
      </w:r>
      <w:proofErr w:type="spellEnd"/>
      <w:r>
        <w:t>++) {</w:t>
      </w:r>
      <w:r>
        <w:br/>
        <w:t xml:space="preserve">        </w:t>
      </w:r>
      <w:proofErr w:type="spellStart"/>
      <w:r>
        <w:t>cluster.fork</w:t>
      </w:r>
      <w:proofErr w:type="spellEnd"/>
      <w:r>
        <w:t>();</w:t>
      </w:r>
      <w:r>
        <w:br/>
        <w:t xml:space="preserve">    }</w:t>
      </w:r>
      <w:r>
        <w:br/>
      </w:r>
      <w:r>
        <w:br/>
        <w:t xml:space="preserve">    </w:t>
      </w:r>
      <w:proofErr w:type="spellStart"/>
      <w:r>
        <w:t>cluster.on</w:t>
      </w:r>
      <w:proofErr w:type="spellEnd"/>
      <w:r>
        <w:t>("exit", (worker, code, signal) =&gt; {</w:t>
      </w:r>
      <w:r>
        <w:br/>
        <w:t xml:space="preserve">        console.log(`Worker ${</w:t>
      </w:r>
      <w:proofErr w:type="spellStart"/>
      <w:r>
        <w:t>worker.process.pid</w:t>
      </w:r>
      <w:proofErr w:type="spellEnd"/>
      <w:r>
        <w:t>} died`);</w:t>
      </w:r>
      <w:r>
        <w:br/>
        <w:t xml:space="preserve">    });</w:t>
      </w:r>
      <w:r>
        <w:br/>
        <w:t>} else {</w:t>
      </w:r>
      <w:r>
        <w:br/>
        <w:t xml:space="preserve">    </w:t>
      </w:r>
      <w:proofErr w:type="spellStart"/>
      <w:r>
        <w:t>http.createServer</w:t>
      </w:r>
      <w:proofErr w:type="spellEnd"/>
      <w:r>
        <w:t>((req, res) =&gt; {</w:t>
      </w:r>
      <w:r>
        <w:br/>
        <w:t xml:space="preserve">        </w:t>
      </w:r>
      <w:proofErr w:type="spellStart"/>
      <w:r>
        <w:t>res.writeHead</w:t>
      </w:r>
      <w:proofErr w:type="spellEnd"/>
      <w:r>
        <w:t>(200);</w:t>
      </w:r>
      <w:r>
        <w:br/>
      </w:r>
      <w:r>
        <w:lastRenderedPageBreak/>
        <w:t xml:space="preserve">        </w:t>
      </w:r>
      <w:proofErr w:type="spellStart"/>
      <w:r>
        <w:t>res.end</w:t>
      </w:r>
      <w:proofErr w:type="spellEnd"/>
      <w:r>
        <w:t>("Hello World\n");</w:t>
      </w:r>
      <w:r>
        <w:br/>
        <w:t xml:space="preserve">    }).listen(8000);</w:t>
      </w:r>
      <w:r>
        <w:br/>
        <w:t>}</w:t>
      </w:r>
    </w:p>
    <w:p w14:paraId="4A3BA60C" w14:textId="77777777" w:rsidR="00F70321" w:rsidRDefault="00000000">
      <w:pPr>
        <w:pStyle w:val="Heading5"/>
        <w:rPr>
          <w:b w:val="0"/>
          <w:i w:val="0"/>
        </w:rPr>
      </w:pPr>
      <w:r>
        <w:rPr>
          <w:b w:val="0"/>
          <w:i w:val="0"/>
        </w:rPr>
        <w:t>Caching</w:t>
      </w:r>
    </w:p>
    <w:p w14:paraId="6D5DFC70" w14:textId="77777777" w:rsidR="00F70321" w:rsidRDefault="00000000">
      <w:r>
        <w:t>Improve performance by storing frequently accessed data in memory.</w:t>
      </w:r>
    </w:p>
    <w:p w14:paraId="49AA4BF9" w14:textId="77777777" w:rsidR="00F70321" w:rsidRDefault="00000000">
      <w:pPr>
        <w:numPr>
          <w:ilvl w:val="0"/>
          <w:numId w:val="1"/>
        </w:numPr>
      </w:pPr>
      <w:r>
        <w:rPr>
          <w:b/>
        </w:rPr>
        <w:t>Tools</w:t>
      </w:r>
      <w:r>
        <w:t>: Redis, Memcached.</w:t>
      </w:r>
    </w:p>
    <w:p w14:paraId="25316FE4" w14:textId="77777777" w:rsidR="00F70321" w:rsidRDefault="00000000">
      <w:pPr>
        <w:numPr>
          <w:ilvl w:val="0"/>
          <w:numId w:val="1"/>
        </w:numPr>
      </w:pPr>
      <w:r>
        <w:rPr>
          <w:b/>
        </w:rPr>
        <w:t>Example (Redis)</w:t>
      </w:r>
      <w:r>
        <w:t>:</w:t>
      </w:r>
    </w:p>
    <w:p w14:paraId="749E4EE6" w14:textId="77777777" w:rsidR="00F70321" w:rsidRDefault="00000000">
      <w:pPr>
        <w:pStyle w:val="FencedCodejavascript"/>
        <w:numPr>
          <w:ilvl w:val="0"/>
          <w:numId w:val="3"/>
        </w:numPr>
      </w:pPr>
      <w:r>
        <w:t xml:space="preserve">const </w:t>
      </w:r>
      <w:proofErr w:type="spellStart"/>
      <w:r>
        <w:t>redis</w:t>
      </w:r>
      <w:proofErr w:type="spellEnd"/>
      <w:r>
        <w:t xml:space="preserve"> = require("</w:t>
      </w:r>
      <w:proofErr w:type="spellStart"/>
      <w:r>
        <w:t>redis</w:t>
      </w:r>
      <w:proofErr w:type="spellEnd"/>
      <w:r>
        <w:t>");</w:t>
      </w:r>
      <w:r>
        <w:br/>
        <w:t xml:space="preserve">const client = </w:t>
      </w:r>
      <w:proofErr w:type="spellStart"/>
      <w:proofErr w:type="gramStart"/>
      <w:r>
        <w:t>redis.createClient</w:t>
      </w:r>
      <w:proofErr w:type="spellEnd"/>
      <w:proofErr w:type="gramEnd"/>
      <w:r>
        <w:t>();</w:t>
      </w:r>
      <w:r>
        <w:br/>
      </w:r>
      <w:r>
        <w:br/>
      </w:r>
      <w:proofErr w:type="spellStart"/>
      <w:r>
        <w:t>app.get</w:t>
      </w:r>
      <w:proofErr w:type="spellEnd"/>
      <w:r>
        <w:t>("/data", (req, res) =&gt; {</w:t>
      </w:r>
      <w:r>
        <w:br/>
        <w:t xml:space="preserve">    </w:t>
      </w:r>
      <w:proofErr w:type="spellStart"/>
      <w:r>
        <w:t>client.get</w:t>
      </w:r>
      <w:proofErr w:type="spellEnd"/>
      <w:r>
        <w:t>("key", (err, result) =&gt; {</w:t>
      </w:r>
      <w:r>
        <w:br/>
        <w:t xml:space="preserve">        if (result) {</w:t>
      </w:r>
      <w:r>
        <w:br/>
        <w:t xml:space="preserve">            </w:t>
      </w:r>
      <w:proofErr w:type="spellStart"/>
      <w:r>
        <w:t>res.send</w:t>
      </w:r>
      <w:proofErr w:type="spellEnd"/>
      <w:r>
        <w:t>(result);</w:t>
      </w:r>
      <w:r>
        <w:br/>
        <w:t xml:space="preserve">        } else {</w:t>
      </w:r>
      <w:r>
        <w:br/>
        <w:t xml:space="preserve">            // Fetch data from database and set in cache</w:t>
      </w:r>
      <w:r>
        <w:br/>
        <w:t xml:space="preserve">            const data = </w:t>
      </w:r>
      <w:proofErr w:type="spellStart"/>
      <w:r>
        <w:t>fetchDataFromDatabase</w:t>
      </w:r>
      <w:proofErr w:type="spellEnd"/>
      <w:r>
        <w:t>();</w:t>
      </w:r>
      <w:r>
        <w:br/>
        <w:t xml:space="preserve">            </w:t>
      </w:r>
      <w:proofErr w:type="spellStart"/>
      <w:r>
        <w:t>client.set</w:t>
      </w:r>
      <w:proofErr w:type="spellEnd"/>
      <w:r>
        <w:t>("key", data);</w:t>
      </w:r>
      <w:r>
        <w:br/>
        <w:t xml:space="preserve">            </w:t>
      </w:r>
      <w:proofErr w:type="spellStart"/>
      <w:r>
        <w:t>res.send</w:t>
      </w:r>
      <w:proofErr w:type="spellEnd"/>
      <w:r>
        <w:t>(data);</w:t>
      </w:r>
      <w:r>
        <w:br/>
        <w:t xml:space="preserve">        }</w:t>
      </w:r>
      <w:r>
        <w:br/>
        <w:t xml:space="preserve">    });</w:t>
      </w:r>
      <w:r>
        <w:br/>
        <w:t>});</w:t>
      </w:r>
    </w:p>
    <w:p w14:paraId="7845BBEC" w14:textId="77777777" w:rsidR="00F70321" w:rsidRDefault="00000000">
      <w:pPr>
        <w:pStyle w:val="Heading5"/>
        <w:rPr>
          <w:b w:val="0"/>
          <w:i w:val="0"/>
        </w:rPr>
      </w:pPr>
      <w:r>
        <w:rPr>
          <w:b w:val="0"/>
          <w:i w:val="0"/>
        </w:rPr>
        <w:t>Autoscaling</w:t>
      </w:r>
    </w:p>
    <w:p w14:paraId="26473C01" w14:textId="77777777" w:rsidR="00F70321" w:rsidRDefault="00000000">
      <w:r>
        <w:t>Automatically adjust the number of running instances based on traffic load.</w:t>
      </w:r>
    </w:p>
    <w:p w14:paraId="15D5C22A" w14:textId="77777777" w:rsidR="00F70321" w:rsidRDefault="00000000">
      <w:pPr>
        <w:numPr>
          <w:ilvl w:val="0"/>
          <w:numId w:val="1"/>
        </w:numPr>
      </w:pPr>
      <w:r>
        <w:rPr>
          <w:b/>
        </w:rPr>
        <w:t>Tools</w:t>
      </w:r>
      <w:r>
        <w:t>: AWS Auto Scaling, Google Cloud Auto Scaling.</w:t>
      </w:r>
    </w:p>
    <w:p w14:paraId="448689E4" w14:textId="77777777" w:rsidR="00F70321" w:rsidRDefault="00000000">
      <w:pPr>
        <w:pStyle w:val="Heading3"/>
        <w:rPr>
          <w:b w:val="0"/>
        </w:rPr>
      </w:pPr>
      <w:r>
        <w:rPr>
          <w:b w:val="0"/>
        </w:rPr>
        <w:t>Key Points</w:t>
      </w:r>
    </w:p>
    <w:p w14:paraId="7864D85A" w14:textId="77777777" w:rsidR="00F70321" w:rsidRDefault="00000000">
      <w:pPr>
        <w:numPr>
          <w:ilvl w:val="0"/>
          <w:numId w:val="1"/>
        </w:numPr>
      </w:pPr>
      <w:r>
        <w:rPr>
          <w:b/>
        </w:rPr>
        <w:t>Heroku</w:t>
      </w:r>
      <w:r>
        <w:t>: Simplified deployment process with built-in support for scaling.</w:t>
      </w:r>
    </w:p>
    <w:p w14:paraId="4FCCDD72" w14:textId="77777777" w:rsidR="00F70321" w:rsidRDefault="00000000">
      <w:pPr>
        <w:numPr>
          <w:ilvl w:val="0"/>
          <w:numId w:val="1"/>
        </w:numPr>
      </w:pPr>
      <w:r>
        <w:rPr>
          <w:b/>
        </w:rPr>
        <w:t>AWS EC2</w:t>
      </w:r>
      <w:r>
        <w:t>: More control over infrastructure, suitable for more complex applications.</w:t>
      </w:r>
    </w:p>
    <w:p w14:paraId="015835DC" w14:textId="77777777" w:rsidR="00F70321" w:rsidRDefault="00000000">
      <w:pPr>
        <w:numPr>
          <w:ilvl w:val="0"/>
          <w:numId w:val="1"/>
        </w:numPr>
      </w:pPr>
      <w:r>
        <w:rPr>
          <w:b/>
        </w:rPr>
        <w:t>Horizontal Scaling</w:t>
      </w:r>
      <w:r>
        <w:t>: Preferred for high scalability and reliability.</w:t>
      </w:r>
    </w:p>
    <w:p w14:paraId="3016EB6D" w14:textId="77777777" w:rsidR="00F70321" w:rsidRDefault="00000000">
      <w:pPr>
        <w:numPr>
          <w:ilvl w:val="0"/>
          <w:numId w:val="1"/>
        </w:numPr>
      </w:pPr>
      <w:r>
        <w:rPr>
          <w:b/>
        </w:rPr>
        <w:t>Clustering and Load Balancing</w:t>
      </w:r>
      <w:r>
        <w:t>: Essential for utilizing multi-core systems and distributing load.</w:t>
      </w:r>
    </w:p>
    <w:p w14:paraId="7A527868" w14:textId="77777777" w:rsidR="00F70321" w:rsidRDefault="00000000">
      <w:pPr>
        <w:numPr>
          <w:ilvl w:val="0"/>
          <w:numId w:val="1"/>
        </w:numPr>
      </w:pPr>
      <w:r>
        <w:rPr>
          <w:b/>
        </w:rPr>
        <w:t>Caching</w:t>
      </w:r>
      <w:r>
        <w:t>: Enhances performance by reducing database load.</w:t>
      </w:r>
    </w:p>
    <w:p w14:paraId="48E221E2" w14:textId="77777777" w:rsidR="00F70321" w:rsidRDefault="00000000">
      <w:pPr>
        <w:numPr>
          <w:ilvl w:val="0"/>
          <w:numId w:val="1"/>
        </w:numPr>
      </w:pPr>
      <w:r>
        <w:rPr>
          <w:b/>
        </w:rPr>
        <w:t>Autoscaling</w:t>
      </w:r>
      <w:r>
        <w:t>: Ensures your application can handle varying traffic loads efficiently.</w:t>
      </w:r>
    </w:p>
    <w:p w14:paraId="263AB325" w14:textId="77777777" w:rsidR="00F70321" w:rsidRDefault="00000000">
      <w:pPr>
        <w:pStyle w:val="Heading3"/>
        <w:rPr>
          <w:b w:val="0"/>
        </w:rPr>
      </w:pPr>
      <w:r>
        <w:rPr>
          <w:b w:val="0"/>
        </w:rPr>
        <w:t>Use Cases</w:t>
      </w:r>
    </w:p>
    <w:p w14:paraId="34F75654" w14:textId="77777777" w:rsidR="00F70321" w:rsidRDefault="00000000">
      <w:pPr>
        <w:numPr>
          <w:ilvl w:val="0"/>
          <w:numId w:val="1"/>
        </w:numPr>
      </w:pPr>
      <w:r>
        <w:rPr>
          <w:b/>
        </w:rPr>
        <w:t>Heroku</w:t>
      </w:r>
      <w:r>
        <w:t>: Ideal for small to medium-sized applications requiring quick deployment and easy management.</w:t>
      </w:r>
    </w:p>
    <w:p w14:paraId="0FB79DB9" w14:textId="77777777" w:rsidR="00F70321" w:rsidRDefault="00000000">
      <w:pPr>
        <w:numPr>
          <w:ilvl w:val="0"/>
          <w:numId w:val="1"/>
        </w:numPr>
      </w:pPr>
      <w:r>
        <w:rPr>
          <w:b/>
        </w:rPr>
        <w:t>AWS</w:t>
      </w:r>
      <w:r>
        <w:t>: Suitable for large-scale applications needing fine-grained control over infrastructure and high scalability.</w:t>
      </w:r>
    </w:p>
    <w:p w14:paraId="122A8772" w14:textId="77777777" w:rsidR="00F70321" w:rsidRDefault="00000000">
      <w:pPr>
        <w:numPr>
          <w:ilvl w:val="0"/>
          <w:numId w:val="1"/>
        </w:numPr>
      </w:pPr>
      <w:r>
        <w:rPr>
          <w:b/>
        </w:rPr>
        <w:lastRenderedPageBreak/>
        <w:t>Load Balancing and Clustering</w:t>
      </w:r>
      <w:r>
        <w:t>: Necessary for applications with high traffic and requiring high availability.</w:t>
      </w:r>
    </w:p>
    <w:p w14:paraId="049ACD9A" w14:textId="77777777" w:rsidR="00F70321" w:rsidRDefault="00000000">
      <w:pPr>
        <w:numPr>
          <w:ilvl w:val="0"/>
          <w:numId w:val="1"/>
        </w:numPr>
      </w:pPr>
      <w:r>
        <w:rPr>
          <w:b/>
        </w:rPr>
        <w:t>Caching</w:t>
      </w:r>
      <w:r>
        <w:t>: Improves response times for read-heavy applications.</w:t>
      </w:r>
    </w:p>
    <w:p w14:paraId="41CE2E5D" w14:textId="77777777" w:rsidR="00F70321" w:rsidRDefault="00000000">
      <w:r>
        <w:t xml:space="preserve">By understanding and implementing </w:t>
      </w:r>
      <w:proofErr w:type="gramStart"/>
      <w:r>
        <w:t>these deployment</w:t>
      </w:r>
      <w:proofErr w:type="gramEnd"/>
      <w:r>
        <w:t xml:space="preserve"> and scaling strategies, you'll be able to ensure your Node.js applications are robust, scalable, and capable of handling production-level traffic.</w:t>
      </w:r>
    </w:p>
    <w:p w14:paraId="1DD58013" w14:textId="77777777" w:rsidR="00F70321" w:rsidRDefault="00000000">
      <w:r>
        <w:t>Sure! Chapter 14 will cover advanced topics, resources for further learning, and best practices for Node.js development. This will help you go beyond the basics and master Node.js.</w:t>
      </w:r>
    </w:p>
    <w:p w14:paraId="229F2E06" w14:textId="77777777" w:rsidR="00F70321" w:rsidRDefault="00000000">
      <w:pPr>
        <w:pStyle w:val="Heading2"/>
        <w:rPr>
          <w:b w:val="0"/>
          <w:i w:val="0"/>
        </w:rPr>
      </w:pPr>
      <w:r>
        <w:rPr>
          <w:b w:val="0"/>
          <w:i w:val="0"/>
        </w:rPr>
        <w:t>Chapter 14: Beyond Basics</w:t>
      </w:r>
    </w:p>
    <w:p w14:paraId="4FB55CD8" w14:textId="77777777" w:rsidR="00F70321" w:rsidRDefault="00000000">
      <w:pPr>
        <w:pStyle w:val="Heading3"/>
        <w:rPr>
          <w:b w:val="0"/>
        </w:rPr>
      </w:pPr>
      <w:r>
        <w:rPr>
          <w:b w:val="0"/>
        </w:rPr>
        <w:t>Advanced Topics in Node.js</w:t>
      </w:r>
    </w:p>
    <w:p w14:paraId="7BB79AF0" w14:textId="77777777" w:rsidR="00F70321" w:rsidRDefault="00000000">
      <w:pPr>
        <w:pStyle w:val="Heading4"/>
        <w:rPr>
          <w:b w:val="0"/>
        </w:rPr>
      </w:pPr>
      <w:r>
        <w:rPr>
          <w:b w:val="0"/>
        </w:rPr>
        <w:t>1. Asynchronous Programming and Promises</w:t>
      </w:r>
    </w:p>
    <w:p w14:paraId="4DBFEC89" w14:textId="77777777" w:rsidR="00F70321" w:rsidRDefault="00000000">
      <w:r>
        <w:t>Node.js is designed to be asynchronous and non-blocking, which is crucial for high-performance applications.</w:t>
      </w:r>
    </w:p>
    <w:p w14:paraId="56E22DA4" w14:textId="77777777" w:rsidR="00F70321" w:rsidRDefault="00000000">
      <w:pPr>
        <w:numPr>
          <w:ilvl w:val="0"/>
          <w:numId w:val="1"/>
        </w:numPr>
      </w:pPr>
      <w:r>
        <w:rPr>
          <w:b/>
        </w:rPr>
        <w:t>Callbacks</w:t>
      </w:r>
      <w:r>
        <w:t>: The basic building block of async code, but can lead to "callback hell".</w:t>
      </w:r>
    </w:p>
    <w:p w14:paraId="3DFDDFAB" w14:textId="77777777" w:rsidR="00F70321" w:rsidRDefault="00000000">
      <w:pPr>
        <w:numPr>
          <w:ilvl w:val="0"/>
          <w:numId w:val="1"/>
        </w:numPr>
      </w:pPr>
      <w:r>
        <w:rPr>
          <w:b/>
        </w:rPr>
        <w:t>Promises</w:t>
      </w:r>
      <w:r>
        <w:t>: Provide a cleaner way to handle async operations.</w:t>
      </w:r>
    </w:p>
    <w:p w14:paraId="4F7A7CF6" w14:textId="77777777" w:rsidR="00F70321" w:rsidRDefault="00000000">
      <w:pPr>
        <w:pStyle w:val="FencedCodejavascript"/>
        <w:numPr>
          <w:ilvl w:val="0"/>
          <w:numId w:val="3"/>
        </w:numPr>
      </w:pPr>
      <w:r>
        <w:t xml:space="preserve">const </w:t>
      </w:r>
      <w:proofErr w:type="spellStart"/>
      <w:r>
        <w:t>fetchData</w:t>
      </w:r>
      <w:proofErr w:type="spellEnd"/>
      <w:r>
        <w:t xml:space="preserve"> = () =&gt; {</w:t>
      </w:r>
      <w:r>
        <w:br/>
        <w:t xml:space="preserve">    return new </w:t>
      </w:r>
      <w:proofErr w:type="gramStart"/>
      <w:r>
        <w:t>Promise(</w:t>
      </w:r>
      <w:proofErr w:type="gramEnd"/>
      <w:r>
        <w:t>(resolve, reject) =&gt; {</w:t>
      </w:r>
      <w:r>
        <w:br/>
        <w:t xml:space="preserve">        </w:t>
      </w:r>
      <w:proofErr w:type="spellStart"/>
      <w:r>
        <w:t>setTimeout</w:t>
      </w:r>
      <w:proofErr w:type="spellEnd"/>
      <w:r>
        <w:t>(() =&gt; {</w:t>
      </w:r>
      <w:r>
        <w:br/>
        <w:t xml:space="preserve">            resolve("Data fetched");</w:t>
      </w:r>
      <w:r>
        <w:br/>
        <w:t xml:space="preserve">        }, 1000);</w:t>
      </w:r>
      <w:r>
        <w:br/>
        <w:t xml:space="preserve">    });</w:t>
      </w:r>
      <w:r>
        <w:br/>
        <w:t>};</w:t>
      </w:r>
      <w:r>
        <w:br/>
      </w:r>
      <w:r>
        <w:br/>
      </w:r>
      <w:proofErr w:type="spellStart"/>
      <w:r>
        <w:t>fetchData</w:t>
      </w:r>
      <w:proofErr w:type="spellEnd"/>
      <w:r>
        <w:t>()</w:t>
      </w:r>
      <w:r>
        <w:br/>
        <w:t xml:space="preserve">    .then((data) =&gt; console.log(data))</w:t>
      </w:r>
      <w:r>
        <w:br/>
        <w:t xml:space="preserve">    .catch((error) =&gt; </w:t>
      </w:r>
      <w:proofErr w:type="spellStart"/>
      <w:r>
        <w:t>console.error</w:t>
      </w:r>
      <w:proofErr w:type="spellEnd"/>
      <w:r>
        <w:t>(error));</w:t>
      </w:r>
    </w:p>
    <w:p w14:paraId="2918BB0A" w14:textId="77777777" w:rsidR="00F70321" w:rsidRDefault="00000000">
      <w:pPr>
        <w:numPr>
          <w:ilvl w:val="0"/>
          <w:numId w:val="1"/>
        </w:numPr>
      </w:pPr>
      <w:r>
        <w:rPr>
          <w:b/>
        </w:rPr>
        <w:t>Async/Await</w:t>
      </w:r>
      <w:r>
        <w:t>: Syntactic sugar over promises, making async code look synchronous.</w:t>
      </w:r>
    </w:p>
    <w:p w14:paraId="34CC4806" w14:textId="77777777" w:rsidR="00F70321" w:rsidRDefault="00000000">
      <w:pPr>
        <w:pStyle w:val="FencedCodejavascript"/>
        <w:numPr>
          <w:ilvl w:val="0"/>
          <w:numId w:val="3"/>
        </w:numPr>
      </w:pPr>
      <w:r>
        <w:t xml:space="preserve">const </w:t>
      </w:r>
      <w:proofErr w:type="spellStart"/>
      <w:r>
        <w:t>fetchData</w:t>
      </w:r>
      <w:proofErr w:type="spellEnd"/>
      <w:r>
        <w:t xml:space="preserve"> = () =&gt; {</w:t>
      </w:r>
      <w:r>
        <w:br/>
        <w:t xml:space="preserve">    return new </w:t>
      </w:r>
      <w:proofErr w:type="gramStart"/>
      <w:r>
        <w:t>Promise(</w:t>
      </w:r>
      <w:proofErr w:type="gramEnd"/>
      <w:r>
        <w:t>(resolve, reject) =&gt; {</w:t>
      </w:r>
      <w:r>
        <w:br/>
        <w:t xml:space="preserve">        </w:t>
      </w:r>
      <w:proofErr w:type="spellStart"/>
      <w:r>
        <w:t>setTimeout</w:t>
      </w:r>
      <w:proofErr w:type="spellEnd"/>
      <w:r>
        <w:t>(() =&gt; {</w:t>
      </w:r>
      <w:r>
        <w:br/>
        <w:t xml:space="preserve">            resolve("Data fetched");</w:t>
      </w:r>
      <w:r>
        <w:br/>
        <w:t xml:space="preserve">        }, 1000);</w:t>
      </w:r>
      <w:r>
        <w:br/>
        <w:t xml:space="preserve">    });</w:t>
      </w:r>
      <w:r>
        <w:br/>
        <w:t>};</w:t>
      </w:r>
      <w:r>
        <w:br/>
      </w:r>
      <w:r>
        <w:br/>
        <w:t xml:space="preserve">const </w:t>
      </w:r>
      <w:proofErr w:type="spellStart"/>
      <w:r>
        <w:t>getData</w:t>
      </w:r>
      <w:proofErr w:type="spellEnd"/>
      <w:r>
        <w:t xml:space="preserve"> = async () =&gt; {</w:t>
      </w:r>
      <w:r>
        <w:br/>
        <w:t xml:space="preserve">    try {</w:t>
      </w:r>
      <w:r>
        <w:br/>
        <w:t xml:space="preserve">        const data = await </w:t>
      </w:r>
      <w:proofErr w:type="spellStart"/>
      <w:r>
        <w:t>fetchData</w:t>
      </w:r>
      <w:proofErr w:type="spellEnd"/>
      <w:r>
        <w:t>();</w:t>
      </w:r>
      <w:r>
        <w:br/>
        <w:t xml:space="preserve">        console.log(data);</w:t>
      </w:r>
      <w:r>
        <w:br/>
        <w:t xml:space="preserve">    } catch (error) {</w:t>
      </w:r>
      <w:r>
        <w:br/>
        <w:t xml:space="preserve">        </w:t>
      </w:r>
      <w:proofErr w:type="spellStart"/>
      <w:r>
        <w:t>console.error</w:t>
      </w:r>
      <w:proofErr w:type="spellEnd"/>
      <w:r>
        <w:t>(error);</w:t>
      </w:r>
      <w:r>
        <w:br/>
        <w:t xml:space="preserve">    }</w:t>
      </w:r>
      <w:r>
        <w:br/>
        <w:t>};</w:t>
      </w:r>
      <w:r>
        <w:br/>
      </w:r>
      <w:r>
        <w:lastRenderedPageBreak/>
        <w:br/>
      </w:r>
      <w:proofErr w:type="spellStart"/>
      <w:r>
        <w:t>getData</w:t>
      </w:r>
      <w:proofErr w:type="spellEnd"/>
      <w:r>
        <w:t>();</w:t>
      </w:r>
    </w:p>
    <w:p w14:paraId="1BF3DC68" w14:textId="77777777" w:rsidR="00F70321" w:rsidRDefault="00000000">
      <w:pPr>
        <w:pStyle w:val="Heading4"/>
        <w:rPr>
          <w:b w:val="0"/>
        </w:rPr>
      </w:pPr>
      <w:r>
        <w:rPr>
          <w:b w:val="0"/>
        </w:rPr>
        <w:t>2. Event-Driven Architecture</w:t>
      </w:r>
    </w:p>
    <w:p w14:paraId="755B4D88" w14:textId="77777777" w:rsidR="00F70321" w:rsidRDefault="00000000">
      <w:r>
        <w:t>Node.js uses an event-driven architecture, making it suitable for real-time applications.</w:t>
      </w:r>
    </w:p>
    <w:p w14:paraId="4ABA4CBF" w14:textId="77777777" w:rsidR="00F70321" w:rsidRDefault="00000000">
      <w:pPr>
        <w:numPr>
          <w:ilvl w:val="0"/>
          <w:numId w:val="1"/>
        </w:numPr>
      </w:pPr>
      <w:proofErr w:type="spellStart"/>
      <w:r>
        <w:rPr>
          <w:b/>
        </w:rPr>
        <w:t>EventEmitter</w:t>
      </w:r>
      <w:proofErr w:type="spellEnd"/>
      <w:r>
        <w:t>: A core module for handling events.</w:t>
      </w:r>
    </w:p>
    <w:p w14:paraId="681F1C6B" w14:textId="77777777" w:rsidR="00F70321" w:rsidRDefault="00000000">
      <w:pPr>
        <w:pStyle w:val="FencedCodejavascript"/>
        <w:numPr>
          <w:ilvl w:val="0"/>
          <w:numId w:val="3"/>
        </w:numPr>
      </w:pPr>
      <w:r>
        <w:t xml:space="preserve">const </w:t>
      </w:r>
      <w:proofErr w:type="spellStart"/>
      <w:r>
        <w:t>EventEmitter</w:t>
      </w:r>
      <w:proofErr w:type="spellEnd"/>
      <w:r>
        <w:t xml:space="preserve"> = require("events");</w:t>
      </w:r>
      <w:r>
        <w:br/>
        <w:t xml:space="preserve">const </w:t>
      </w:r>
      <w:proofErr w:type="spellStart"/>
      <w:r>
        <w:t>eventEmitter</w:t>
      </w:r>
      <w:proofErr w:type="spellEnd"/>
      <w:r>
        <w:t xml:space="preserve"> = new </w:t>
      </w:r>
      <w:proofErr w:type="spellStart"/>
      <w:proofErr w:type="gramStart"/>
      <w:r>
        <w:t>EventEmitter</w:t>
      </w:r>
      <w:proofErr w:type="spellEnd"/>
      <w:r>
        <w:t>(</w:t>
      </w:r>
      <w:proofErr w:type="gramEnd"/>
      <w:r>
        <w:t>);</w:t>
      </w:r>
      <w:r>
        <w:br/>
      </w:r>
      <w:r>
        <w:br/>
      </w:r>
      <w:proofErr w:type="spellStart"/>
      <w:r>
        <w:t>eventEmitter.on</w:t>
      </w:r>
      <w:proofErr w:type="spellEnd"/>
      <w:r>
        <w:t>("greet", () =&gt; {</w:t>
      </w:r>
      <w:r>
        <w:br/>
        <w:t xml:space="preserve">    console.log("Hello World!");</w:t>
      </w:r>
      <w:r>
        <w:br/>
        <w:t>});</w:t>
      </w:r>
      <w:r>
        <w:br/>
      </w:r>
      <w:r>
        <w:br/>
      </w:r>
      <w:proofErr w:type="spellStart"/>
      <w:r>
        <w:t>eventEmitter.emit</w:t>
      </w:r>
      <w:proofErr w:type="spellEnd"/>
      <w:r>
        <w:t>("greet");</w:t>
      </w:r>
    </w:p>
    <w:p w14:paraId="0C921755" w14:textId="77777777" w:rsidR="00F70321" w:rsidRDefault="00000000">
      <w:pPr>
        <w:numPr>
          <w:ilvl w:val="0"/>
          <w:numId w:val="1"/>
        </w:numPr>
      </w:pPr>
      <w:r>
        <w:rPr>
          <w:b/>
        </w:rPr>
        <w:t>Custom Events</w:t>
      </w:r>
      <w:r>
        <w:t>: Create custom events for application-specific use cases.</w:t>
      </w:r>
    </w:p>
    <w:p w14:paraId="5B95BEEA" w14:textId="77777777" w:rsidR="00F70321" w:rsidRDefault="00000000">
      <w:pPr>
        <w:pStyle w:val="FencedCodejavascript"/>
        <w:numPr>
          <w:ilvl w:val="0"/>
          <w:numId w:val="3"/>
        </w:numPr>
      </w:pPr>
      <w:r>
        <w:t xml:space="preserve">class </w:t>
      </w:r>
      <w:proofErr w:type="spellStart"/>
      <w:r>
        <w:t>MyEmitter</w:t>
      </w:r>
      <w:proofErr w:type="spellEnd"/>
      <w:r>
        <w:t xml:space="preserve"> extends </w:t>
      </w:r>
      <w:proofErr w:type="spellStart"/>
      <w:r>
        <w:t>EventEmitter</w:t>
      </w:r>
      <w:proofErr w:type="spellEnd"/>
      <w:r>
        <w:t xml:space="preserve"> {}</w:t>
      </w:r>
      <w:r>
        <w:br/>
      </w:r>
      <w:r>
        <w:br/>
        <w:t xml:space="preserve">const </w:t>
      </w:r>
      <w:proofErr w:type="spellStart"/>
      <w:r>
        <w:t>myEmitter</w:t>
      </w:r>
      <w:proofErr w:type="spellEnd"/>
      <w:r>
        <w:t xml:space="preserve"> = new </w:t>
      </w:r>
      <w:proofErr w:type="spellStart"/>
      <w:proofErr w:type="gramStart"/>
      <w:r>
        <w:t>MyEmitter</w:t>
      </w:r>
      <w:proofErr w:type="spellEnd"/>
      <w:r>
        <w:t>(</w:t>
      </w:r>
      <w:proofErr w:type="gramEnd"/>
      <w:r>
        <w:t>);</w:t>
      </w:r>
      <w:r>
        <w:br/>
      </w:r>
      <w:proofErr w:type="spellStart"/>
      <w:r>
        <w:t>myEmitter.on</w:t>
      </w:r>
      <w:proofErr w:type="spellEnd"/>
      <w:r>
        <w:t>("event", () =&gt; {</w:t>
      </w:r>
      <w:r>
        <w:br/>
        <w:t xml:space="preserve">    console.log("an event occurred!");</w:t>
      </w:r>
      <w:r>
        <w:br/>
        <w:t>});</w:t>
      </w:r>
      <w:r>
        <w:br/>
      </w:r>
      <w:proofErr w:type="spellStart"/>
      <w:r>
        <w:t>myEmitter.emit</w:t>
      </w:r>
      <w:proofErr w:type="spellEnd"/>
      <w:r>
        <w:t>("event");</w:t>
      </w:r>
    </w:p>
    <w:p w14:paraId="1ACA0933" w14:textId="77777777" w:rsidR="00F70321" w:rsidRDefault="00000000">
      <w:pPr>
        <w:pStyle w:val="Heading4"/>
        <w:rPr>
          <w:b w:val="0"/>
        </w:rPr>
      </w:pPr>
      <w:r>
        <w:rPr>
          <w:b w:val="0"/>
        </w:rPr>
        <w:t>3. Streams and Buffers</w:t>
      </w:r>
    </w:p>
    <w:p w14:paraId="53CFBC79" w14:textId="77777777" w:rsidR="00F70321" w:rsidRDefault="00000000">
      <w:r>
        <w:t>Streams are a powerful way to handle data that is being read from or written to a source in a continuous flow.</w:t>
      </w:r>
    </w:p>
    <w:p w14:paraId="637E4AB7" w14:textId="77777777" w:rsidR="00F70321" w:rsidRDefault="00000000">
      <w:pPr>
        <w:numPr>
          <w:ilvl w:val="0"/>
          <w:numId w:val="1"/>
        </w:numPr>
      </w:pPr>
      <w:r>
        <w:rPr>
          <w:b/>
        </w:rPr>
        <w:t>Readable Streams</w:t>
      </w:r>
      <w:r>
        <w:t>: For reading data.</w:t>
      </w:r>
    </w:p>
    <w:p w14:paraId="7F0549BC" w14:textId="77777777" w:rsidR="00F70321" w:rsidRDefault="00000000">
      <w:pPr>
        <w:pStyle w:val="FencedCodejavascript"/>
        <w:numPr>
          <w:ilvl w:val="0"/>
          <w:numId w:val="3"/>
        </w:numPr>
      </w:pPr>
      <w:r>
        <w:t>const fs = require("fs");</w:t>
      </w:r>
      <w:r>
        <w:br/>
        <w:t xml:space="preserve">const </w:t>
      </w:r>
      <w:proofErr w:type="spellStart"/>
      <w:r>
        <w:t>readStream</w:t>
      </w:r>
      <w:proofErr w:type="spellEnd"/>
      <w:r>
        <w:t xml:space="preserve"> = </w:t>
      </w:r>
      <w:proofErr w:type="spellStart"/>
      <w:proofErr w:type="gramStart"/>
      <w:r>
        <w:t>fs.createReadStream</w:t>
      </w:r>
      <w:proofErr w:type="spellEnd"/>
      <w:proofErr w:type="gramEnd"/>
      <w:r>
        <w:t>("file.txt");</w:t>
      </w:r>
      <w:r>
        <w:br/>
      </w:r>
      <w:r>
        <w:br/>
      </w:r>
      <w:proofErr w:type="spellStart"/>
      <w:r>
        <w:t>readStream.on</w:t>
      </w:r>
      <w:proofErr w:type="spellEnd"/>
      <w:r>
        <w:t>("data", (chunk) =&gt; {</w:t>
      </w:r>
      <w:r>
        <w:br/>
        <w:t xml:space="preserve">    console.log(`Received ${</w:t>
      </w:r>
      <w:proofErr w:type="spellStart"/>
      <w:r>
        <w:t>chunk.length</w:t>
      </w:r>
      <w:proofErr w:type="spellEnd"/>
      <w:r>
        <w:t>} bytes of data.`);</w:t>
      </w:r>
      <w:r>
        <w:br/>
        <w:t>});</w:t>
      </w:r>
      <w:r>
        <w:br/>
      </w:r>
      <w:r>
        <w:br/>
      </w:r>
      <w:proofErr w:type="spellStart"/>
      <w:r>
        <w:t>readStream.on</w:t>
      </w:r>
      <w:proofErr w:type="spellEnd"/>
      <w:r>
        <w:t>("end", () =&gt; {</w:t>
      </w:r>
      <w:r>
        <w:br/>
        <w:t xml:space="preserve">    console.log("Finished reading.");</w:t>
      </w:r>
      <w:r>
        <w:br/>
        <w:t>});</w:t>
      </w:r>
    </w:p>
    <w:p w14:paraId="08EAA9C9" w14:textId="77777777" w:rsidR="00F70321" w:rsidRDefault="00000000">
      <w:pPr>
        <w:numPr>
          <w:ilvl w:val="0"/>
          <w:numId w:val="1"/>
        </w:numPr>
      </w:pPr>
      <w:r>
        <w:rPr>
          <w:b/>
        </w:rPr>
        <w:t>Writable Streams</w:t>
      </w:r>
      <w:r>
        <w:t>: For writing data.</w:t>
      </w:r>
    </w:p>
    <w:p w14:paraId="2D803A7E" w14:textId="77777777" w:rsidR="00F70321" w:rsidRDefault="00000000">
      <w:pPr>
        <w:pStyle w:val="FencedCodejavascript"/>
        <w:numPr>
          <w:ilvl w:val="0"/>
          <w:numId w:val="3"/>
        </w:numPr>
      </w:pPr>
      <w:r>
        <w:t xml:space="preserve">const </w:t>
      </w:r>
      <w:proofErr w:type="spellStart"/>
      <w:r>
        <w:t>writeStream</w:t>
      </w:r>
      <w:proofErr w:type="spellEnd"/>
      <w:r>
        <w:t xml:space="preserve"> = </w:t>
      </w:r>
      <w:proofErr w:type="spellStart"/>
      <w:proofErr w:type="gramStart"/>
      <w:r>
        <w:t>fs.createWriteStream</w:t>
      </w:r>
      <w:proofErr w:type="spellEnd"/>
      <w:proofErr w:type="gramEnd"/>
      <w:r>
        <w:t>("file.txt");</w:t>
      </w:r>
      <w:r>
        <w:br/>
      </w:r>
      <w:r>
        <w:br/>
      </w:r>
      <w:proofErr w:type="spellStart"/>
      <w:r>
        <w:t>writeStream.write</w:t>
      </w:r>
      <w:proofErr w:type="spellEnd"/>
      <w:r>
        <w:t>("Hello, world!\n");</w:t>
      </w:r>
      <w:r>
        <w:br/>
      </w:r>
      <w:proofErr w:type="spellStart"/>
      <w:r>
        <w:t>writeStream.end</w:t>
      </w:r>
      <w:proofErr w:type="spellEnd"/>
      <w:r>
        <w:t>("Writing to file is done.");</w:t>
      </w:r>
    </w:p>
    <w:p w14:paraId="2B50CFA3" w14:textId="77777777" w:rsidR="00F70321" w:rsidRDefault="00000000">
      <w:pPr>
        <w:numPr>
          <w:ilvl w:val="0"/>
          <w:numId w:val="1"/>
        </w:numPr>
      </w:pPr>
      <w:r>
        <w:rPr>
          <w:b/>
        </w:rPr>
        <w:t>Duplex and Transform Streams</w:t>
      </w:r>
      <w:r>
        <w:t>: For both reading and writing, and for transforming data.</w:t>
      </w:r>
    </w:p>
    <w:p w14:paraId="563A6E37" w14:textId="77777777" w:rsidR="00F70321" w:rsidRDefault="00000000">
      <w:pPr>
        <w:pStyle w:val="FencedCodejavascript"/>
        <w:numPr>
          <w:ilvl w:val="0"/>
          <w:numId w:val="3"/>
        </w:numPr>
      </w:pPr>
      <w:r>
        <w:t xml:space="preserve">const </w:t>
      </w:r>
      <w:proofErr w:type="gramStart"/>
      <w:r>
        <w:t>{ Duplex</w:t>
      </w:r>
      <w:proofErr w:type="gramEnd"/>
      <w:r>
        <w:t xml:space="preserve"> } = require("stream");</w:t>
      </w:r>
      <w:r>
        <w:br/>
      </w:r>
      <w:r>
        <w:br/>
      </w:r>
      <w:r>
        <w:lastRenderedPageBreak/>
        <w:t xml:space="preserve">const </w:t>
      </w:r>
      <w:proofErr w:type="spellStart"/>
      <w:r>
        <w:t>inoutStream</w:t>
      </w:r>
      <w:proofErr w:type="spellEnd"/>
      <w:r>
        <w:t xml:space="preserve"> = new Duplex({</w:t>
      </w:r>
      <w:r>
        <w:br/>
        <w:t xml:space="preserve">    read(size) {</w:t>
      </w:r>
      <w:r>
        <w:br/>
        <w:t xml:space="preserve">        </w:t>
      </w:r>
      <w:proofErr w:type="spellStart"/>
      <w:r>
        <w:t>this.push</w:t>
      </w:r>
      <w:proofErr w:type="spellEnd"/>
      <w:r>
        <w:t>("Hello");</w:t>
      </w:r>
      <w:r>
        <w:br/>
        <w:t xml:space="preserve">        </w:t>
      </w:r>
      <w:proofErr w:type="spellStart"/>
      <w:r>
        <w:t>this.push</w:t>
      </w:r>
      <w:proofErr w:type="spellEnd"/>
      <w:r>
        <w:t>(null);</w:t>
      </w:r>
      <w:r>
        <w:br/>
        <w:t xml:space="preserve">    },</w:t>
      </w:r>
      <w:r>
        <w:br/>
        <w:t xml:space="preserve">    write(chunk, encoding, callback) {</w:t>
      </w:r>
      <w:r>
        <w:br/>
        <w:t xml:space="preserve">        console.log(</w:t>
      </w:r>
      <w:proofErr w:type="spellStart"/>
      <w:r>
        <w:t>chunk.toString</w:t>
      </w:r>
      <w:proofErr w:type="spellEnd"/>
      <w:r>
        <w:t>());</w:t>
      </w:r>
      <w:r>
        <w:br/>
        <w:t xml:space="preserve">        callback();</w:t>
      </w:r>
      <w:r>
        <w:br/>
        <w:t xml:space="preserve">    },</w:t>
      </w:r>
      <w:r>
        <w:br/>
        <w:t>});</w:t>
      </w:r>
      <w:r>
        <w:br/>
      </w:r>
      <w:r>
        <w:br/>
      </w:r>
      <w:proofErr w:type="spellStart"/>
      <w:r>
        <w:t>inoutStream.on</w:t>
      </w:r>
      <w:proofErr w:type="spellEnd"/>
      <w:r>
        <w:t>("data", (chunk) =&gt; {</w:t>
      </w:r>
      <w:r>
        <w:br/>
        <w:t xml:space="preserve">    console.log(`Received: ${chunk}`);</w:t>
      </w:r>
      <w:r>
        <w:br/>
        <w:t>});</w:t>
      </w:r>
      <w:r>
        <w:br/>
      </w:r>
      <w:r>
        <w:br/>
      </w:r>
      <w:proofErr w:type="spellStart"/>
      <w:r>
        <w:t>inoutStream.write</w:t>
      </w:r>
      <w:proofErr w:type="spellEnd"/>
      <w:r>
        <w:t>("World");</w:t>
      </w:r>
      <w:r>
        <w:br/>
      </w:r>
      <w:proofErr w:type="spellStart"/>
      <w:r>
        <w:t>inoutStream.end</w:t>
      </w:r>
      <w:proofErr w:type="spellEnd"/>
      <w:r>
        <w:t>();</w:t>
      </w:r>
    </w:p>
    <w:p w14:paraId="1AA31132" w14:textId="77777777" w:rsidR="00F70321" w:rsidRDefault="00000000">
      <w:pPr>
        <w:pStyle w:val="Heading4"/>
        <w:rPr>
          <w:b w:val="0"/>
        </w:rPr>
      </w:pPr>
      <w:r>
        <w:rPr>
          <w:b w:val="0"/>
        </w:rPr>
        <w:t>4. Worker Threads</w:t>
      </w:r>
    </w:p>
    <w:p w14:paraId="7CD75D23" w14:textId="77777777" w:rsidR="00F70321" w:rsidRDefault="00000000">
      <w:r>
        <w:t>Worker threads enable running JavaScript in parallel on different threads. This is useful for CPU-intensive tasks.</w:t>
      </w:r>
    </w:p>
    <w:p w14:paraId="6D1D0DD6" w14:textId="77777777" w:rsidR="00F70321" w:rsidRDefault="00000000">
      <w:pPr>
        <w:numPr>
          <w:ilvl w:val="0"/>
          <w:numId w:val="1"/>
        </w:numPr>
      </w:pPr>
      <w:r>
        <w:rPr>
          <w:b/>
        </w:rPr>
        <w:t>Creating a Worker</w:t>
      </w:r>
      <w:r>
        <w:t>:</w:t>
      </w:r>
    </w:p>
    <w:p w14:paraId="0EA8A9FB" w14:textId="77777777" w:rsidR="00F70321" w:rsidRDefault="00000000">
      <w:pPr>
        <w:pStyle w:val="FencedCodejavascript"/>
        <w:numPr>
          <w:ilvl w:val="0"/>
          <w:numId w:val="3"/>
        </w:numPr>
      </w:pPr>
      <w:r>
        <w:t xml:space="preserve">const </w:t>
      </w:r>
      <w:proofErr w:type="gramStart"/>
      <w:r>
        <w:t>{ Worker</w:t>
      </w:r>
      <w:proofErr w:type="gramEnd"/>
      <w:r>
        <w:t xml:space="preserve"> } = require("</w:t>
      </w:r>
      <w:proofErr w:type="spellStart"/>
      <w:r>
        <w:t>worker_threads</w:t>
      </w:r>
      <w:proofErr w:type="spellEnd"/>
      <w:r>
        <w:t>");</w:t>
      </w:r>
      <w:r>
        <w:br/>
      </w:r>
      <w:r>
        <w:br/>
        <w:t>const worker = new Worker(</w:t>
      </w:r>
      <w:r>
        <w:br/>
        <w:t xml:space="preserve">    `</w:t>
      </w:r>
      <w:r>
        <w:br/>
        <w:t xml:space="preserve">const { </w:t>
      </w:r>
      <w:proofErr w:type="spellStart"/>
      <w:r>
        <w:t>parentPort</w:t>
      </w:r>
      <w:proofErr w:type="spellEnd"/>
      <w:r>
        <w:t xml:space="preserve"> } = require('</w:t>
      </w:r>
      <w:proofErr w:type="spellStart"/>
      <w:r>
        <w:t>worker_threads</w:t>
      </w:r>
      <w:proofErr w:type="spellEnd"/>
      <w:r>
        <w:t>');</w:t>
      </w:r>
      <w:r>
        <w:br/>
      </w:r>
      <w:proofErr w:type="spellStart"/>
      <w:r>
        <w:t>parentPort.postMessage</w:t>
      </w:r>
      <w:proofErr w:type="spellEnd"/>
      <w:r>
        <w:t>('Hello from worker');</w:t>
      </w:r>
      <w:r>
        <w:br/>
        <w:t>`,</w:t>
      </w:r>
      <w:r>
        <w:br/>
        <w:t xml:space="preserve">    { eval: true }</w:t>
      </w:r>
      <w:r>
        <w:br/>
        <w:t>);</w:t>
      </w:r>
      <w:r>
        <w:br/>
      </w:r>
      <w:r>
        <w:br/>
      </w:r>
      <w:proofErr w:type="spellStart"/>
      <w:r>
        <w:t>worker.on</w:t>
      </w:r>
      <w:proofErr w:type="spellEnd"/>
      <w:r>
        <w:t>("message", (message) =&gt; {</w:t>
      </w:r>
      <w:r>
        <w:br/>
        <w:t xml:space="preserve">    console.log(message);</w:t>
      </w:r>
      <w:r>
        <w:br/>
        <w:t>});</w:t>
      </w:r>
    </w:p>
    <w:p w14:paraId="778DB090" w14:textId="77777777" w:rsidR="00F70321" w:rsidRDefault="00000000">
      <w:pPr>
        <w:pStyle w:val="Heading3"/>
        <w:rPr>
          <w:b w:val="0"/>
        </w:rPr>
      </w:pPr>
      <w:r>
        <w:rPr>
          <w:b w:val="0"/>
        </w:rPr>
        <w:t>Resources for Further Learning</w:t>
      </w:r>
    </w:p>
    <w:p w14:paraId="11BB6EDD" w14:textId="77777777" w:rsidR="00F70321" w:rsidRDefault="00000000">
      <w:pPr>
        <w:numPr>
          <w:ilvl w:val="0"/>
          <w:numId w:val="40"/>
        </w:numPr>
      </w:pPr>
      <w:r>
        <w:rPr>
          <w:b/>
        </w:rPr>
        <w:t>Official Documentation</w:t>
      </w:r>
      <w:r>
        <w:t>:</w:t>
      </w:r>
    </w:p>
    <w:p w14:paraId="5E98D326" w14:textId="77777777" w:rsidR="00F70321" w:rsidRDefault="00000000">
      <w:pPr>
        <w:numPr>
          <w:ilvl w:val="1"/>
          <w:numId w:val="1"/>
        </w:numPr>
      </w:pPr>
      <w:hyperlink r:id="rId10" w:history="1">
        <w:r>
          <w:rPr>
            <w:rStyle w:val="Hyperlink"/>
          </w:rPr>
          <w:t>Node.js Documentation</w:t>
        </w:r>
      </w:hyperlink>
    </w:p>
    <w:p w14:paraId="27E941DB" w14:textId="77777777" w:rsidR="00F70321" w:rsidRDefault="00000000">
      <w:pPr>
        <w:numPr>
          <w:ilvl w:val="1"/>
          <w:numId w:val="1"/>
        </w:numPr>
      </w:pPr>
      <w:hyperlink r:id="rId11" w:history="1">
        <w:r>
          <w:rPr>
            <w:rStyle w:val="Hyperlink"/>
          </w:rPr>
          <w:t>Express.js Documentation</w:t>
        </w:r>
      </w:hyperlink>
    </w:p>
    <w:p w14:paraId="3A903B5C" w14:textId="77777777" w:rsidR="00F70321" w:rsidRDefault="00000000">
      <w:pPr>
        <w:numPr>
          <w:ilvl w:val="0"/>
          <w:numId w:val="40"/>
        </w:numPr>
      </w:pPr>
      <w:r>
        <w:rPr>
          <w:b/>
        </w:rPr>
        <w:t>Books</w:t>
      </w:r>
      <w:r>
        <w:t>:</w:t>
      </w:r>
    </w:p>
    <w:p w14:paraId="4A42193B" w14:textId="77777777" w:rsidR="00F70321" w:rsidRDefault="00000000">
      <w:pPr>
        <w:numPr>
          <w:ilvl w:val="1"/>
          <w:numId w:val="1"/>
        </w:numPr>
      </w:pPr>
      <w:r>
        <w:t xml:space="preserve">"Node.js Design Patterns" by Mario Casciaro and Luciano </w:t>
      </w:r>
      <w:proofErr w:type="spellStart"/>
      <w:r>
        <w:t>Mammino</w:t>
      </w:r>
      <w:proofErr w:type="spellEnd"/>
    </w:p>
    <w:p w14:paraId="64CEB9FC" w14:textId="77777777" w:rsidR="00F70321" w:rsidRDefault="00000000">
      <w:pPr>
        <w:numPr>
          <w:ilvl w:val="1"/>
          <w:numId w:val="1"/>
        </w:numPr>
      </w:pPr>
      <w:r>
        <w:t>"Pro Express.js" by Azat Mardan</w:t>
      </w:r>
    </w:p>
    <w:p w14:paraId="69C1D24F" w14:textId="77777777" w:rsidR="00F70321" w:rsidRDefault="00000000">
      <w:pPr>
        <w:numPr>
          <w:ilvl w:val="1"/>
          <w:numId w:val="1"/>
        </w:numPr>
      </w:pPr>
      <w:r>
        <w:t>"You Don't Know JS: Async &amp; Performance" by Kyle Simpson</w:t>
      </w:r>
    </w:p>
    <w:p w14:paraId="4BAE11C4" w14:textId="77777777" w:rsidR="00F70321" w:rsidRDefault="00000000">
      <w:pPr>
        <w:numPr>
          <w:ilvl w:val="0"/>
          <w:numId w:val="40"/>
        </w:numPr>
      </w:pPr>
      <w:r>
        <w:rPr>
          <w:b/>
        </w:rPr>
        <w:t>Online Courses</w:t>
      </w:r>
      <w:r>
        <w:t>:</w:t>
      </w:r>
    </w:p>
    <w:p w14:paraId="6FEC69B6" w14:textId="77777777" w:rsidR="00F70321" w:rsidRDefault="00000000">
      <w:pPr>
        <w:numPr>
          <w:ilvl w:val="1"/>
          <w:numId w:val="1"/>
        </w:numPr>
      </w:pPr>
      <w:hyperlink r:id="rId12" w:history="1">
        <w:r>
          <w:rPr>
            <w:rStyle w:val="Hyperlink"/>
          </w:rPr>
          <w:t xml:space="preserve">Node.js on </w:t>
        </w:r>
        <w:proofErr w:type="spellStart"/>
        <w:r>
          <w:rPr>
            <w:rStyle w:val="Hyperlink"/>
          </w:rPr>
          <w:t>FreeCodeCamp</w:t>
        </w:r>
        <w:proofErr w:type="spellEnd"/>
      </w:hyperlink>
    </w:p>
    <w:p w14:paraId="5BA05F54" w14:textId="77777777" w:rsidR="00F70321" w:rsidRDefault="00000000">
      <w:pPr>
        <w:numPr>
          <w:ilvl w:val="1"/>
          <w:numId w:val="1"/>
        </w:numPr>
      </w:pPr>
      <w:hyperlink r:id="rId13" w:history="1">
        <w:r>
          <w:rPr>
            <w:rStyle w:val="Hyperlink"/>
          </w:rPr>
          <w:t>The Complete Node.js Developer Course on Udemy</w:t>
        </w:r>
      </w:hyperlink>
    </w:p>
    <w:p w14:paraId="32760F3B" w14:textId="77777777" w:rsidR="00F70321" w:rsidRDefault="00000000">
      <w:pPr>
        <w:numPr>
          <w:ilvl w:val="0"/>
          <w:numId w:val="40"/>
        </w:numPr>
      </w:pPr>
      <w:r>
        <w:rPr>
          <w:b/>
        </w:rPr>
        <w:t>Blogs and Articles</w:t>
      </w:r>
      <w:r>
        <w:t>:</w:t>
      </w:r>
    </w:p>
    <w:p w14:paraId="76330B9E" w14:textId="77777777" w:rsidR="00F70321" w:rsidRDefault="00000000">
      <w:pPr>
        <w:numPr>
          <w:ilvl w:val="1"/>
          <w:numId w:val="1"/>
        </w:numPr>
      </w:pPr>
      <w:hyperlink r:id="rId14" w:history="1">
        <w:proofErr w:type="spellStart"/>
        <w:r>
          <w:rPr>
            <w:rStyle w:val="Hyperlink"/>
          </w:rPr>
          <w:t>RisingStack</w:t>
        </w:r>
        <w:proofErr w:type="spellEnd"/>
        <w:r>
          <w:rPr>
            <w:rStyle w:val="Hyperlink"/>
          </w:rPr>
          <w:t xml:space="preserve"> Blog</w:t>
        </w:r>
      </w:hyperlink>
    </w:p>
    <w:p w14:paraId="1F51ADA7" w14:textId="77777777" w:rsidR="00F70321" w:rsidRDefault="00000000">
      <w:pPr>
        <w:numPr>
          <w:ilvl w:val="1"/>
          <w:numId w:val="1"/>
        </w:numPr>
      </w:pPr>
      <w:hyperlink r:id="rId15" w:history="1">
        <w:proofErr w:type="spellStart"/>
        <w:r>
          <w:rPr>
            <w:rStyle w:val="Hyperlink"/>
          </w:rPr>
          <w:t>NodeSource</w:t>
        </w:r>
        <w:proofErr w:type="spellEnd"/>
        <w:r>
          <w:rPr>
            <w:rStyle w:val="Hyperlink"/>
          </w:rPr>
          <w:t xml:space="preserve"> Blog</w:t>
        </w:r>
      </w:hyperlink>
    </w:p>
    <w:p w14:paraId="1B7F9FE2" w14:textId="77777777" w:rsidR="00F70321" w:rsidRDefault="00000000">
      <w:pPr>
        <w:pStyle w:val="Heading3"/>
        <w:rPr>
          <w:b w:val="0"/>
        </w:rPr>
      </w:pPr>
      <w:r>
        <w:rPr>
          <w:b w:val="0"/>
        </w:rPr>
        <w:t>Best Practices, Tips, and Tricks for Node.js Development</w:t>
      </w:r>
    </w:p>
    <w:p w14:paraId="0A256E22" w14:textId="77777777" w:rsidR="00F70321" w:rsidRDefault="00000000">
      <w:pPr>
        <w:numPr>
          <w:ilvl w:val="0"/>
          <w:numId w:val="40"/>
        </w:numPr>
      </w:pPr>
      <w:r>
        <w:rPr>
          <w:b/>
        </w:rPr>
        <w:t>Code Organization</w:t>
      </w:r>
      <w:r>
        <w:t>:</w:t>
      </w:r>
    </w:p>
    <w:p w14:paraId="58FEB756" w14:textId="77777777" w:rsidR="00F70321" w:rsidRDefault="00000000">
      <w:pPr>
        <w:numPr>
          <w:ilvl w:val="1"/>
          <w:numId w:val="1"/>
        </w:numPr>
      </w:pPr>
      <w:r>
        <w:t>Use a modular structure to separate concerns.</w:t>
      </w:r>
    </w:p>
    <w:p w14:paraId="3ECC45CB" w14:textId="77777777" w:rsidR="00F70321" w:rsidRDefault="00000000">
      <w:pPr>
        <w:numPr>
          <w:ilvl w:val="1"/>
          <w:numId w:val="1"/>
        </w:numPr>
      </w:pPr>
      <w:r>
        <w:t>Follow the single responsibility principle.</w:t>
      </w:r>
    </w:p>
    <w:p w14:paraId="3D9E57A2" w14:textId="77777777" w:rsidR="00F70321" w:rsidRDefault="00000000">
      <w:pPr>
        <w:numPr>
          <w:ilvl w:val="0"/>
          <w:numId w:val="40"/>
        </w:numPr>
      </w:pPr>
      <w:r>
        <w:rPr>
          <w:b/>
        </w:rPr>
        <w:t>Error Handling</w:t>
      </w:r>
      <w:r>
        <w:t>:</w:t>
      </w:r>
    </w:p>
    <w:p w14:paraId="7E94C85A" w14:textId="77777777" w:rsidR="00F70321" w:rsidRDefault="00000000">
      <w:pPr>
        <w:numPr>
          <w:ilvl w:val="1"/>
          <w:numId w:val="1"/>
        </w:numPr>
      </w:pPr>
      <w:r>
        <w:t>Use try/catch blocks with async/await.</w:t>
      </w:r>
    </w:p>
    <w:p w14:paraId="2CD7111E" w14:textId="77777777" w:rsidR="00F70321" w:rsidRDefault="00000000">
      <w:pPr>
        <w:numPr>
          <w:ilvl w:val="1"/>
          <w:numId w:val="1"/>
        </w:numPr>
      </w:pPr>
      <w:r>
        <w:t>Centralize error handling using middleware in Express.</w:t>
      </w:r>
    </w:p>
    <w:p w14:paraId="51B87F71" w14:textId="77777777" w:rsidR="00F70321" w:rsidRDefault="00000000">
      <w:pPr>
        <w:numPr>
          <w:ilvl w:val="0"/>
          <w:numId w:val="40"/>
        </w:numPr>
      </w:pPr>
      <w:r>
        <w:rPr>
          <w:b/>
        </w:rPr>
        <w:t>Security</w:t>
      </w:r>
      <w:r>
        <w:t>:</w:t>
      </w:r>
    </w:p>
    <w:p w14:paraId="2DFE0032" w14:textId="77777777" w:rsidR="00F70321" w:rsidRDefault="00000000">
      <w:pPr>
        <w:numPr>
          <w:ilvl w:val="1"/>
          <w:numId w:val="1"/>
        </w:numPr>
      </w:pPr>
      <w:r>
        <w:t>Use environment variables for sensitive data.</w:t>
      </w:r>
    </w:p>
    <w:p w14:paraId="045A5875" w14:textId="77777777" w:rsidR="00F70321" w:rsidRDefault="00000000">
      <w:pPr>
        <w:numPr>
          <w:ilvl w:val="1"/>
          <w:numId w:val="1"/>
        </w:numPr>
      </w:pPr>
      <w:r>
        <w:t>Validate and sanitize input to prevent injection attacks.</w:t>
      </w:r>
    </w:p>
    <w:p w14:paraId="19002F43" w14:textId="77777777" w:rsidR="00F70321" w:rsidRDefault="00000000">
      <w:pPr>
        <w:numPr>
          <w:ilvl w:val="1"/>
          <w:numId w:val="1"/>
        </w:numPr>
      </w:pPr>
      <w:r>
        <w:t>Use HTTPS to encrypt data in transit.</w:t>
      </w:r>
    </w:p>
    <w:p w14:paraId="3721DE01" w14:textId="77777777" w:rsidR="00F70321" w:rsidRDefault="00000000">
      <w:pPr>
        <w:numPr>
          <w:ilvl w:val="1"/>
          <w:numId w:val="1"/>
        </w:numPr>
      </w:pPr>
      <w:r>
        <w:t>Regularly update dependencies to fix known vulnerabilities.</w:t>
      </w:r>
    </w:p>
    <w:p w14:paraId="294E9CD7" w14:textId="77777777" w:rsidR="00F70321" w:rsidRDefault="00000000">
      <w:pPr>
        <w:numPr>
          <w:ilvl w:val="0"/>
          <w:numId w:val="40"/>
        </w:numPr>
      </w:pPr>
      <w:r>
        <w:rPr>
          <w:b/>
        </w:rPr>
        <w:t>Performance Optimization</w:t>
      </w:r>
      <w:r>
        <w:t>:</w:t>
      </w:r>
    </w:p>
    <w:p w14:paraId="47E39ABA" w14:textId="77777777" w:rsidR="00F70321" w:rsidRDefault="00000000">
      <w:pPr>
        <w:numPr>
          <w:ilvl w:val="1"/>
          <w:numId w:val="1"/>
        </w:numPr>
      </w:pPr>
      <w:r>
        <w:t>Use caching to reduce load on databases.</w:t>
      </w:r>
    </w:p>
    <w:p w14:paraId="01B3BB60" w14:textId="77777777" w:rsidR="00F70321" w:rsidRDefault="00000000">
      <w:pPr>
        <w:numPr>
          <w:ilvl w:val="1"/>
          <w:numId w:val="1"/>
        </w:numPr>
      </w:pPr>
      <w:r>
        <w:t>Optimize database queries.</w:t>
      </w:r>
    </w:p>
    <w:p w14:paraId="6727F145" w14:textId="77777777" w:rsidR="00F70321" w:rsidRDefault="00000000">
      <w:pPr>
        <w:numPr>
          <w:ilvl w:val="1"/>
          <w:numId w:val="1"/>
        </w:numPr>
      </w:pPr>
      <w:r>
        <w:t>Use clustering to take advantage of multi-core CPUs.</w:t>
      </w:r>
    </w:p>
    <w:p w14:paraId="025FC208" w14:textId="77777777" w:rsidR="00F70321" w:rsidRDefault="00000000">
      <w:pPr>
        <w:numPr>
          <w:ilvl w:val="1"/>
          <w:numId w:val="1"/>
        </w:numPr>
      </w:pPr>
      <w:r>
        <w:t>Profile and monitor your application to identify bottlenecks.</w:t>
      </w:r>
    </w:p>
    <w:p w14:paraId="2EA36ED8" w14:textId="77777777" w:rsidR="00F70321" w:rsidRDefault="00000000">
      <w:pPr>
        <w:numPr>
          <w:ilvl w:val="0"/>
          <w:numId w:val="40"/>
        </w:numPr>
      </w:pPr>
      <w:r>
        <w:rPr>
          <w:b/>
        </w:rPr>
        <w:t>Testing</w:t>
      </w:r>
      <w:r>
        <w:t>:</w:t>
      </w:r>
    </w:p>
    <w:p w14:paraId="4EE02851" w14:textId="77777777" w:rsidR="00F70321" w:rsidRDefault="00000000">
      <w:pPr>
        <w:numPr>
          <w:ilvl w:val="1"/>
          <w:numId w:val="1"/>
        </w:numPr>
      </w:pPr>
      <w:r>
        <w:t>Write unit tests for individual components.</w:t>
      </w:r>
    </w:p>
    <w:p w14:paraId="08777FB9" w14:textId="77777777" w:rsidR="00F70321" w:rsidRDefault="00000000">
      <w:pPr>
        <w:numPr>
          <w:ilvl w:val="1"/>
          <w:numId w:val="1"/>
        </w:numPr>
      </w:pPr>
      <w:r>
        <w:t>Write integration tests to ensure components work together.</w:t>
      </w:r>
    </w:p>
    <w:p w14:paraId="6B6B9CF1" w14:textId="77777777" w:rsidR="00F70321" w:rsidRDefault="00000000">
      <w:pPr>
        <w:numPr>
          <w:ilvl w:val="1"/>
          <w:numId w:val="1"/>
        </w:numPr>
      </w:pPr>
      <w:r>
        <w:t xml:space="preserve">Use tools like Jest, Mocha, and </w:t>
      </w:r>
      <w:proofErr w:type="spellStart"/>
      <w:r>
        <w:t>Supertest</w:t>
      </w:r>
      <w:proofErr w:type="spellEnd"/>
      <w:r>
        <w:t xml:space="preserve"> for testing.</w:t>
      </w:r>
    </w:p>
    <w:p w14:paraId="1A70C75C" w14:textId="77777777" w:rsidR="00F70321" w:rsidRDefault="00000000">
      <w:pPr>
        <w:numPr>
          <w:ilvl w:val="0"/>
          <w:numId w:val="40"/>
        </w:numPr>
      </w:pPr>
      <w:r>
        <w:rPr>
          <w:b/>
        </w:rPr>
        <w:t>Documentation</w:t>
      </w:r>
      <w:r>
        <w:t>:</w:t>
      </w:r>
    </w:p>
    <w:p w14:paraId="739CC6FF" w14:textId="77777777" w:rsidR="00F70321" w:rsidRDefault="00000000">
      <w:pPr>
        <w:numPr>
          <w:ilvl w:val="1"/>
          <w:numId w:val="1"/>
        </w:numPr>
      </w:pPr>
      <w:r>
        <w:t>Write clear and concise documentation for your code.</w:t>
      </w:r>
    </w:p>
    <w:p w14:paraId="608B15C7" w14:textId="77777777" w:rsidR="00F70321" w:rsidRDefault="00000000">
      <w:pPr>
        <w:numPr>
          <w:ilvl w:val="1"/>
          <w:numId w:val="1"/>
        </w:numPr>
      </w:pPr>
      <w:r>
        <w:t xml:space="preserve">Use tools like </w:t>
      </w:r>
      <w:proofErr w:type="spellStart"/>
      <w:r>
        <w:t>JSDoc</w:t>
      </w:r>
      <w:proofErr w:type="spellEnd"/>
      <w:r>
        <w:t xml:space="preserve"> to generate API documentation.</w:t>
      </w:r>
    </w:p>
    <w:p w14:paraId="52CF57EC" w14:textId="77777777" w:rsidR="00F70321" w:rsidRDefault="00000000">
      <w:pPr>
        <w:numPr>
          <w:ilvl w:val="0"/>
          <w:numId w:val="40"/>
        </w:numPr>
      </w:pPr>
      <w:r>
        <w:rPr>
          <w:b/>
        </w:rPr>
        <w:t>Version Control</w:t>
      </w:r>
      <w:r>
        <w:t>:</w:t>
      </w:r>
    </w:p>
    <w:p w14:paraId="776CD066" w14:textId="77777777" w:rsidR="00F70321" w:rsidRDefault="00000000">
      <w:pPr>
        <w:numPr>
          <w:ilvl w:val="1"/>
          <w:numId w:val="1"/>
        </w:numPr>
      </w:pPr>
      <w:r>
        <w:lastRenderedPageBreak/>
        <w:t>Use Git for version control.</w:t>
      </w:r>
    </w:p>
    <w:p w14:paraId="2483C6D4" w14:textId="77777777" w:rsidR="00F70321" w:rsidRDefault="00000000">
      <w:pPr>
        <w:numPr>
          <w:ilvl w:val="1"/>
          <w:numId w:val="1"/>
        </w:numPr>
      </w:pPr>
      <w:r>
        <w:t>Write meaningful commit messages.</w:t>
      </w:r>
    </w:p>
    <w:p w14:paraId="6E6F6A89" w14:textId="77777777" w:rsidR="00F70321" w:rsidRDefault="00000000">
      <w:pPr>
        <w:numPr>
          <w:ilvl w:val="1"/>
          <w:numId w:val="1"/>
        </w:numPr>
      </w:pPr>
      <w:r>
        <w:t>Use branches to manage feature development and bug fixes.</w:t>
      </w:r>
    </w:p>
    <w:p w14:paraId="4356FA76" w14:textId="77777777" w:rsidR="00F70321" w:rsidRDefault="00000000">
      <w:pPr>
        <w:pStyle w:val="Heading3"/>
        <w:rPr>
          <w:b w:val="0"/>
        </w:rPr>
      </w:pPr>
      <w:r>
        <w:rPr>
          <w:b w:val="0"/>
        </w:rPr>
        <w:t>Key Points</w:t>
      </w:r>
    </w:p>
    <w:p w14:paraId="7AD361E5" w14:textId="77777777" w:rsidR="00F70321" w:rsidRDefault="00000000">
      <w:pPr>
        <w:numPr>
          <w:ilvl w:val="0"/>
          <w:numId w:val="1"/>
        </w:numPr>
      </w:pPr>
      <w:r>
        <w:rPr>
          <w:b/>
        </w:rPr>
        <w:t>Advanced Topics</w:t>
      </w:r>
      <w:r>
        <w:t>: Asynchronous programming, event-driven architecture, streams, and worker threads.</w:t>
      </w:r>
    </w:p>
    <w:p w14:paraId="1A5F9703" w14:textId="77777777" w:rsidR="00F70321" w:rsidRDefault="00000000">
      <w:pPr>
        <w:numPr>
          <w:ilvl w:val="0"/>
          <w:numId w:val="1"/>
        </w:numPr>
      </w:pPr>
      <w:r>
        <w:rPr>
          <w:b/>
        </w:rPr>
        <w:t>Resources</w:t>
      </w:r>
      <w:r>
        <w:t>: Documentation, books, courses, and blogs for continuous learning.</w:t>
      </w:r>
    </w:p>
    <w:p w14:paraId="60311BA4" w14:textId="77777777" w:rsidR="00F70321" w:rsidRDefault="00000000">
      <w:pPr>
        <w:numPr>
          <w:ilvl w:val="0"/>
          <w:numId w:val="1"/>
        </w:numPr>
      </w:pPr>
      <w:r>
        <w:rPr>
          <w:b/>
        </w:rPr>
        <w:t>Best Practices</w:t>
      </w:r>
      <w:r>
        <w:t>: Code organization, error handling, security, performance optimization, testing, documentation, and version control.</w:t>
      </w:r>
    </w:p>
    <w:p w14:paraId="56FE3C57" w14:textId="77777777" w:rsidR="00F70321" w:rsidRDefault="00000000">
      <w:pPr>
        <w:pStyle w:val="Heading3"/>
        <w:rPr>
          <w:b w:val="0"/>
        </w:rPr>
      </w:pPr>
      <w:r>
        <w:rPr>
          <w:b w:val="0"/>
        </w:rPr>
        <w:t>Use Cases</w:t>
      </w:r>
    </w:p>
    <w:p w14:paraId="725DC6AB" w14:textId="77777777" w:rsidR="00F70321" w:rsidRDefault="00000000">
      <w:pPr>
        <w:numPr>
          <w:ilvl w:val="0"/>
          <w:numId w:val="1"/>
        </w:numPr>
      </w:pPr>
      <w:r>
        <w:rPr>
          <w:b/>
        </w:rPr>
        <w:t>Asynchronous Programming</w:t>
      </w:r>
      <w:r>
        <w:t>: Ideal for handling I/O-bound tasks like reading files or making network requests.</w:t>
      </w:r>
    </w:p>
    <w:p w14:paraId="129B91FF" w14:textId="77777777" w:rsidR="00F70321" w:rsidRDefault="00000000">
      <w:pPr>
        <w:numPr>
          <w:ilvl w:val="0"/>
          <w:numId w:val="1"/>
        </w:numPr>
      </w:pPr>
      <w:r>
        <w:rPr>
          <w:b/>
        </w:rPr>
        <w:t>Event-Driven Architecture</w:t>
      </w:r>
      <w:r>
        <w:t>: Suitable for real-time applications like chat apps or live updates.</w:t>
      </w:r>
    </w:p>
    <w:p w14:paraId="753CB17C" w14:textId="77777777" w:rsidR="00F70321" w:rsidRDefault="00000000">
      <w:pPr>
        <w:numPr>
          <w:ilvl w:val="0"/>
          <w:numId w:val="1"/>
        </w:numPr>
      </w:pPr>
      <w:r>
        <w:rPr>
          <w:b/>
        </w:rPr>
        <w:t>Streams</w:t>
      </w:r>
      <w:r>
        <w:t>: Efficiently handle large amounts of data, such as reading from or writing to files.</w:t>
      </w:r>
    </w:p>
    <w:p w14:paraId="3471D7AF" w14:textId="77777777" w:rsidR="00F70321" w:rsidRDefault="00000000">
      <w:pPr>
        <w:numPr>
          <w:ilvl w:val="0"/>
          <w:numId w:val="1"/>
        </w:numPr>
      </w:pPr>
      <w:r>
        <w:rPr>
          <w:b/>
        </w:rPr>
        <w:t>Worker Threads</w:t>
      </w:r>
      <w:r>
        <w:t>: Useful for CPU-intensive tasks like image processing or complex calculations.</w:t>
      </w:r>
    </w:p>
    <w:p w14:paraId="0E6C354F" w14:textId="77777777" w:rsidR="00F70321" w:rsidRDefault="00000000">
      <w:r>
        <w:t>By diving into advanced topics, utilizing additional resources, and following best practices, you'll be well-equipped to tackle complex Node.js development challenges and build high-quality, scalable applications.</w:t>
      </w:r>
    </w:p>
    <w:sectPr w:rsidR="00F70321">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63B44A06">
      <w:start w:val="1"/>
      <w:numFmt w:val="bullet"/>
      <w:lvlText w:val="-"/>
      <w:lvlJc w:val="left"/>
      <w:pPr>
        <w:tabs>
          <w:tab w:val="num" w:pos="720"/>
        </w:tabs>
        <w:ind w:left="720" w:hanging="360"/>
      </w:pPr>
      <w:rPr>
        <w:rFonts w:ascii="Courier New" w:hAnsi="Courier New"/>
      </w:rPr>
    </w:lvl>
    <w:lvl w:ilvl="1" w:tplc="4652474E">
      <w:start w:val="1"/>
      <w:numFmt w:val="bullet"/>
      <w:lvlText w:val="o"/>
      <w:lvlJc w:val="left"/>
      <w:pPr>
        <w:tabs>
          <w:tab w:val="num" w:pos="1440"/>
        </w:tabs>
        <w:ind w:left="1440" w:hanging="360"/>
      </w:pPr>
      <w:rPr>
        <w:rFonts w:ascii="Courier New" w:hAnsi="Courier New"/>
      </w:rPr>
    </w:lvl>
    <w:lvl w:ilvl="2" w:tplc="F09C5A78">
      <w:start w:val="1"/>
      <w:numFmt w:val="bullet"/>
      <w:lvlText w:val=""/>
      <w:lvlJc w:val="left"/>
      <w:pPr>
        <w:tabs>
          <w:tab w:val="num" w:pos="2160"/>
        </w:tabs>
        <w:ind w:left="2160" w:hanging="360"/>
      </w:pPr>
      <w:rPr>
        <w:rFonts w:ascii="Wingdings" w:hAnsi="Wingdings"/>
      </w:rPr>
    </w:lvl>
    <w:lvl w:ilvl="3" w:tplc="44E8F9EE">
      <w:start w:val="1"/>
      <w:numFmt w:val="bullet"/>
      <w:lvlText w:val=""/>
      <w:lvlJc w:val="left"/>
      <w:pPr>
        <w:tabs>
          <w:tab w:val="num" w:pos="2880"/>
        </w:tabs>
        <w:ind w:left="2880" w:hanging="360"/>
      </w:pPr>
      <w:rPr>
        <w:rFonts w:ascii="Symbol" w:hAnsi="Symbol"/>
      </w:rPr>
    </w:lvl>
    <w:lvl w:ilvl="4" w:tplc="BD669D50">
      <w:start w:val="1"/>
      <w:numFmt w:val="bullet"/>
      <w:lvlText w:val="o"/>
      <w:lvlJc w:val="left"/>
      <w:pPr>
        <w:tabs>
          <w:tab w:val="num" w:pos="3600"/>
        </w:tabs>
        <w:ind w:left="3600" w:hanging="360"/>
      </w:pPr>
      <w:rPr>
        <w:rFonts w:ascii="Courier New" w:hAnsi="Courier New"/>
      </w:rPr>
    </w:lvl>
    <w:lvl w:ilvl="5" w:tplc="B110458A">
      <w:start w:val="1"/>
      <w:numFmt w:val="bullet"/>
      <w:lvlText w:val=""/>
      <w:lvlJc w:val="left"/>
      <w:pPr>
        <w:tabs>
          <w:tab w:val="num" w:pos="4320"/>
        </w:tabs>
        <w:ind w:left="4320" w:hanging="360"/>
      </w:pPr>
      <w:rPr>
        <w:rFonts w:ascii="Wingdings" w:hAnsi="Wingdings"/>
      </w:rPr>
    </w:lvl>
    <w:lvl w:ilvl="6" w:tplc="0F080C7E">
      <w:start w:val="1"/>
      <w:numFmt w:val="bullet"/>
      <w:lvlText w:val=""/>
      <w:lvlJc w:val="left"/>
      <w:pPr>
        <w:tabs>
          <w:tab w:val="num" w:pos="5040"/>
        </w:tabs>
        <w:ind w:left="5040" w:hanging="360"/>
      </w:pPr>
      <w:rPr>
        <w:rFonts w:ascii="Symbol" w:hAnsi="Symbol"/>
      </w:rPr>
    </w:lvl>
    <w:lvl w:ilvl="7" w:tplc="B9BAABAE">
      <w:start w:val="1"/>
      <w:numFmt w:val="bullet"/>
      <w:lvlText w:val="o"/>
      <w:lvlJc w:val="left"/>
      <w:pPr>
        <w:tabs>
          <w:tab w:val="num" w:pos="5760"/>
        </w:tabs>
        <w:ind w:left="5760" w:hanging="360"/>
      </w:pPr>
      <w:rPr>
        <w:rFonts w:ascii="Courier New" w:hAnsi="Courier New"/>
      </w:rPr>
    </w:lvl>
    <w:lvl w:ilvl="8" w:tplc="9C96BCB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9216D54C">
      <w:start w:val="1"/>
      <w:numFmt w:val="decimal"/>
      <w:lvlText w:val="%1."/>
      <w:lvlJc w:val="left"/>
      <w:pPr>
        <w:tabs>
          <w:tab w:val="num" w:pos="720"/>
        </w:tabs>
        <w:ind w:left="720" w:hanging="360"/>
      </w:pPr>
    </w:lvl>
    <w:lvl w:ilvl="1" w:tplc="56461620">
      <w:start w:val="1"/>
      <w:numFmt w:val="decimal"/>
      <w:lvlText w:val=""/>
      <w:lvlJc w:val="left"/>
    </w:lvl>
    <w:lvl w:ilvl="2" w:tplc="12DE4782">
      <w:start w:val="1"/>
      <w:numFmt w:val="decimal"/>
      <w:lvlText w:val=""/>
      <w:lvlJc w:val="left"/>
    </w:lvl>
    <w:lvl w:ilvl="3" w:tplc="9326BFA2">
      <w:start w:val="1"/>
      <w:numFmt w:val="decimal"/>
      <w:lvlText w:val=""/>
      <w:lvlJc w:val="left"/>
    </w:lvl>
    <w:lvl w:ilvl="4" w:tplc="3202038E">
      <w:start w:val="1"/>
      <w:numFmt w:val="decimal"/>
      <w:lvlText w:val=""/>
      <w:lvlJc w:val="left"/>
    </w:lvl>
    <w:lvl w:ilvl="5" w:tplc="DA58F9A2">
      <w:start w:val="1"/>
      <w:numFmt w:val="decimal"/>
      <w:lvlText w:val=""/>
      <w:lvlJc w:val="left"/>
    </w:lvl>
    <w:lvl w:ilvl="6" w:tplc="6A4EB65C">
      <w:start w:val="1"/>
      <w:numFmt w:val="decimal"/>
      <w:lvlText w:val=""/>
      <w:lvlJc w:val="left"/>
    </w:lvl>
    <w:lvl w:ilvl="7" w:tplc="891A3620">
      <w:start w:val="1"/>
      <w:numFmt w:val="decimal"/>
      <w:lvlText w:val=""/>
      <w:lvlJc w:val="left"/>
    </w:lvl>
    <w:lvl w:ilvl="8" w:tplc="BB204C4E">
      <w:start w:val="1"/>
      <w:numFmt w:val="decimal"/>
      <w:lvlText w:val=""/>
      <w:lvlJc w:val="left"/>
    </w:lvl>
  </w:abstractNum>
  <w:abstractNum w:abstractNumId="2" w15:restartNumberingAfterBreak="0">
    <w:nsid w:val="00000003"/>
    <w:multiLevelType w:val="hybridMultilevel"/>
    <w:tmpl w:val="00000003"/>
    <w:lvl w:ilvl="0" w:tplc="AFB64F78">
      <w:start w:val="1"/>
      <w:numFmt w:val="bullet"/>
      <w:lvlText w:val=" "/>
      <w:lvlJc w:val="left"/>
      <w:pPr>
        <w:tabs>
          <w:tab w:val="num" w:pos="720"/>
        </w:tabs>
        <w:ind w:left="720" w:hanging="360"/>
      </w:pPr>
      <w:rPr>
        <w:rFonts w:ascii="Courier New" w:hAnsi="Courier New"/>
      </w:rPr>
    </w:lvl>
    <w:lvl w:ilvl="1" w:tplc="21DA0400">
      <w:start w:val="1"/>
      <w:numFmt w:val="bullet"/>
      <w:lvlText w:val=" "/>
      <w:lvlJc w:val="left"/>
      <w:pPr>
        <w:tabs>
          <w:tab w:val="num" w:pos="1440"/>
        </w:tabs>
        <w:ind w:left="1440" w:hanging="360"/>
      </w:pPr>
      <w:rPr>
        <w:rFonts w:ascii="Courier New" w:hAnsi="Courier New"/>
      </w:rPr>
    </w:lvl>
    <w:lvl w:ilvl="2" w:tplc="DDC0B1FA">
      <w:start w:val="1"/>
      <w:numFmt w:val="bullet"/>
      <w:lvlText w:val=" "/>
      <w:lvlJc w:val="left"/>
      <w:pPr>
        <w:tabs>
          <w:tab w:val="num" w:pos="2160"/>
        </w:tabs>
        <w:ind w:left="2160" w:hanging="360"/>
      </w:pPr>
      <w:rPr>
        <w:rFonts w:ascii="Wingdings" w:hAnsi="Wingdings"/>
      </w:rPr>
    </w:lvl>
    <w:lvl w:ilvl="3" w:tplc="61B6090C">
      <w:start w:val="1"/>
      <w:numFmt w:val="bullet"/>
      <w:lvlText w:val=" "/>
      <w:lvlJc w:val="left"/>
      <w:pPr>
        <w:tabs>
          <w:tab w:val="num" w:pos="2880"/>
        </w:tabs>
        <w:ind w:left="2880" w:hanging="360"/>
      </w:pPr>
      <w:rPr>
        <w:rFonts w:ascii="Symbol" w:hAnsi="Symbol"/>
      </w:rPr>
    </w:lvl>
    <w:lvl w:ilvl="4" w:tplc="91D075DA">
      <w:start w:val="1"/>
      <w:numFmt w:val="bullet"/>
      <w:lvlText w:val=" "/>
      <w:lvlJc w:val="left"/>
      <w:pPr>
        <w:tabs>
          <w:tab w:val="num" w:pos="3600"/>
        </w:tabs>
        <w:ind w:left="3600" w:hanging="360"/>
      </w:pPr>
      <w:rPr>
        <w:rFonts w:ascii="Courier New" w:hAnsi="Courier New"/>
      </w:rPr>
    </w:lvl>
    <w:lvl w:ilvl="5" w:tplc="9B626ED0">
      <w:start w:val="1"/>
      <w:numFmt w:val="bullet"/>
      <w:lvlText w:val=" "/>
      <w:lvlJc w:val="left"/>
      <w:pPr>
        <w:tabs>
          <w:tab w:val="num" w:pos="4320"/>
        </w:tabs>
        <w:ind w:left="4320" w:hanging="360"/>
      </w:pPr>
      <w:rPr>
        <w:rFonts w:ascii="Wingdings" w:hAnsi="Wingdings"/>
      </w:rPr>
    </w:lvl>
    <w:lvl w:ilvl="6" w:tplc="A1246F00">
      <w:start w:val="1"/>
      <w:numFmt w:val="bullet"/>
      <w:lvlText w:val=" "/>
      <w:lvlJc w:val="left"/>
      <w:pPr>
        <w:tabs>
          <w:tab w:val="num" w:pos="5040"/>
        </w:tabs>
        <w:ind w:left="5040" w:hanging="360"/>
      </w:pPr>
      <w:rPr>
        <w:rFonts w:ascii="Symbol" w:hAnsi="Symbol"/>
      </w:rPr>
    </w:lvl>
    <w:lvl w:ilvl="7" w:tplc="CFF8D8D2">
      <w:start w:val="1"/>
      <w:numFmt w:val="bullet"/>
      <w:lvlText w:val=" "/>
      <w:lvlJc w:val="left"/>
      <w:pPr>
        <w:tabs>
          <w:tab w:val="num" w:pos="5760"/>
        </w:tabs>
        <w:ind w:left="5760" w:hanging="360"/>
      </w:pPr>
      <w:rPr>
        <w:rFonts w:ascii="Courier New" w:hAnsi="Courier New"/>
      </w:rPr>
    </w:lvl>
    <w:lvl w:ilvl="8" w:tplc="9CC26804">
      <w:start w:val="1"/>
      <w:numFmt w:val="bullet"/>
      <w:lvlText w:val=" "/>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1598DE4C">
      <w:start w:val="1"/>
      <w:numFmt w:val="decimal"/>
      <w:lvlText w:val=""/>
      <w:lvlJc w:val="left"/>
    </w:lvl>
    <w:lvl w:ilvl="1" w:tplc="CD1AE1C2">
      <w:start w:val="1"/>
      <w:numFmt w:val="decimal"/>
      <w:lvlText w:val="%2."/>
      <w:lvlJc w:val="left"/>
      <w:pPr>
        <w:tabs>
          <w:tab w:val="num" w:pos="1440"/>
        </w:tabs>
        <w:ind w:left="1440" w:hanging="360"/>
      </w:pPr>
    </w:lvl>
    <w:lvl w:ilvl="2" w:tplc="60B0C6B4">
      <w:start w:val="1"/>
      <w:numFmt w:val="decimal"/>
      <w:lvlText w:val=""/>
      <w:lvlJc w:val="left"/>
    </w:lvl>
    <w:lvl w:ilvl="3" w:tplc="865048F8">
      <w:start w:val="1"/>
      <w:numFmt w:val="decimal"/>
      <w:lvlText w:val=""/>
      <w:lvlJc w:val="left"/>
    </w:lvl>
    <w:lvl w:ilvl="4" w:tplc="E60E2632">
      <w:start w:val="1"/>
      <w:numFmt w:val="decimal"/>
      <w:lvlText w:val=""/>
      <w:lvlJc w:val="left"/>
    </w:lvl>
    <w:lvl w:ilvl="5" w:tplc="94808A8A">
      <w:start w:val="1"/>
      <w:numFmt w:val="decimal"/>
      <w:lvlText w:val=""/>
      <w:lvlJc w:val="left"/>
    </w:lvl>
    <w:lvl w:ilvl="6" w:tplc="4E1601D8">
      <w:start w:val="1"/>
      <w:numFmt w:val="decimal"/>
      <w:lvlText w:val=""/>
      <w:lvlJc w:val="left"/>
    </w:lvl>
    <w:lvl w:ilvl="7" w:tplc="13B0A380">
      <w:start w:val="1"/>
      <w:numFmt w:val="decimal"/>
      <w:lvlText w:val=""/>
      <w:lvlJc w:val="left"/>
    </w:lvl>
    <w:lvl w:ilvl="8" w:tplc="DAF8F490">
      <w:start w:val="1"/>
      <w:numFmt w:val="decimal"/>
      <w:lvlText w:val=""/>
      <w:lvlJc w:val="left"/>
    </w:lvl>
  </w:abstractNum>
  <w:abstractNum w:abstractNumId="4" w15:restartNumberingAfterBreak="0">
    <w:nsid w:val="00000005"/>
    <w:multiLevelType w:val="hybridMultilevel"/>
    <w:tmpl w:val="00000005"/>
    <w:lvl w:ilvl="0" w:tplc="4754B8E4">
      <w:start w:val="1"/>
      <w:numFmt w:val="decimal"/>
      <w:lvlText w:val="%1."/>
      <w:lvlJc w:val="left"/>
      <w:pPr>
        <w:tabs>
          <w:tab w:val="num" w:pos="720"/>
        </w:tabs>
        <w:ind w:left="720" w:hanging="360"/>
      </w:pPr>
    </w:lvl>
    <w:lvl w:ilvl="1" w:tplc="94B212E4">
      <w:start w:val="1"/>
      <w:numFmt w:val="decimal"/>
      <w:lvlText w:val=""/>
      <w:lvlJc w:val="left"/>
    </w:lvl>
    <w:lvl w:ilvl="2" w:tplc="1BFE30EA">
      <w:start w:val="1"/>
      <w:numFmt w:val="decimal"/>
      <w:lvlText w:val=""/>
      <w:lvlJc w:val="left"/>
    </w:lvl>
    <w:lvl w:ilvl="3" w:tplc="DCE83368">
      <w:start w:val="1"/>
      <w:numFmt w:val="decimal"/>
      <w:lvlText w:val=""/>
      <w:lvlJc w:val="left"/>
    </w:lvl>
    <w:lvl w:ilvl="4" w:tplc="A0BAA106">
      <w:start w:val="1"/>
      <w:numFmt w:val="decimal"/>
      <w:lvlText w:val=""/>
      <w:lvlJc w:val="left"/>
    </w:lvl>
    <w:lvl w:ilvl="5" w:tplc="0330C7B4">
      <w:start w:val="1"/>
      <w:numFmt w:val="decimal"/>
      <w:lvlText w:val=""/>
      <w:lvlJc w:val="left"/>
    </w:lvl>
    <w:lvl w:ilvl="6" w:tplc="D0C0E054">
      <w:start w:val="1"/>
      <w:numFmt w:val="decimal"/>
      <w:lvlText w:val=""/>
      <w:lvlJc w:val="left"/>
    </w:lvl>
    <w:lvl w:ilvl="7" w:tplc="A2FC0E2A">
      <w:start w:val="1"/>
      <w:numFmt w:val="decimal"/>
      <w:lvlText w:val=""/>
      <w:lvlJc w:val="left"/>
    </w:lvl>
    <w:lvl w:ilvl="8" w:tplc="B3844078">
      <w:start w:val="1"/>
      <w:numFmt w:val="decimal"/>
      <w:lvlText w:val=""/>
      <w:lvlJc w:val="left"/>
    </w:lvl>
  </w:abstractNum>
  <w:abstractNum w:abstractNumId="5" w15:restartNumberingAfterBreak="0">
    <w:nsid w:val="00000006"/>
    <w:multiLevelType w:val="hybridMultilevel"/>
    <w:tmpl w:val="00000006"/>
    <w:lvl w:ilvl="0" w:tplc="B09CF46E">
      <w:start w:val="1"/>
      <w:numFmt w:val="decimal"/>
      <w:lvlText w:val="%1."/>
      <w:lvlJc w:val="left"/>
      <w:pPr>
        <w:tabs>
          <w:tab w:val="num" w:pos="720"/>
        </w:tabs>
        <w:ind w:left="720" w:hanging="360"/>
      </w:pPr>
    </w:lvl>
    <w:lvl w:ilvl="1" w:tplc="C910E0A0">
      <w:start w:val="1"/>
      <w:numFmt w:val="decimal"/>
      <w:lvlText w:val=""/>
      <w:lvlJc w:val="left"/>
    </w:lvl>
    <w:lvl w:ilvl="2" w:tplc="0582CDB6">
      <w:start w:val="1"/>
      <w:numFmt w:val="decimal"/>
      <w:lvlText w:val=""/>
      <w:lvlJc w:val="left"/>
    </w:lvl>
    <w:lvl w:ilvl="3" w:tplc="60B0C7D8">
      <w:start w:val="1"/>
      <w:numFmt w:val="decimal"/>
      <w:lvlText w:val=""/>
      <w:lvlJc w:val="left"/>
    </w:lvl>
    <w:lvl w:ilvl="4" w:tplc="61AA462E">
      <w:start w:val="1"/>
      <w:numFmt w:val="decimal"/>
      <w:lvlText w:val=""/>
      <w:lvlJc w:val="left"/>
    </w:lvl>
    <w:lvl w:ilvl="5" w:tplc="C8724060">
      <w:start w:val="1"/>
      <w:numFmt w:val="decimal"/>
      <w:lvlText w:val=""/>
      <w:lvlJc w:val="left"/>
    </w:lvl>
    <w:lvl w:ilvl="6" w:tplc="1E2CE14A">
      <w:start w:val="1"/>
      <w:numFmt w:val="decimal"/>
      <w:lvlText w:val=""/>
      <w:lvlJc w:val="left"/>
    </w:lvl>
    <w:lvl w:ilvl="7" w:tplc="79A2C7AA">
      <w:start w:val="1"/>
      <w:numFmt w:val="decimal"/>
      <w:lvlText w:val=""/>
      <w:lvlJc w:val="left"/>
    </w:lvl>
    <w:lvl w:ilvl="8" w:tplc="59AC91AA">
      <w:start w:val="1"/>
      <w:numFmt w:val="decimal"/>
      <w:lvlText w:val=""/>
      <w:lvlJc w:val="left"/>
    </w:lvl>
  </w:abstractNum>
  <w:abstractNum w:abstractNumId="6" w15:restartNumberingAfterBreak="0">
    <w:nsid w:val="00000007"/>
    <w:multiLevelType w:val="hybridMultilevel"/>
    <w:tmpl w:val="00000007"/>
    <w:lvl w:ilvl="0" w:tplc="55E0EE5E">
      <w:start w:val="1"/>
      <w:numFmt w:val="decimal"/>
      <w:lvlText w:val="%1."/>
      <w:lvlJc w:val="left"/>
      <w:pPr>
        <w:tabs>
          <w:tab w:val="num" w:pos="720"/>
        </w:tabs>
        <w:ind w:left="720" w:hanging="360"/>
      </w:pPr>
    </w:lvl>
    <w:lvl w:ilvl="1" w:tplc="45B498D6">
      <w:start w:val="1"/>
      <w:numFmt w:val="decimal"/>
      <w:lvlText w:val=""/>
      <w:lvlJc w:val="left"/>
    </w:lvl>
    <w:lvl w:ilvl="2" w:tplc="C5225274">
      <w:start w:val="1"/>
      <w:numFmt w:val="decimal"/>
      <w:lvlText w:val=""/>
      <w:lvlJc w:val="left"/>
    </w:lvl>
    <w:lvl w:ilvl="3" w:tplc="9F7CF47C">
      <w:start w:val="1"/>
      <w:numFmt w:val="decimal"/>
      <w:lvlText w:val=""/>
      <w:lvlJc w:val="left"/>
    </w:lvl>
    <w:lvl w:ilvl="4" w:tplc="EA880E78">
      <w:start w:val="1"/>
      <w:numFmt w:val="decimal"/>
      <w:lvlText w:val=""/>
      <w:lvlJc w:val="left"/>
    </w:lvl>
    <w:lvl w:ilvl="5" w:tplc="6B3C5AD6">
      <w:start w:val="1"/>
      <w:numFmt w:val="decimal"/>
      <w:lvlText w:val=""/>
      <w:lvlJc w:val="left"/>
    </w:lvl>
    <w:lvl w:ilvl="6" w:tplc="421820DC">
      <w:start w:val="1"/>
      <w:numFmt w:val="decimal"/>
      <w:lvlText w:val=""/>
      <w:lvlJc w:val="left"/>
    </w:lvl>
    <w:lvl w:ilvl="7" w:tplc="115A17F4">
      <w:start w:val="1"/>
      <w:numFmt w:val="decimal"/>
      <w:lvlText w:val=""/>
      <w:lvlJc w:val="left"/>
    </w:lvl>
    <w:lvl w:ilvl="8" w:tplc="59207FF8">
      <w:start w:val="1"/>
      <w:numFmt w:val="decimal"/>
      <w:lvlText w:val=""/>
      <w:lvlJc w:val="left"/>
    </w:lvl>
  </w:abstractNum>
  <w:abstractNum w:abstractNumId="7" w15:restartNumberingAfterBreak="0">
    <w:nsid w:val="00000008"/>
    <w:multiLevelType w:val="hybridMultilevel"/>
    <w:tmpl w:val="00000008"/>
    <w:lvl w:ilvl="0" w:tplc="9F7E345E">
      <w:start w:val="1"/>
      <w:numFmt w:val="decimal"/>
      <w:lvlText w:val="%1."/>
      <w:lvlJc w:val="left"/>
      <w:pPr>
        <w:tabs>
          <w:tab w:val="num" w:pos="720"/>
        </w:tabs>
        <w:ind w:left="720" w:hanging="360"/>
      </w:pPr>
    </w:lvl>
    <w:lvl w:ilvl="1" w:tplc="782490B6">
      <w:start w:val="1"/>
      <w:numFmt w:val="decimal"/>
      <w:lvlText w:val=""/>
      <w:lvlJc w:val="left"/>
    </w:lvl>
    <w:lvl w:ilvl="2" w:tplc="1AD82B42">
      <w:start w:val="1"/>
      <w:numFmt w:val="decimal"/>
      <w:lvlText w:val=""/>
      <w:lvlJc w:val="left"/>
    </w:lvl>
    <w:lvl w:ilvl="3" w:tplc="CBEC9904">
      <w:start w:val="1"/>
      <w:numFmt w:val="decimal"/>
      <w:lvlText w:val=""/>
      <w:lvlJc w:val="left"/>
    </w:lvl>
    <w:lvl w:ilvl="4" w:tplc="DC1A58AE">
      <w:start w:val="1"/>
      <w:numFmt w:val="decimal"/>
      <w:lvlText w:val=""/>
      <w:lvlJc w:val="left"/>
    </w:lvl>
    <w:lvl w:ilvl="5" w:tplc="8CAC21F6">
      <w:start w:val="1"/>
      <w:numFmt w:val="decimal"/>
      <w:lvlText w:val=""/>
      <w:lvlJc w:val="left"/>
    </w:lvl>
    <w:lvl w:ilvl="6" w:tplc="5E0EBDA4">
      <w:start w:val="1"/>
      <w:numFmt w:val="decimal"/>
      <w:lvlText w:val=""/>
      <w:lvlJc w:val="left"/>
    </w:lvl>
    <w:lvl w:ilvl="7" w:tplc="B5AE850E">
      <w:start w:val="1"/>
      <w:numFmt w:val="decimal"/>
      <w:lvlText w:val=""/>
      <w:lvlJc w:val="left"/>
    </w:lvl>
    <w:lvl w:ilvl="8" w:tplc="FD74F668">
      <w:start w:val="1"/>
      <w:numFmt w:val="decimal"/>
      <w:lvlText w:val=""/>
      <w:lvlJc w:val="left"/>
    </w:lvl>
  </w:abstractNum>
  <w:abstractNum w:abstractNumId="8" w15:restartNumberingAfterBreak="0">
    <w:nsid w:val="00000009"/>
    <w:multiLevelType w:val="hybridMultilevel"/>
    <w:tmpl w:val="00000009"/>
    <w:lvl w:ilvl="0" w:tplc="CAD60948">
      <w:start w:val="1"/>
      <w:numFmt w:val="decimal"/>
      <w:lvlText w:val="%1."/>
      <w:lvlJc w:val="left"/>
      <w:pPr>
        <w:tabs>
          <w:tab w:val="num" w:pos="720"/>
        </w:tabs>
        <w:ind w:left="720" w:hanging="360"/>
      </w:pPr>
    </w:lvl>
    <w:lvl w:ilvl="1" w:tplc="5776B540">
      <w:start w:val="1"/>
      <w:numFmt w:val="decimal"/>
      <w:lvlText w:val=""/>
      <w:lvlJc w:val="left"/>
    </w:lvl>
    <w:lvl w:ilvl="2" w:tplc="C598E152">
      <w:start w:val="1"/>
      <w:numFmt w:val="decimal"/>
      <w:lvlText w:val=""/>
      <w:lvlJc w:val="left"/>
    </w:lvl>
    <w:lvl w:ilvl="3" w:tplc="CB68E59A">
      <w:start w:val="1"/>
      <w:numFmt w:val="decimal"/>
      <w:lvlText w:val=""/>
      <w:lvlJc w:val="left"/>
    </w:lvl>
    <w:lvl w:ilvl="4" w:tplc="E1E0FAC4">
      <w:start w:val="1"/>
      <w:numFmt w:val="decimal"/>
      <w:lvlText w:val=""/>
      <w:lvlJc w:val="left"/>
    </w:lvl>
    <w:lvl w:ilvl="5" w:tplc="DC72B89C">
      <w:start w:val="1"/>
      <w:numFmt w:val="decimal"/>
      <w:lvlText w:val=""/>
      <w:lvlJc w:val="left"/>
    </w:lvl>
    <w:lvl w:ilvl="6" w:tplc="EC38C542">
      <w:start w:val="1"/>
      <w:numFmt w:val="decimal"/>
      <w:lvlText w:val=""/>
      <w:lvlJc w:val="left"/>
    </w:lvl>
    <w:lvl w:ilvl="7" w:tplc="0FD26A9E">
      <w:start w:val="1"/>
      <w:numFmt w:val="decimal"/>
      <w:lvlText w:val=""/>
      <w:lvlJc w:val="left"/>
    </w:lvl>
    <w:lvl w:ilvl="8" w:tplc="C5D88A8E">
      <w:start w:val="1"/>
      <w:numFmt w:val="decimal"/>
      <w:lvlText w:val=""/>
      <w:lvlJc w:val="left"/>
    </w:lvl>
  </w:abstractNum>
  <w:abstractNum w:abstractNumId="9" w15:restartNumberingAfterBreak="0">
    <w:nsid w:val="0000000A"/>
    <w:multiLevelType w:val="hybridMultilevel"/>
    <w:tmpl w:val="0000000A"/>
    <w:lvl w:ilvl="0" w:tplc="49B28F34">
      <w:start w:val="1"/>
      <w:numFmt w:val="decimal"/>
      <w:lvlText w:val="%1."/>
      <w:lvlJc w:val="left"/>
      <w:pPr>
        <w:tabs>
          <w:tab w:val="num" w:pos="720"/>
        </w:tabs>
        <w:ind w:left="720" w:hanging="360"/>
      </w:pPr>
    </w:lvl>
    <w:lvl w:ilvl="1" w:tplc="23D2AF3A">
      <w:start w:val="1"/>
      <w:numFmt w:val="decimal"/>
      <w:lvlText w:val=""/>
      <w:lvlJc w:val="left"/>
    </w:lvl>
    <w:lvl w:ilvl="2" w:tplc="DCA2B6E8">
      <w:start w:val="1"/>
      <w:numFmt w:val="decimal"/>
      <w:lvlText w:val=""/>
      <w:lvlJc w:val="left"/>
    </w:lvl>
    <w:lvl w:ilvl="3" w:tplc="5316FA80">
      <w:start w:val="1"/>
      <w:numFmt w:val="decimal"/>
      <w:lvlText w:val=""/>
      <w:lvlJc w:val="left"/>
    </w:lvl>
    <w:lvl w:ilvl="4" w:tplc="C890D8AE">
      <w:start w:val="1"/>
      <w:numFmt w:val="decimal"/>
      <w:lvlText w:val=""/>
      <w:lvlJc w:val="left"/>
    </w:lvl>
    <w:lvl w:ilvl="5" w:tplc="379CEBC0">
      <w:start w:val="1"/>
      <w:numFmt w:val="decimal"/>
      <w:lvlText w:val=""/>
      <w:lvlJc w:val="left"/>
    </w:lvl>
    <w:lvl w:ilvl="6" w:tplc="DCBE06BE">
      <w:start w:val="1"/>
      <w:numFmt w:val="decimal"/>
      <w:lvlText w:val=""/>
      <w:lvlJc w:val="left"/>
    </w:lvl>
    <w:lvl w:ilvl="7" w:tplc="FD4AC060">
      <w:start w:val="1"/>
      <w:numFmt w:val="decimal"/>
      <w:lvlText w:val=""/>
      <w:lvlJc w:val="left"/>
    </w:lvl>
    <w:lvl w:ilvl="8" w:tplc="D1F2C5D6">
      <w:start w:val="1"/>
      <w:numFmt w:val="decimal"/>
      <w:lvlText w:val=""/>
      <w:lvlJc w:val="left"/>
    </w:lvl>
  </w:abstractNum>
  <w:abstractNum w:abstractNumId="10" w15:restartNumberingAfterBreak="0">
    <w:nsid w:val="0000000B"/>
    <w:multiLevelType w:val="hybridMultilevel"/>
    <w:tmpl w:val="0000000B"/>
    <w:lvl w:ilvl="0" w:tplc="B9CEC0F0">
      <w:start w:val="2"/>
      <w:numFmt w:val="decimal"/>
      <w:lvlText w:val="%1."/>
      <w:lvlJc w:val="left"/>
      <w:pPr>
        <w:tabs>
          <w:tab w:val="num" w:pos="720"/>
        </w:tabs>
        <w:ind w:left="720" w:hanging="360"/>
      </w:pPr>
    </w:lvl>
    <w:lvl w:ilvl="1" w:tplc="4888EB96">
      <w:start w:val="1"/>
      <w:numFmt w:val="decimal"/>
      <w:lvlText w:val=""/>
      <w:lvlJc w:val="left"/>
    </w:lvl>
    <w:lvl w:ilvl="2" w:tplc="6D56DD90">
      <w:start w:val="1"/>
      <w:numFmt w:val="decimal"/>
      <w:lvlText w:val=""/>
      <w:lvlJc w:val="left"/>
    </w:lvl>
    <w:lvl w:ilvl="3" w:tplc="93C210FA">
      <w:start w:val="1"/>
      <w:numFmt w:val="decimal"/>
      <w:lvlText w:val=""/>
      <w:lvlJc w:val="left"/>
    </w:lvl>
    <w:lvl w:ilvl="4" w:tplc="881AC6E0">
      <w:start w:val="1"/>
      <w:numFmt w:val="decimal"/>
      <w:lvlText w:val=""/>
      <w:lvlJc w:val="left"/>
    </w:lvl>
    <w:lvl w:ilvl="5" w:tplc="1B0ACDA6">
      <w:start w:val="1"/>
      <w:numFmt w:val="decimal"/>
      <w:lvlText w:val=""/>
      <w:lvlJc w:val="left"/>
    </w:lvl>
    <w:lvl w:ilvl="6" w:tplc="D51895EA">
      <w:start w:val="1"/>
      <w:numFmt w:val="decimal"/>
      <w:lvlText w:val=""/>
      <w:lvlJc w:val="left"/>
    </w:lvl>
    <w:lvl w:ilvl="7" w:tplc="B9A6A922">
      <w:start w:val="1"/>
      <w:numFmt w:val="decimal"/>
      <w:lvlText w:val=""/>
      <w:lvlJc w:val="left"/>
    </w:lvl>
    <w:lvl w:ilvl="8" w:tplc="E690B442">
      <w:start w:val="1"/>
      <w:numFmt w:val="decimal"/>
      <w:lvlText w:val=""/>
      <w:lvlJc w:val="left"/>
    </w:lvl>
  </w:abstractNum>
  <w:abstractNum w:abstractNumId="11" w15:restartNumberingAfterBreak="0">
    <w:nsid w:val="0000000C"/>
    <w:multiLevelType w:val="hybridMultilevel"/>
    <w:tmpl w:val="0000000C"/>
    <w:lvl w:ilvl="0" w:tplc="D6FC2D32">
      <w:start w:val="3"/>
      <w:numFmt w:val="decimal"/>
      <w:lvlText w:val="%1."/>
      <w:lvlJc w:val="left"/>
      <w:pPr>
        <w:tabs>
          <w:tab w:val="num" w:pos="720"/>
        </w:tabs>
        <w:ind w:left="720" w:hanging="360"/>
      </w:pPr>
    </w:lvl>
    <w:lvl w:ilvl="1" w:tplc="292CDC16">
      <w:start w:val="1"/>
      <w:numFmt w:val="decimal"/>
      <w:lvlText w:val=""/>
      <w:lvlJc w:val="left"/>
    </w:lvl>
    <w:lvl w:ilvl="2" w:tplc="DC30D8D8">
      <w:start w:val="1"/>
      <w:numFmt w:val="decimal"/>
      <w:lvlText w:val=""/>
      <w:lvlJc w:val="left"/>
    </w:lvl>
    <w:lvl w:ilvl="3" w:tplc="8A40590C">
      <w:start w:val="1"/>
      <w:numFmt w:val="decimal"/>
      <w:lvlText w:val=""/>
      <w:lvlJc w:val="left"/>
    </w:lvl>
    <w:lvl w:ilvl="4" w:tplc="9C68DD3C">
      <w:start w:val="1"/>
      <w:numFmt w:val="decimal"/>
      <w:lvlText w:val=""/>
      <w:lvlJc w:val="left"/>
    </w:lvl>
    <w:lvl w:ilvl="5" w:tplc="E09079B4">
      <w:start w:val="1"/>
      <w:numFmt w:val="decimal"/>
      <w:lvlText w:val=""/>
      <w:lvlJc w:val="left"/>
    </w:lvl>
    <w:lvl w:ilvl="6" w:tplc="6C06C1F4">
      <w:start w:val="1"/>
      <w:numFmt w:val="decimal"/>
      <w:lvlText w:val=""/>
      <w:lvlJc w:val="left"/>
    </w:lvl>
    <w:lvl w:ilvl="7" w:tplc="3230C434">
      <w:start w:val="1"/>
      <w:numFmt w:val="decimal"/>
      <w:lvlText w:val=""/>
      <w:lvlJc w:val="left"/>
    </w:lvl>
    <w:lvl w:ilvl="8" w:tplc="A86005AC">
      <w:start w:val="1"/>
      <w:numFmt w:val="decimal"/>
      <w:lvlText w:val=""/>
      <w:lvlJc w:val="left"/>
    </w:lvl>
  </w:abstractNum>
  <w:abstractNum w:abstractNumId="12" w15:restartNumberingAfterBreak="0">
    <w:nsid w:val="0000000D"/>
    <w:multiLevelType w:val="hybridMultilevel"/>
    <w:tmpl w:val="0000000D"/>
    <w:lvl w:ilvl="0" w:tplc="6276DBA6">
      <w:start w:val="1"/>
      <w:numFmt w:val="decimal"/>
      <w:lvlText w:val="%1."/>
      <w:lvlJc w:val="left"/>
      <w:pPr>
        <w:tabs>
          <w:tab w:val="num" w:pos="720"/>
        </w:tabs>
        <w:ind w:left="720" w:hanging="360"/>
      </w:pPr>
    </w:lvl>
    <w:lvl w:ilvl="1" w:tplc="27DEF7E0">
      <w:start w:val="1"/>
      <w:numFmt w:val="decimal"/>
      <w:lvlText w:val=""/>
      <w:lvlJc w:val="left"/>
    </w:lvl>
    <w:lvl w:ilvl="2" w:tplc="EB907CBC">
      <w:start w:val="1"/>
      <w:numFmt w:val="decimal"/>
      <w:lvlText w:val=""/>
      <w:lvlJc w:val="left"/>
    </w:lvl>
    <w:lvl w:ilvl="3" w:tplc="94D65934">
      <w:start w:val="1"/>
      <w:numFmt w:val="decimal"/>
      <w:lvlText w:val=""/>
      <w:lvlJc w:val="left"/>
    </w:lvl>
    <w:lvl w:ilvl="4" w:tplc="7A7A25B0">
      <w:start w:val="1"/>
      <w:numFmt w:val="decimal"/>
      <w:lvlText w:val=""/>
      <w:lvlJc w:val="left"/>
    </w:lvl>
    <w:lvl w:ilvl="5" w:tplc="30F81F58">
      <w:start w:val="1"/>
      <w:numFmt w:val="decimal"/>
      <w:lvlText w:val=""/>
      <w:lvlJc w:val="left"/>
    </w:lvl>
    <w:lvl w:ilvl="6" w:tplc="C8F0457A">
      <w:start w:val="1"/>
      <w:numFmt w:val="decimal"/>
      <w:lvlText w:val=""/>
      <w:lvlJc w:val="left"/>
    </w:lvl>
    <w:lvl w:ilvl="7" w:tplc="B61A78D4">
      <w:start w:val="1"/>
      <w:numFmt w:val="decimal"/>
      <w:lvlText w:val=""/>
      <w:lvlJc w:val="left"/>
    </w:lvl>
    <w:lvl w:ilvl="8" w:tplc="F5CC5F42">
      <w:start w:val="1"/>
      <w:numFmt w:val="decimal"/>
      <w:lvlText w:val=""/>
      <w:lvlJc w:val="left"/>
    </w:lvl>
  </w:abstractNum>
  <w:abstractNum w:abstractNumId="13" w15:restartNumberingAfterBreak="0">
    <w:nsid w:val="0000000E"/>
    <w:multiLevelType w:val="hybridMultilevel"/>
    <w:tmpl w:val="0000000E"/>
    <w:lvl w:ilvl="0" w:tplc="88FE16F6">
      <w:start w:val="2"/>
      <w:numFmt w:val="decimal"/>
      <w:lvlText w:val="%1."/>
      <w:lvlJc w:val="left"/>
      <w:pPr>
        <w:tabs>
          <w:tab w:val="num" w:pos="720"/>
        </w:tabs>
        <w:ind w:left="720" w:hanging="360"/>
      </w:pPr>
    </w:lvl>
    <w:lvl w:ilvl="1" w:tplc="1FF2E45A">
      <w:start w:val="1"/>
      <w:numFmt w:val="decimal"/>
      <w:lvlText w:val=""/>
      <w:lvlJc w:val="left"/>
    </w:lvl>
    <w:lvl w:ilvl="2" w:tplc="09E01832">
      <w:start w:val="1"/>
      <w:numFmt w:val="decimal"/>
      <w:lvlText w:val=""/>
      <w:lvlJc w:val="left"/>
    </w:lvl>
    <w:lvl w:ilvl="3" w:tplc="9A4CDEE4">
      <w:start w:val="1"/>
      <w:numFmt w:val="decimal"/>
      <w:lvlText w:val=""/>
      <w:lvlJc w:val="left"/>
    </w:lvl>
    <w:lvl w:ilvl="4" w:tplc="6AD4C57C">
      <w:start w:val="1"/>
      <w:numFmt w:val="decimal"/>
      <w:lvlText w:val=""/>
      <w:lvlJc w:val="left"/>
    </w:lvl>
    <w:lvl w:ilvl="5" w:tplc="D3A60C6C">
      <w:start w:val="1"/>
      <w:numFmt w:val="decimal"/>
      <w:lvlText w:val=""/>
      <w:lvlJc w:val="left"/>
    </w:lvl>
    <w:lvl w:ilvl="6" w:tplc="F21E15D2">
      <w:start w:val="1"/>
      <w:numFmt w:val="decimal"/>
      <w:lvlText w:val=""/>
      <w:lvlJc w:val="left"/>
    </w:lvl>
    <w:lvl w:ilvl="7" w:tplc="5EBE29E4">
      <w:start w:val="1"/>
      <w:numFmt w:val="decimal"/>
      <w:lvlText w:val=""/>
      <w:lvlJc w:val="left"/>
    </w:lvl>
    <w:lvl w:ilvl="8" w:tplc="9C3E8C48">
      <w:start w:val="1"/>
      <w:numFmt w:val="decimal"/>
      <w:lvlText w:val=""/>
      <w:lvlJc w:val="left"/>
    </w:lvl>
  </w:abstractNum>
  <w:abstractNum w:abstractNumId="14" w15:restartNumberingAfterBreak="0">
    <w:nsid w:val="0000000F"/>
    <w:multiLevelType w:val="hybridMultilevel"/>
    <w:tmpl w:val="0000000F"/>
    <w:lvl w:ilvl="0" w:tplc="C82E45CE">
      <w:start w:val="3"/>
      <w:numFmt w:val="decimal"/>
      <w:lvlText w:val="%1."/>
      <w:lvlJc w:val="left"/>
      <w:pPr>
        <w:tabs>
          <w:tab w:val="num" w:pos="720"/>
        </w:tabs>
        <w:ind w:left="720" w:hanging="360"/>
      </w:pPr>
    </w:lvl>
    <w:lvl w:ilvl="1" w:tplc="5E6CE7AC">
      <w:start w:val="1"/>
      <w:numFmt w:val="decimal"/>
      <w:lvlText w:val=""/>
      <w:lvlJc w:val="left"/>
    </w:lvl>
    <w:lvl w:ilvl="2" w:tplc="4E581358">
      <w:start w:val="1"/>
      <w:numFmt w:val="decimal"/>
      <w:lvlText w:val=""/>
      <w:lvlJc w:val="left"/>
    </w:lvl>
    <w:lvl w:ilvl="3" w:tplc="574EE450">
      <w:start w:val="1"/>
      <w:numFmt w:val="decimal"/>
      <w:lvlText w:val=""/>
      <w:lvlJc w:val="left"/>
    </w:lvl>
    <w:lvl w:ilvl="4" w:tplc="50CAB298">
      <w:start w:val="1"/>
      <w:numFmt w:val="decimal"/>
      <w:lvlText w:val=""/>
      <w:lvlJc w:val="left"/>
    </w:lvl>
    <w:lvl w:ilvl="5" w:tplc="0D362C2C">
      <w:start w:val="1"/>
      <w:numFmt w:val="decimal"/>
      <w:lvlText w:val=""/>
      <w:lvlJc w:val="left"/>
    </w:lvl>
    <w:lvl w:ilvl="6" w:tplc="EDB4C64E">
      <w:start w:val="1"/>
      <w:numFmt w:val="decimal"/>
      <w:lvlText w:val=""/>
      <w:lvlJc w:val="left"/>
    </w:lvl>
    <w:lvl w:ilvl="7" w:tplc="1542F2CC">
      <w:start w:val="1"/>
      <w:numFmt w:val="decimal"/>
      <w:lvlText w:val=""/>
      <w:lvlJc w:val="left"/>
    </w:lvl>
    <w:lvl w:ilvl="8" w:tplc="141E3186">
      <w:start w:val="1"/>
      <w:numFmt w:val="decimal"/>
      <w:lvlText w:val=""/>
      <w:lvlJc w:val="left"/>
    </w:lvl>
  </w:abstractNum>
  <w:abstractNum w:abstractNumId="15" w15:restartNumberingAfterBreak="0">
    <w:nsid w:val="00000010"/>
    <w:multiLevelType w:val="hybridMultilevel"/>
    <w:tmpl w:val="00000010"/>
    <w:lvl w:ilvl="0" w:tplc="1DFA8532">
      <w:start w:val="4"/>
      <w:numFmt w:val="decimal"/>
      <w:lvlText w:val="%1."/>
      <w:lvlJc w:val="left"/>
      <w:pPr>
        <w:tabs>
          <w:tab w:val="num" w:pos="720"/>
        </w:tabs>
        <w:ind w:left="720" w:hanging="360"/>
      </w:pPr>
    </w:lvl>
    <w:lvl w:ilvl="1" w:tplc="49268C74">
      <w:start w:val="1"/>
      <w:numFmt w:val="decimal"/>
      <w:lvlText w:val=""/>
      <w:lvlJc w:val="left"/>
    </w:lvl>
    <w:lvl w:ilvl="2" w:tplc="DC2C29C4">
      <w:start w:val="1"/>
      <w:numFmt w:val="decimal"/>
      <w:lvlText w:val=""/>
      <w:lvlJc w:val="left"/>
    </w:lvl>
    <w:lvl w:ilvl="3" w:tplc="A5400E70">
      <w:start w:val="1"/>
      <w:numFmt w:val="decimal"/>
      <w:lvlText w:val=""/>
      <w:lvlJc w:val="left"/>
    </w:lvl>
    <w:lvl w:ilvl="4" w:tplc="62A614C6">
      <w:start w:val="1"/>
      <w:numFmt w:val="decimal"/>
      <w:lvlText w:val=""/>
      <w:lvlJc w:val="left"/>
    </w:lvl>
    <w:lvl w:ilvl="5" w:tplc="6624DDA2">
      <w:start w:val="1"/>
      <w:numFmt w:val="decimal"/>
      <w:lvlText w:val=""/>
      <w:lvlJc w:val="left"/>
    </w:lvl>
    <w:lvl w:ilvl="6" w:tplc="3286BEA6">
      <w:start w:val="1"/>
      <w:numFmt w:val="decimal"/>
      <w:lvlText w:val=""/>
      <w:lvlJc w:val="left"/>
    </w:lvl>
    <w:lvl w:ilvl="7" w:tplc="6C88354A">
      <w:start w:val="1"/>
      <w:numFmt w:val="decimal"/>
      <w:lvlText w:val=""/>
      <w:lvlJc w:val="left"/>
    </w:lvl>
    <w:lvl w:ilvl="8" w:tplc="D92E3216">
      <w:start w:val="1"/>
      <w:numFmt w:val="decimal"/>
      <w:lvlText w:val=""/>
      <w:lvlJc w:val="left"/>
    </w:lvl>
  </w:abstractNum>
  <w:abstractNum w:abstractNumId="16" w15:restartNumberingAfterBreak="0">
    <w:nsid w:val="00000011"/>
    <w:multiLevelType w:val="hybridMultilevel"/>
    <w:tmpl w:val="00000011"/>
    <w:lvl w:ilvl="0" w:tplc="AEC2D5E6">
      <w:start w:val="1"/>
      <w:numFmt w:val="decimal"/>
      <w:lvlText w:val="%1."/>
      <w:lvlJc w:val="left"/>
      <w:pPr>
        <w:tabs>
          <w:tab w:val="num" w:pos="720"/>
        </w:tabs>
        <w:ind w:left="720" w:hanging="360"/>
      </w:pPr>
    </w:lvl>
    <w:lvl w:ilvl="1" w:tplc="5D760F0C">
      <w:start w:val="1"/>
      <w:numFmt w:val="decimal"/>
      <w:lvlText w:val=""/>
      <w:lvlJc w:val="left"/>
    </w:lvl>
    <w:lvl w:ilvl="2" w:tplc="8D965156">
      <w:start w:val="1"/>
      <w:numFmt w:val="decimal"/>
      <w:lvlText w:val=""/>
      <w:lvlJc w:val="left"/>
    </w:lvl>
    <w:lvl w:ilvl="3" w:tplc="AF0AB864">
      <w:start w:val="1"/>
      <w:numFmt w:val="decimal"/>
      <w:lvlText w:val=""/>
      <w:lvlJc w:val="left"/>
    </w:lvl>
    <w:lvl w:ilvl="4" w:tplc="6B96B61E">
      <w:start w:val="1"/>
      <w:numFmt w:val="decimal"/>
      <w:lvlText w:val=""/>
      <w:lvlJc w:val="left"/>
    </w:lvl>
    <w:lvl w:ilvl="5" w:tplc="178A8732">
      <w:start w:val="1"/>
      <w:numFmt w:val="decimal"/>
      <w:lvlText w:val=""/>
      <w:lvlJc w:val="left"/>
    </w:lvl>
    <w:lvl w:ilvl="6" w:tplc="1C403CBA">
      <w:start w:val="1"/>
      <w:numFmt w:val="decimal"/>
      <w:lvlText w:val=""/>
      <w:lvlJc w:val="left"/>
    </w:lvl>
    <w:lvl w:ilvl="7" w:tplc="025A77D8">
      <w:start w:val="1"/>
      <w:numFmt w:val="decimal"/>
      <w:lvlText w:val=""/>
      <w:lvlJc w:val="left"/>
    </w:lvl>
    <w:lvl w:ilvl="8" w:tplc="3B0A55AC">
      <w:start w:val="1"/>
      <w:numFmt w:val="decimal"/>
      <w:lvlText w:val=""/>
      <w:lvlJc w:val="left"/>
    </w:lvl>
  </w:abstractNum>
  <w:abstractNum w:abstractNumId="17" w15:restartNumberingAfterBreak="0">
    <w:nsid w:val="00000012"/>
    <w:multiLevelType w:val="hybridMultilevel"/>
    <w:tmpl w:val="00000012"/>
    <w:lvl w:ilvl="0" w:tplc="B896F86A">
      <w:start w:val="2"/>
      <w:numFmt w:val="decimal"/>
      <w:lvlText w:val="%1."/>
      <w:lvlJc w:val="left"/>
      <w:pPr>
        <w:tabs>
          <w:tab w:val="num" w:pos="720"/>
        </w:tabs>
        <w:ind w:left="720" w:hanging="360"/>
      </w:pPr>
    </w:lvl>
    <w:lvl w:ilvl="1" w:tplc="C6DC63E6">
      <w:start w:val="1"/>
      <w:numFmt w:val="decimal"/>
      <w:lvlText w:val=""/>
      <w:lvlJc w:val="left"/>
    </w:lvl>
    <w:lvl w:ilvl="2" w:tplc="D6D8DEB6">
      <w:start w:val="1"/>
      <w:numFmt w:val="decimal"/>
      <w:lvlText w:val=""/>
      <w:lvlJc w:val="left"/>
    </w:lvl>
    <w:lvl w:ilvl="3" w:tplc="ABA42B40">
      <w:start w:val="1"/>
      <w:numFmt w:val="decimal"/>
      <w:lvlText w:val=""/>
      <w:lvlJc w:val="left"/>
    </w:lvl>
    <w:lvl w:ilvl="4" w:tplc="9AFE66FA">
      <w:start w:val="1"/>
      <w:numFmt w:val="decimal"/>
      <w:lvlText w:val=""/>
      <w:lvlJc w:val="left"/>
    </w:lvl>
    <w:lvl w:ilvl="5" w:tplc="1A9E9A64">
      <w:start w:val="1"/>
      <w:numFmt w:val="decimal"/>
      <w:lvlText w:val=""/>
      <w:lvlJc w:val="left"/>
    </w:lvl>
    <w:lvl w:ilvl="6" w:tplc="6EF4FEB0">
      <w:start w:val="1"/>
      <w:numFmt w:val="decimal"/>
      <w:lvlText w:val=""/>
      <w:lvlJc w:val="left"/>
    </w:lvl>
    <w:lvl w:ilvl="7" w:tplc="3AC8825A">
      <w:start w:val="1"/>
      <w:numFmt w:val="decimal"/>
      <w:lvlText w:val=""/>
      <w:lvlJc w:val="left"/>
    </w:lvl>
    <w:lvl w:ilvl="8" w:tplc="4288EFAC">
      <w:start w:val="1"/>
      <w:numFmt w:val="decimal"/>
      <w:lvlText w:val=""/>
      <w:lvlJc w:val="left"/>
    </w:lvl>
  </w:abstractNum>
  <w:abstractNum w:abstractNumId="18" w15:restartNumberingAfterBreak="0">
    <w:nsid w:val="00000013"/>
    <w:multiLevelType w:val="hybridMultilevel"/>
    <w:tmpl w:val="00000013"/>
    <w:lvl w:ilvl="0" w:tplc="0406D354">
      <w:start w:val="1"/>
      <w:numFmt w:val="decimal"/>
      <w:lvlText w:val="%1."/>
      <w:lvlJc w:val="left"/>
      <w:pPr>
        <w:tabs>
          <w:tab w:val="num" w:pos="720"/>
        </w:tabs>
        <w:ind w:left="720" w:hanging="360"/>
      </w:pPr>
    </w:lvl>
    <w:lvl w:ilvl="1" w:tplc="B6CAE50A">
      <w:start w:val="1"/>
      <w:numFmt w:val="decimal"/>
      <w:lvlText w:val=""/>
      <w:lvlJc w:val="left"/>
    </w:lvl>
    <w:lvl w:ilvl="2" w:tplc="51C69090">
      <w:start w:val="1"/>
      <w:numFmt w:val="decimal"/>
      <w:lvlText w:val=""/>
      <w:lvlJc w:val="left"/>
    </w:lvl>
    <w:lvl w:ilvl="3" w:tplc="4C6C1B5A">
      <w:start w:val="1"/>
      <w:numFmt w:val="decimal"/>
      <w:lvlText w:val=""/>
      <w:lvlJc w:val="left"/>
    </w:lvl>
    <w:lvl w:ilvl="4" w:tplc="D2D84FBE">
      <w:start w:val="1"/>
      <w:numFmt w:val="decimal"/>
      <w:lvlText w:val=""/>
      <w:lvlJc w:val="left"/>
    </w:lvl>
    <w:lvl w:ilvl="5" w:tplc="85EAE7DA">
      <w:start w:val="1"/>
      <w:numFmt w:val="decimal"/>
      <w:lvlText w:val=""/>
      <w:lvlJc w:val="left"/>
    </w:lvl>
    <w:lvl w:ilvl="6" w:tplc="4B989D5C">
      <w:start w:val="1"/>
      <w:numFmt w:val="decimal"/>
      <w:lvlText w:val=""/>
      <w:lvlJc w:val="left"/>
    </w:lvl>
    <w:lvl w:ilvl="7" w:tplc="76C61030">
      <w:start w:val="1"/>
      <w:numFmt w:val="decimal"/>
      <w:lvlText w:val=""/>
      <w:lvlJc w:val="left"/>
    </w:lvl>
    <w:lvl w:ilvl="8" w:tplc="6C601ECC">
      <w:start w:val="1"/>
      <w:numFmt w:val="decimal"/>
      <w:lvlText w:val=""/>
      <w:lvlJc w:val="left"/>
    </w:lvl>
  </w:abstractNum>
  <w:abstractNum w:abstractNumId="19" w15:restartNumberingAfterBreak="0">
    <w:nsid w:val="00000014"/>
    <w:multiLevelType w:val="hybridMultilevel"/>
    <w:tmpl w:val="00000014"/>
    <w:lvl w:ilvl="0" w:tplc="8D9AAE4C">
      <w:start w:val="2"/>
      <w:numFmt w:val="decimal"/>
      <w:lvlText w:val="%1."/>
      <w:lvlJc w:val="left"/>
      <w:pPr>
        <w:tabs>
          <w:tab w:val="num" w:pos="720"/>
        </w:tabs>
        <w:ind w:left="720" w:hanging="360"/>
      </w:pPr>
    </w:lvl>
    <w:lvl w:ilvl="1" w:tplc="22F47770">
      <w:start w:val="1"/>
      <w:numFmt w:val="decimal"/>
      <w:lvlText w:val=""/>
      <w:lvlJc w:val="left"/>
    </w:lvl>
    <w:lvl w:ilvl="2" w:tplc="9E1646F4">
      <w:start w:val="1"/>
      <w:numFmt w:val="decimal"/>
      <w:lvlText w:val=""/>
      <w:lvlJc w:val="left"/>
    </w:lvl>
    <w:lvl w:ilvl="3" w:tplc="83746D28">
      <w:start w:val="1"/>
      <w:numFmt w:val="decimal"/>
      <w:lvlText w:val=""/>
      <w:lvlJc w:val="left"/>
    </w:lvl>
    <w:lvl w:ilvl="4" w:tplc="EF8EA410">
      <w:start w:val="1"/>
      <w:numFmt w:val="decimal"/>
      <w:lvlText w:val=""/>
      <w:lvlJc w:val="left"/>
    </w:lvl>
    <w:lvl w:ilvl="5" w:tplc="70666FA2">
      <w:start w:val="1"/>
      <w:numFmt w:val="decimal"/>
      <w:lvlText w:val=""/>
      <w:lvlJc w:val="left"/>
    </w:lvl>
    <w:lvl w:ilvl="6" w:tplc="0D1AE5A4">
      <w:start w:val="1"/>
      <w:numFmt w:val="decimal"/>
      <w:lvlText w:val=""/>
      <w:lvlJc w:val="left"/>
    </w:lvl>
    <w:lvl w:ilvl="7" w:tplc="766A2E5A">
      <w:start w:val="1"/>
      <w:numFmt w:val="decimal"/>
      <w:lvlText w:val=""/>
      <w:lvlJc w:val="left"/>
    </w:lvl>
    <w:lvl w:ilvl="8" w:tplc="92A2BC46">
      <w:start w:val="1"/>
      <w:numFmt w:val="decimal"/>
      <w:lvlText w:val=""/>
      <w:lvlJc w:val="left"/>
    </w:lvl>
  </w:abstractNum>
  <w:abstractNum w:abstractNumId="20" w15:restartNumberingAfterBreak="0">
    <w:nsid w:val="00000015"/>
    <w:multiLevelType w:val="hybridMultilevel"/>
    <w:tmpl w:val="00000015"/>
    <w:lvl w:ilvl="0" w:tplc="E2CC6A6E">
      <w:start w:val="3"/>
      <w:numFmt w:val="decimal"/>
      <w:lvlText w:val="%1."/>
      <w:lvlJc w:val="left"/>
      <w:pPr>
        <w:tabs>
          <w:tab w:val="num" w:pos="720"/>
        </w:tabs>
        <w:ind w:left="720" w:hanging="360"/>
      </w:pPr>
    </w:lvl>
    <w:lvl w:ilvl="1" w:tplc="58424942">
      <w:start w:val="1"/>
      <w:numFmt w:val="decimal"/>
      <w:lvlText w:val=""/>
      <w:lvlJc w:val="left"/>
    </w:lvl>
    <w:lvl w:ilvl="2" w:tplc="B8CAC310">
      <w:start w:val="1"/>
      <w:numFmt w:val="decimal"/>
      <w:lvlText w:val=""/>
      <w:lvlJc w:val="left"/>
    </w:lvl>
    <w:lvl w:ilvl="3" w:tplc="C778C350">
      <w:start w:val="1"/>
      <w:numFmt w:val="decimal"/>
      <w:lvlText w:val=""/>
      <w:lvlJc w:val="left"/>
    </w:lvl>
    <w:lvl w:ilvl="4" w:tplc="832244F4">
      <w:start w:val="1"/>
      <w:numFmt w:val="decimal"/>
      <w:lvlText w:val=""/>
      <w:lvlJc w:val="left"/>
    </w:lvl>
    <w:lvl w:ilvl="5" w:tplc="C004D1BC">
      <w:start w:val="1"/>
      <w:numFmt w:val="decimal"/>
      <w:lvlText w:val=""/>
      <w:lvlJc w:val="left"/>
    </w:lvl>
    <w:lvl w:ilvl="6" w:tplc="AD447708">
      <w:start w:val="1"/>
      <w:numFmt w:val="decimal"/>
      <w:lvlText w:val=""/>
      <w:lvlJc w:val="left"/>
    </w:lvl>
    <w:lvl w:ilvl="7" w:tplc="E05CB18C">
      <w:start w:val="1"/>
      <w:numFmt w:val="decimal"/>
      <w:lvlText w:val=""/>
      <w:lvlJc w:val="left"/>
    </w:lvl>
    <w:lvl w:ilvl="8" w:tplc="ED7C5796">
      <w:start w:val="1"/>
      <w:numFmt w:val="decimal"/>
      <w:lvlText w:val=""/>
      <w:lvlJc w:val="left"/>
    </w:lvl>
  </w:abstractNum>
  <w:abstractNum w:abstractNumId="21" w15:restartNumberingAfterBreak="0">
    <w:nsid w:val="00000016"/>
    <w:multiLevelType w:val="hybridMultilevel"/>
    <w:tmpl w:val="00000016"/>
    <w:lvl w:ilvl="0" w:tplc="6DFA66F2">
      <w:start w:val="4"/>
      <w:numFmt w:val="decimal"/>
      <w:lvlText w:val="%1."/>
      <w:lvlJc w:val="left"/>
      <w:pPr>
        <w:tabs>
          <w:tab w:val="num" w:pos="720"/>
        </w:tabs>
        <w:ind w:left="720" w:hanging="360"/>
      </w:pPr>
    </w:lvl>
    <w:lvl w:ilvl="1" w:tplc="B9408688">
      <w:start w:val="1"/>
      <w:numFmt w:val="decimal"/>
      <w:lvlText w:val=""/>
      <w:lvlJc w:val="left"/>
    </w:lvl>
    <w:lvl w:ilvl="2" w:tplc="956E4250">
      <w:start w:val="1"/>
      <w:numFmt w:val="decimal"/>
      <w:lvlText w:val=""/>
      <w:lvlJc w:val="left"/>
    </w:lvl>
    <w:lvl w:ilvl="3" w:tplc="5798E3E2">
      <w:start w:val="1"/>
      <w:numFmt w:val="decimal"/>
      <w:lvlText w:val=""/>
      <w:lvlJc w:val="left"/>
    </w:lvl>
    <w:lvl w:ilvl="4" w:tplc="E3FE0D10">
      <w:start w:val="1"/>
      <w:numFmt w:val="decimal"/>
      <w:lvlText w:val=""/>
      <w:lvlJc w:val="left"/>
    </w:lvl>
    <w:lvl w:ilvl="5" w:tplc="8F181A34">
      <w:start w:val="1"/>
      <w:numFmt w:val="decimal"/>
      <w:lvlText w:val=""/>
      <w:lvlJc w:val="left"/>
    </w:lvl>
    <w:lvl w:ilvl="6" w:tplc="A3E40762">
      <w:start w:val="1"/>
      <w:numFmt w:val="decimal"/>
      <w:lvlText w:val=""/>
      <w:lvlJc w:val="left"/>
    </w:lvl>
    <w:lvl w:ilvl="7" w:tplc="8BA0EF20">
      <w:start w:val="1"/>
      <w:numFmt w:val="decimal"/>
      <w:lvlText w:val=""/>
      <w:lvlJc w:val="left"/>
    </w:lvl>
    <w:lvl w:ilvl="8" w:tplc="3FC857DE">
      <w:start w:val="1"/>
      <w:numFmt w:val="decimal"/>
      <w:lvlText w:val=""/>
      <w:lvlJc w:val="left"/>
    </w:lvl>
  </w:abstractNum>
  <w:abstractNum w:abstractNumId="22" w15:restartNumberingAfterBreak="0">
    <w:nsid w:val="00000017"/>
    <w:multiLevelType w:val="hybridMultilevel"/>
    <w:tmpl w:val="00000017"/>
    <w:lvl w:ilvl="0" w:tplc="475261A4">
      <w:start w:val="1"/>
      <w:numFmt w:val="decimal"/>
      <w:lvlText w:val="%1."/>
      <w:lvlJc w:val="left"/>
      <w:pPr>
        <w:tabs>
          <w:tab w:val="num" w:pos="720"/>
        </w:tabs>
        <w:ind w:left="720" w:hanging="360"/>
      </w:pPr>
    </w:lvl>
    <w:lvl w:ilvl="1" w:tplc="41A834E4">
      <w:start w:val="1"/>
      <w:numFmt w:val="decimal"/>
      <w:lvlText w:val=""/>
      <w:lvlJc w:val="left"/>
    </w:lvl>
    <w:lvl w:ilvl="2" w:tplc="92962B54">
      <w:start w:val="1"/>
      <w:numFmt w:val="decimal"/>
      <w:lvlText w:val=""/>
      <w:lvlJc w:val="left"/>
    </w:lvl>
    <w:lvl w:ilvl="3" w:tplc="96723F6C">
      <w:start w:val="1"/>
      <w:numFmt w:val="decimal"/>
      <w:lvlText w:val=""/>
      <w:lvlJc w:val="left"/>
    </w:lvl>
    <w:lvl w:ilvl="4" w:tplc="7C6E2ECE">
      <w:start w:val="1"/>
      <w:numFmt w:val="decimal"/>
      <w:lvlText w:val=""/>
      <w:lvlJc w:val="left"/>
    </w:lvl>
    <w:lvl w:ilvl="5" w:tplc="F26E0664">
      <w:start w:val="1"/>
      <w:numFmt w:val="decimal"/>
      <w:lvlText w:val=""/>
      <w:lvlJc w:val="left"/>
    </w:lvl>
    <w:lvl w:ilvl="6" w:tplc="82268646">
      <w:start w:val="1"/>
      <w:numFmt w:val="decimal"/>
      <w:lvlText w:val=""/>
      <w:lvlJc w:val="left"/>
    </w:lvl>
    <w:lvl w:ilvl="7" w:tplc="97F05462">
      <w:start w:val="1"/>
      <w:numFmt w:val="decimal"/>
      <w:lvlText w:val=""/>
      <w:lvlJc w:val="left"/>
    </w:lvl>
    <w:lvl w:ilvl="8" w:tplc="C5587258">
      <w:start w:val="1"/>
      <w:numFmt w:val="decimal"/>
      <w:lvlText w:val=""/>
      <w:lvlJc w:val="left"/>
    </w:lvl>
  </w:abstractNum>
  <w:abstractNum w:abstractNumId="23" w15:restartNumberingAfterBreak="0">
    <w:nsid w:val="00000018"/>
    <w:multiLevelType w:val="hybridMultilevel"/>
    <w:tmpl w:val="00000018"/>
    <w:lvl w:ilvl="0" w:tplc="195E8D3C">
      <w:start w:val="2"/>
      <w:numFmt w:val="decimal"/>
      <w:lvlText w:val="%1."/>
      <w:lvlJc w:val="left"/>
      <w:pPr>
        <w:tabs>
          <w:tab w:val="num" w:pos="720"/>
        </w:tabs>
        <w:ind w:left="720" w:hanging="360"/>
      </w:pPr>
    </w:lvl>
    <w:lvl w:ilvl="1" w:tplc="A5F2C90E">
      <w:start w:val="1"/>
      <w:numFmt w:val="decimal"/>
      <w:lvlText w:val=""/>
      <w:lvlJc w:val="left"/>
    </w:lvl>
    <w:lvl w:ilvl="2" w:tplc="ACC20316">
      <w:start w:val="1"/>
      <w:numFmt w:val="decimal"/>
      <w:lvlText w:val=""/>
      <w:lvlJc w:val="left"/>
    </w:lvl>
    <w:lvl w:ilvl="3" w:tplc="AA2E3FC4">
      <w:start w:val="1"/>
      <w:numFmt w:val="decimal"/>
      <w:lvlText w:val=""/>
      <w:lvlJc w:val="left"/>
    </w:lvl>
    <w:lvl w:ilvl="4" w:tplc="C5CA55F8">
      <w:start w:val="1"/>
      <w:numFmt w:val="decimal"/>
      <w:lvlText w:val=""/>
      <w:lvlJc w:val="left"/>
    </w:lvl>
    <w:lvl w:ilvl="5" w:tplc="6A7C7AF2">
      <w:start w:val="1"/>
      <w:numFmt w:val="decimal"/>
      <w:lvlText w:val=""/>
      <w:lvlJc w:val="left"/>
    </w:lvl>
    <w:lvl w:ilvl="6" w:tplc="3B0CA796">
      <w:start w:val="1"/>
      <w:numFmt w:val="decimal"/>
      <w:lvlText w:val=""/>
      <w:lvlJc w:val="left"/>
    </w:lvl>
    <w:lvl w:ilvl="7" w:tplc="AC20DC22">
      <w:start w:val="1"/>
      <w:numFmt w:val="decimal"/>
      <w:lvlText w:val=""/>
      <w:lvlJc w:val="left"/>
    </w:lvl>
    <w:lvl w:ilvl="8" w:tplc="94ECCCD8">
      <w:start w:val="1"/>
      <w:numFmt w:val="decimal"/>
      <w:lvlText w:val=""/>
      <w:lvlJc w:val="left"/>
    </w:lvl>
  </w:abstractNum>
  <w:abstractNum w:abstractNumId="24" w15:restartNumberingAfterBreak="0">
    <w:nsid w:val="00000019"/>
    <w:multiLevelType w:val="hybridMultilevel"/>
    <w:tmpl w:val="00000019"/>
    <w:lvl w:ilvl="0" w:tplc="3C6207A6">
      <w:start w:val="3"/>
      <w:numFmt w:val="decimal"/>
      <w:lvlText w:val="%1."/>
      <w:lvlJc w:val="left"/>
      <w:pPr>
        <w:tabs>
          <w:tab w:val="num" w:pos="720"/>
        </w:tabs>
        <w:ind w:left="720" w:hanging="360"/>
      </w:pPr>
    </w:lvl>
    <w:lvl w:ilvl="1" w:tplc="AD648B72">
      <w:start w:val="1"/>
      <w:numFmt w:val="decimal"/>
      <w:lvlText w:val=""/>
      <w:lvlJc w:val="left"/>
    </w:lvl>
    <w:lvl w:ilvl="2" w:tplc="FEC676E4">
      <w:start w:val="1"/>
      <w:numFmt w:val="decimal"/>
      <w:lvlText w:val=""/>
      <w:lvlJc w:val="left"/>
    </w:lvl>
    <w:lvl w:ilvl="3" w:tplc="8E08563A">
      <w:start w:val="1"/>
      <w:numFmt w:val="decimal"/>
      <w:lvlText w:val=""/>
      <w:lvlJc w:val="left"/>
    </w:lvl>
    <w:lvl w:ilvl="4" w:tplc="6DEA0D5A">
      <w:start w:val="1"/>
      <w:numFmt w:val="decimal"/>
      <w:lvlText w:val=""/>
      <w:lvlJc w:val="left"/>
    </w:lvl>
    <w:lvl w:ilvl="5" w:tplc="9A089162">
      <w:start w:val="1"/>
      <w:numFmt w:val="decimal"/>
      <w:lvlText w:val=""/>
      <w:lvlJc w:val="left"/>
    </w:lvl>
    <w:lvl w:ilvl="6" w:tplc="01E4D5A6">
      <w:start w:val="1"/>
      <w:numFmt w:val="decimal"/>
      <w:lvlText w:val=""/>
      <w:lvlJc w:val="left"/>
    </w:lvl>
    <w:lvl w:ilvl="7" w:tplc="C15805B2">
      <w:start w:val="1"/>
      <w:numFmt w:val="decimal"/>
      <w:lvlText w:val=""/>
      <w:lvlJc w:val="left"/>
    </w:lvl>
    <w:lvl w:ilvl="8" w:tplc="F8CEACE6">
      <w:start w:val="1"/>
      <w:numFmt w:val="decimal"/>
      <w:lvlText w:val=""/>
      <w:lvlJc w:val="left"/>
    </w:lvl>
  </w:abstractNum>
  <w:abstractNum w:abstractNumId="25" w15:restartNumberingAfterBreak="0">
    <w:nsid w:val="0000001A"/>
    <w:multiLevelType w:val="hybridMultilevel"/>
    <w:tmpl w:val="0000001A"/>
    <w:lvl w:ilvl="0" w:tplc="78724AD0">
      <w:start w:val="1"/>
      <w:numFmt w:val="decimal"/>
      <w:lvlText w:val="%1."/>
      <w:lvlJc w:val="left"/>
      <w:pPr>
        <w:tabs>
          <w:tab w:val="num" w:pos="720"/>
        </w:tabs>
        <w:ind w:left="720" w:hanging="360"/>
      </w:pPr>
    </w:lvl>
    <w:lvl w:ilvl="1" w:tplc="A1EE97A6">
      <w:start w:val="1"/>
      <w:numFmt w:val="decimal"/>
      <w:lvlText w:val=""/>
      <w:lvlJc w:val="left"/>
    </w:lvl>
    <w:lvl w:ilvl="2" w:tplc="3A08943C">
      <w:start w:val="1"/>
      <w:numFmt w:val="decimal"/>
      <w:lvlText w:val=""/>
      <w:lvlJc w:val="left"/>
    </w:lvl>
    <w:lvl w:ilvl="3" w:tplc="6696F8D0">
      <w:start w:val="1"/>
      <w:numFmt w:val="decimal"/>
      <w:lvlText w:val=""/>
      <w:lvlJc w:val="left"/>
    </w:lvl>
    <w:lvl w:ilvl="4" w:tplc="E52C81AC">
      <w:start w:val="1"/>
      <w:numFmt w:val="decimal"/>
      <w:lvlText w:val=""/>
      <w:lvlJc w:val="left"/>
    </w:lvl>
    <w:lvl w:ilvl="5" w:tplc="269A6DE2">
      <w:start w:val="1"/>
      <w:numFmt w:val="decimal"/>
      <w:lvlText w:val=""/>
      <w:lvlJc w:val="left"/>
    </w:lvl>
    <w:lvl w:ilvl="6" w:tplc="D8EECB24">
      <w:start w:val="1"/>
      <w:numFmt w:val="decimal"/>
      <w:lvlText w:val=""/>
      <w:lvlJc w:val="left"/>
    </w:lvl>
    <w:lvl w:ilvl="7" w:tplc="B198AFF0">
      <w:start w:val="1"/>
      <w:numFmt w:val="decimal"/>
      <w:lvlText w:val=""/>
      <w:lvlJc w:val="left"/>
    </w:lvl>
    <w:lvl w:ilvl="8" w:tplc="19B0BAD0">
      <w:start w:val="1"/>
      <w:numFmt w:val="decimal"/>
      <w:lvlText w:val=""/>
      <w:lvlJc w:val="left"/>
    </w:lvl>
  </w:abstractNum>
  <w:abstractNum w:abstractNumId="26" w15:restartNumberingAfterBreak="0">
    <w:nsid w:val="0000001B"/>
    <w:multiLevelType w:val="hybridMultilevel"/>
    <w:tmpl w:val="0000001B"/>
    <w:lvl w:ilvl="0" w:tplc="B8BC78D4">
      <w:start w:val="2"/>
      <w:numFmt w:val="decimal"/>
      <w:lvlText w:val="%1."/>
      <w:lvlJc w:val="left"/>
      <w:pPr>
        <w:tabs>
          <w:tab w:val="num" w:pos="720"/>
        </w:tabs>
        <w:ind w:left="720" w:hanging="360"/>
      </w:pPr>
    </w:lvl>
    <w:lvl w:ilvl="1" w:tplc="DF1CBFA2">
      <w:start w:val="1"/>
      <w:numFmt w:val="decimal"/>
      <w:lvlText w:val=""/>
      <w:lvlJc w:val="left"/>
    </w:lvl>
    <w:lvl w:ilvl="2" w:tplc="630898E8">
      <w:start w:val="1"/>
      <w:numFmt w:val="decimal"/>
      <w:lvlText w:val=""/>
      <w:lvlJc w:val="left"/>
    </w:lvl>
    <w:lvl w:ilvl="3" w:tplc="857ED7AC">
      <w:start w:val="1"/>
      <w:numFmt w:val="decimal"/>
      <w:lvlText w:val=""/>
      <w:lvlJc w:val="left"/>
    </w:lvl>
    <w:lvl w:ilvl="4" w:tplc="761CA9AE">
      <w:start w:val="1"/>
      <w:numFmt w:val="decimal"/>
      <w:lvlText w:val=""/>
      <w:lvlJc w:val="left"/>
    </w:lvl>
    <w:lvl w:ilvl="5" w:tplc="25F4797C">
      <w:start w:val="1"/>
      <w:numFmt w:val="decimal"/>
      <w:lvlText w:val=""/>
      <w:lvlJc w:val="left"/>
    </w:lvl>
    <w:lvl w:ilvl="6" w:tplc="28FEE1D6">
      <w:start w:val="1"/>
      <w:numFmt w:val="decimal"/>
      <w:lvlText w:val=""/>
      <w:lvlJc w:val="left"/>
    </w:lvl>
    <w:lvl w:ilvl="7" w:tplc="605AE72C">
      <w:start w:val="1"/>
      <w:numFmt w:val="decimal"/>
      <w:lvlText w:val=""/>
      <w:lvlJc w:val="left"/>
    </w:lvl>
    <w:lvl w:ilvl="8" w:tplc="3FE45D50">
      <w:start w:val="1"/>
      <w:numFmt w:val="decimal"/>
      <w:lvlText w:val=""/>
      <w:lvlJc w:val="left"/>
    </w:lvl>
  </w:abstractNum>
  <w:abstractNum w:abstractNumId="27" w15:restartNumberingAfterBreak="0">
    <w:nsid w:val="0000001C"/>
    <w:multiLevelType w:val="hybridMultilevel"/>
    <w:tmpl w:val="0000001C"/>
    <w:lvl w:ilvl="0" w:tplc="32A69C26">
      <w:start w:val="3"/>
      <w:numFmt w:val="decimal"/>
      <w:lvlText w:val="%1."/>
      <w:lvlJc w:val="left"/>
      <w:pPr>
        <w:tabs>
          <w:tab w:val="num" w:pos="720"/>
        </w:tabs>
        <w:ind w:left="720" w:hanging="360"/>
      </w:pPr>
    </w:lvl>
    <w:lvl w:ilvl="1" w:tplc="E79617AC">
      <w:start w:val="1"/>
      <w:numFmt w:val="decimal"/>
      <w:lvlText w:val=""/>
      <w:lvlJc w:val="left"/>
    </w:lvl>
    <w:lvl w:ilvl="2" w:tplc="829AEE82">
      <w:start w:val="1"/>
      <w:numFmt w:val="decimal"/>
      <w:lvlText w:val=""/>
      <w:lvlJc w:val="left"/>
    </w:lvl>
    <w:lvl w:ilvl="3" w:tplc="91C83832">
      <w:start w:val="1"/>
      <w:numFmt w:val="decimal"/>
      <w:lvlText w:val=""/>
      <w:lvlJc w:val="left"/>
    </w:lvl>
    <w:lvl w:ilvl="4" w:tplc="28C45676">
      <w:start w:val="1"/>
      <w:numFmt w:val="decimal"/>
      <w:lvlText w:val=""/>
      <w:lvlJc w:val="left"/>
    </w:lvl>
    <w:lvl w:ilvl="5" w:tplc="847CE860">
      <w:start w:val="1"/>
      <w:numFmt w:val="decimal"/>
      <w:lvlText w:val=""/>
      <w:lvlJc w:val="left"/>
    </w:lvl>
    <w:lvl w:ilvl="6" w:tplc="28DA763C">
      <w:start w:val="1"/>
      <w:numFmt w:val="decimal"/>
      <w:lvlText w:val=""/>
      <w:lvlJc w:val="left"/>
    </w:lvl>
    <w:lvl w:ilvl="7" w:tplc="61AC6550">
      <w:start w:val="1"/>
      <w:numFmt w:val="decimal"/>
      <w:lvlText w:val=""/>
      <w:lvlJc w:val="left"/>
    </w:lvl>
    <w:lvl w:ilvl="8" w:tplc="39C6E6E6">
      <w:start w:val="1"/>
      <w:numFmt w:val="decimal"/>
      <w:lvlText w:val=""/>
      <w:lvlJc w:val="left"/>
    </w:lvl>
  </w:abstractNum>
  <w:abstractNum w:abstractNumId="28" w15:restartNumberingAfterBreak="0">
    <w:nsid w:val="0000001D"/>
    <w:multiLevelType w:val="hybridMultilevel"/>
    <w:tmpl w:val="0000001D"/>
    <w:lvl w:ilvl="0" w:tplc="D0284202">
      <w:start w:val="4"/>
      <w:numFmt w:val="decimal"/>
      <w:lvlText w:val="%1."/>
      <w:lvlJc w:val="left"/>
      <w:pPr>
        <w:tabs>
          <w:tab w:val="num" w:pos="720"/>
        </w:tabs>
        <w:ind w:left="720" w:hanging="360"/>
      </w:pPr>
    </w:lvl>
    <w:lvl w:ilvl="1" w:tplc="D262AF76">
      <w:start w:val="1"/>
      <w:numFmt w:val="decimal"/>
      <w:lvlText w:val=""/>
      <w:lvlJc w:val="left"/>
    </w:lvl>
    <w:lvl w:ilvl="2" w:tplc="B0AA1D5E">
      <w:start w:val="1"/>
      <w:numFmt w:val="decimal"/>
      <w:lvlText w:val=""/>
      <w:lvlJc w:val="left"/>
    </w:lvl>
    <w:lvl w:ilvl="3" w:tplc="F15CE21C">
      <w:start w:val="1"/>
      <w:numFmt w:val="decimal"/>
      <w:lvlText w:val=""/>
      <w:lvlJc w:val="left"/>
    </w:lvl>
    <w:lvl w:ilvl="4" w:tplc="F012A7AC">
      <w:start w:val="1"/>
      <w:numFmt w:val="decimal"/>
      <w:lvlText w:val=""/>
      <w:lvlJc w:val="left"/>
    </w:lvl>
    <w:lvl w:ilvl="5" w:tplc="E1AE8F2A">
      <w:start w:val="1"/>
      <w:numFmt w:val="decimal"/>
      <w:lvlText w:val=""/>
      <w:lvlJc w:val="left"/>
    </w:lvl>
    <w:lvl w:ilvl="6" w:tplc="E9F64514">
      <w:start w:val="1"/>
      <w:numFmt w:val="decimal"/>
      <w:lvlText w:val=""/>
      <w:lvlJc w:val="left"/>
    </w:lvl>
    <w:lvl w:ilvl="7" w:tplc="965248C6">
      <w:start w:val="1"/>
      <w:numFmt w:val="decimal"/>
      <w:lvlText w:val=""/>
      <w:lvlJc w:val="left"/>
    </w:lvl>
    <w:lvl w:ilvl="8" w:tplc="37763094">
      <w:start w:val="1"/>
      <w:numFmt w:val="decimal"/>
      <w:lvlText w:val=""/>
      <w:lvlJc w:val="left"/>
    </w:lvl>
  </w:abstractNum>
  <w:abstractNum w:abstractNumId="29" w15:restartNumberingAfterBreak="0">
    <w:nsid w:val="0000001E"/>
    <w:multiLevelType w:val="hybridMultilevel"/>
    <w:tmpl w:val="0000001E"/>
    <w:lvl w:ilvl="0" w:tplc="A212023C">
      <w:start w:val="1"/>
      <w:numFmt w:val="decimal"/>
      <w:lvlText w:val="%1."/>
      <w:lvlJc w:val="left"/>
      <w:pPr>
        <w:tabs>
          <w:tab w:val="num" w:pos="720"/>
        </w:tabs>
        <w:ind w:left="720" w:hanging="360"/>
      </w:pPr>
    </w:lvl>
    <w:lvl w:ilvl="1" w:tplc="39D0710C">
      <w:start w:val="1"/>
      <w:numFmt w:val="decimal"/>
      <w:lvlText w:val=""/>
      <w:lvlJc w:val="left"/>
    </w:lvl>
    <w:lvl w:ilvl="2" w:tplc="628C345C">
      <w:start w:val="1"/>
      <w:numFmt w:val="decimal"/>
      <w:lvlText w:val=""/>
      <w:lvlJc w:val="left"/>
    </w:lvl>
    <w:lvl w:ilvl="3" w:tplc="FDEE3BF0">
      <w:start w:val="1"/>
      <w:numFmt w:val="decimal"/>
      <w:lvlText w:val=""/>
      <w:lvlJc w:val="left"/>
    </w:lvl>
    <w:lvl w:ilvl="4" w:tplc="F67A5A18">
      <w:start w:val="1"/>
      <w:numFmt w:val="decimal"/>
      <w:lvlText w:val=""/>
      <w:lvlJc w:val="left"/>
    </w:lvl>
    <w:lvl w:ilvl="5" w:tplc="9F305FD4">
      <w:start w:val="1"/>
      <w:numFmt w:val="decimal"/>
      <w:lvlText w:val=""/>
      <w:lvlJc w:val="left"/>
    </w:lvl>
    <w:lvl w:ilvl="6" w:tplc="A230ADE2">
      <w:start w:val="1"/>
      <w:numFmt w:val="decimal"/>
      <w:lvlText w:val=""/>
      <w:lvlJc w:val="left"/>
    </w:lvl>
    <w:lvl w:ilvl="7" w:tplc="3A509D64">
      <w:start w:val="1"/>
      <w:numFmt w:val="decimal"/>
      <w:lvlText w:val=""/>
      <w:lvlJc w:val="left"/>
    </w:lvl>
    <w:lvl w:ilvl="8" w:tplc="B2AAC486">
      <w:start w:val="1"/>
      <w:numFmt w:val="decimal"/>
      <w:lvlText w:val=""/>
      <w:lvlJc w:val="left"/>
    </w:lvl>
  </w:abstractNum>
  <w:abstractNum w:abstractNumId="30" w15:restartNumberingAfterBreak="0">
    <w:nsid w:val="0000001F"/>
    <w:multiLevelType w:val="hybridMultilevel"/>
    <w:tmpl w:val="0000001F"/>
    <w:lvl w:ilvl="0" w:tplc="90929298">
      <w:start w:val="2"/>
      <w:numFmt w:val="decimal"/>
      <w:lvlText w:val="%1."/>
      <w:lvlJc w:val="left"/>
      <w:pPr>
        <w:tabs>
          <w:tab w:val="num" w:pos="720"/>
        </w:tabs>
        <w:ind w:left="720" w:hanging="360"/>
      </w:pPr>
    </w:lvl>
    <w:lvl w:ilvl="1" w:tplc="75523C86">
      <w:start w:val="1"/>
      <w:numFmt w:val="decimal"/>
      <w:lvlText w:val=""/>
      <w:lvlJc w:val="left"/>
    </w:lvl>
    <w:lvl w:ilvl="2" w:tplc="640EDAFA">
      <w:start w:val="1"/>
      <w:numFmt w:val="decimal"/>
      <w:lvlText w:val=""/>
      <w:lvlJc w:val="left"/>
    </w:lvl>
    <w:lvl w:ilvl="3" w:tplc="2E90AF7E">
      <w:start w:val="1"/>
      <w:numFmt w:val="decimal"/>
      <w:lvlText w:val=""/>
      <w:lvlJc w:val="left"/>
    </w:lvl>
    <w:lvl w:ilvl="4" w:tplc="F82EBB0E">
      <w:start w:val="1"/>
      <w:numFmt w:val="decimal"/>
      <w:lvlText w:val=""/>
      <w:lvlJc w:val="left"/>
    </w:lvl>
    <w:lvl w:ilvl="5" w:tplc="9A30C5CC">
      <w:start w:val="1"/>
      <w:numFmt w:val="decimal"/>
      <w:lvlText w:val=""/>
      <w:lvlJc w:val="left"/>
    </w:lvl>
    <w:lvl w:ilvl="6" w:tplc="9AEE03D8">
      <w:start w:val="1"/>
      <w:numFmt w:val="decimal"/>
      <w:lvlText w:val=""/>
      <w:lvlJc w:val="left"/>
    </w:lvl>
    <w:lvl w:ilvl="7" w:tplc="B980EDAC">
      <w:start w:val="1"/>
      <w:numFmt w:val="decimal"/>
      <w:lvlText w:val=""/>
      <w:lvlJc w:val="left"/>
    </w:lvl>
    <w:lvl w:ilvl="8" w:tplc="9D846D6A">
      <w:start w:val="1"/>
      <w:numFmt w:val="decimal"/>
      <w:lvlText w:val=""/>
      <w:lvlJc w:val="left"/>
    </w:lvl>
  </w:abstractNum>
  <w:abstractNum w:abstractNumId="31" w15:restartNumberingAfterBreak="0">
    <w:nsid w:val="00000020"/>
    <w:multiLevelType w:val="hybridMultilevel"/>
    <w:tmpl w:val="00000020"/>
    <w:lvl w:ilvl="0" w:tplc="6C58C822">
      <w:start w:val="1"/>
      <w:numFmt w:val="decimal"/>
      <w:lvlText w:val="%1."/>
      <w:lvlJc w:val="left"/>
      <w:pPr>
        <w:tabs>
          <w:tab w:val="num" w:pos="720"/>
        </w:tabs>
        <w:ind w:left="720" w:hanging="360"/>
      </w:pPr>
    </w:lvl>
    <w:lvl w:ilvl="1" w:tplc="59186E34">
      <w:start w:val="1"/>
      <w:numFmt w:val="decimal"/>
      <w:lvlText w:val=""/>
      <w:lvlJc w:val="left"/>
    </w:lvl>
    <w:lvl w:ilvl="2" w:tplc="58A0557E">
      <w:start w:val="1"/>
      <w:numFmt w:val="decimal"/>
      <w:lvlText w:val=""/>
      <w:lvlJc w:val="left"/>
    </w:lvl>
    <w:lvl w:ilvl="3" w:tplc="5EFC6E32">
      <w:start w:val="1"/>
      <w:numFmt w:val="decimal"/>
      <w:lvlText w:val=""/>
      <w:lvlJc w:val="left"/>
    </w:lvl>
    <w:lvl w:ilvl="4" w:tplc="10D6665C">
      <w:start w:val="1"/>
      <w:numFmt w:val="decimal"/>
      <w:lvlText w:val=""/>
      <w:lvlJc w:val="left"/>
    </w:lvl>
    <w:lvl w:ilvl="5" w:tplc="6DBAEDA2">
      <w:start w:val="1"/>
      <w:numFmt w:val="decimal"/>
      <w:lvlText w:val=""/>
      <w:lvlJc w:val="left"/>
    </w:lvl>
    <w:lvl w:ilvl="6" w:tplc="E5BE4B44">
      <w:start w:val="1"/>
      <w:numFmt w:val="decimal"/>
      <w:lvlText w:val=""/>
      <w:lvlJc w:val="left"/>
    </w:lvl>
    <w:lvl w:ilvl="7" w:tplc="FB2A1B3C">
      <w:start w:val="1"/>
      <w:numFmt w:val="decimal"/>
      <w:lvlText w:val=""/>
      <w:lvlJc w:val="left"/>
    </w:lvl>
    <w:lvl w:ilvl="8" w:tplc="28046D9C">
      <w:start w:val="1"/>
      <w:numFmt w:val="decimal"/>
      <w:lvlText w:val=""/>
      <w:lvlJc w:val="left"/>
    </w:lvl>
  </w:abstractNum>
  <w:abstractNum w:abstractNumId="32" w15:restartNumberingAfterBreak="0">
    <w:nsid w:val="00000021"/>
    <w:multiLevelType w:val="hybridMultilevel"/>
    <w:tmpl w:val="00000021"/>
    <w:lvl w:ilvl="0" w:tplc="2CB2032C">
      <w:start w:val="2"/>
      <w:numFmt w:val="decimal"/>
      <w:lvlText w:val="%1."/>
      <w:lvlJc w:val="left"/>
      <w:pPr>
        <w:tabs>
          <w:tab w:val="num" w:pos="720"/>
        </w:tabs>
        <w:ind w:left="720" w:hanging="360"/>
      </w:pPr>
    </w:lvl>
    <w:lvl w:ilvl="1" w:tplc="F286C840">
      <w:start w:val="1"/>
      <w:numFmt w:val="decimal"/>
      <w:lvlText w:val=""/>
      <w:lvlJc w:val="left"/>
    </w:lvl>
    <w:lvl w:ilvl="2" w:tplc="BEE0497E">
      <w:start w:val="1"/>
      <w:numFmt w:val="decimal"/>
      <w:lvlText w:val=""/>
      <w:lvlJc w:val="left"/>
    </w:lvl>
    <w:lvl w:ilvl="3" w:tplc="FB50CE9E">
      <w:start w:val="1"/>
      <w:numFmt w:val="decimal"/>
      <w:lvlText w:val=""/>
      <w:lvlJc w:val="left"/>
    </w:lvl>
    <w:lvl w:ilvl="4" w:tplc="FA1208CE">
      <w:start w:val="1"/>
      <w:numFmt w:val="decimal"/>
      <w:lvlText w:val=""/>
      <w:lvlJc w:val="left"/>
    </w:lvl>
    <w:lvl w:ilvl="5" w:tplc="238AD798">
      <w:start w:val="1"/>
      <w:numFmt w:val="decimal"/>
      <w:lvlText w:val=""/>
      <w:lvlJc w:val="left"/>
    </w:lvl>
    <w:lvl w:ilvl="6" w:tplc="93FEF3A2">
      <w:start w:val="1"/>
      <w:numFmt w:val="decimal"/>
      <w:lvlText w:val=""/>
      <w:lvlJc w:val="left"/>
    </w:lvl>
    <w:lvl w:ilvl="7" w:tplc="4C42D658">
      <w:start w:val="1"/>
      <w:numFmt w:val="decimal"/>
      <w:lvlText w:val=""/>
      <w:lvlJc w:val="left"/>
    </w:lvl>
    <w:lvl w:ilvl="8" w:tplc="AFD07010">
      <w:start w:val="1"/>
      <w:numFmt w:val="decimal"/>
      <w:lvlText w:val=""/>
      <w:lvlJc w:val="left"/>
    </w:lvl>
  </w:abstractNum>
  <w:abstractNum w:abstractNumId="33" w15:restartNumberingAfterBreak="0">
    <w:nsid w:val="00000022"/>
    <w:multiLevelType w:val="hybridMultilevel"/>
    <w:tmpl w:val="00000022"/>
    <w:lvl w:ilvl="0" w:tplc="BC60624A">
      <w:start w:val="1"/>
      <w:numFmt w:val="decimal"/>
      <w:lvlText w:val="%1."/>
      <w:lvlJc w:val="left"/>
      <w:pPr>
        <w:tabs>
          <w:tab w:val="num" w:pos="720"/>
        </w:tabs>
        <w:ind w:left="720" w:hanging="360"/>
      </w:pPr>
    </w:lvl>
    <w:lvl w:ilvl="1" w:tplc="4D46DA52">
      <w:start w:val="1"/>
      <w:numFmt w:val="decimal"/>
      <w:lvlText w:val=""/>
      <w:lvlJc w:val="left"/>
    </w:lvl>
    <w:lvl w:ilvl="2" w:tplc="FEAE1B76">
      <w:start w:val="1"/>
      <w:numFmt w:val="decimal"/>
      <w:lvlText w:val=""/>
      <w:lvlJc w:val="left"/>
    </w:lvl>
    <w:lvl w:ilvl="3" w:tplc="C946058C">
      <w:start w:val="1"/>
      <w:numFmt w:val="decimal"/>
      <w:lvlText w:val=""/>
      <w:lvlJc w:val="left"/>
    </w:lvl>
    <w:lvl w:ilvl="4" w:tplc="08F4BF84">
      <w:start w:val="1"/>
      <w:numFmt w:val="decimal"/>
      <w:lvlText w:val=""/>
      <w:lvlJc w:val="left"/>
    </w:lvl>
    <w:lvl w:ilvl="5" w:tplc="BE9E4A3C">
      <w:start w:val="1"/>
      <w:numFmt w:val="decimal"/>
      <w:lvlText w:val=""/>
      <w:lvlJc w:val="left"/>
    </w:lvl>
    <w:lvl w:ilvl="6" w:tplc="4A3EA888">
      <w:start w:val="1"/>
      <w:numFmt w:val="decimal"/>
      <w:lvlText w:val=""/>
      <w:lvlJc w:val="left"/>
    </w:lvl>
    <w:lvl w:ilvl="7" w:tplc="FF227822">
      <w:start w:val="1"/>
      <w:numFmt w:val="decimal"/>
      <w:lvlText w:val=""/>
      <w:lvlJc w:val="left"/>
    </w:lvl>
    <w:lvl w:ilvl="8" w:tplc="0EC4D36C">
      <w:start w:val="1"/>
      <w:numFmt w:val="decimal"/>
      <w:lvlText w:val=""/>
      <w:lvlJc w:val="left"/>
    </w:lvl>
  </w:abstractNum>
  <w:abstractNum w:abstractNumId="34" w15:restartNumberingAfterBreak="0">
    <w:nsid w:val="00000023"/>
    <w:multiLevelType w:val="hybridMultilevel"/>
    <w:tmpl w:val="00000023"/>
    <w:lvl w:ilvl="0" w:tplc="3C7CCCAA">
      <w:start w:val="2"/>
      <w:numFmt w:val="decimal"/>
      <w:lvlText w:val="%1."/>
      <w:lvlJc w:val="left"/>
      <w:pPr>
        <w:tabs>
          <w:tab w:val="num" w:pos="720"/>
        </w:tabs>
        <w:ind w:left="720" w:hanging="360"/>
      </w:pPr>
    </w:lvl>
    <w:lvl w:ilvl="1" w:tplc="1D8A86BC">
      <w:start w:val="1"/>
      <w:numFmt w:val="decimal"/>
      <w:lvlText w:val=""/>
      <w:lvlJc w:val="left"/>
    </w:lvl>
    <w:lvl w:ilvl="2" w:tplc="8418FB50">
      <w:start w:val="1"/>
      <w:numFmt w:val="decimal"/>
      <w:lvlText w:val=""/>
      <w:lvlJc w:val="left"/>
    </w:lvl>
    <w:lvl w:ilvl="3" w:tplc="DB2A7770">
      <w:start w:val="1"/>
      <w:numFmt w:val="decimal"/>
      <w:lvlText w:val=""/>
      <w:lvlJc w:val="left"/>
    </w:lvl>
    <w:lvl w:ilvl="4" w:tplc="9FBA3B76">
      <w:start w:val="1"/>
      <w:numFmt w:val="decimal"/>
      <w:lvlText w:val=""/>
      <w:lvlJc w:val="left"/>
    </w:lvl>
    <w:lvl w:ilvl="5" w:tplc="9574F6E8">
      <w:start w:val="1"/>
      <w:numFmt w:val="decimal"/>
      <w:lvlText w:val=""/>
      <w:lvlJc w:val="left"/>
    </w:lvl>
    <w:lvl w:ilvl="6" w:tplc="ECA89B82">
      <w:start w:val="1"/>
      <w:numFmt w:val="decimal"/>
      <w:lvlText w:val=""/>
      <w:lvlJc w:val="left"/>
    </w:lvl>
    <w:lvl w:ilvl="7" w:tplc="45621A52">
      <w:start w:val="1"/>
      <w:numFmt w:val="decimal"/>
      <w:lvlText w:val=""/>
      <w:lvlJc w:val="left"/>
    </w:lvl>
    <w:lvl w:ilvl="8" w:tplc="1768404C">
      <w:start w:val="1"/>
      <w:numFmt w:val="decimal"/>
      <w:lvlText w:val=""/>
      <w:lvlJc w:val="left"/>
    </w:lvl>
  </w:abstractNum>
  <w:abstractNum w:abstractNumId="35" w15:restartNumberingAfterBreak="0">
    <w:nsid w:val="00000024"/>
    <w:multiLevelType w:val="hybridMultilevel"/>
    <w:tmpl w:val="00000024"/>
    <w:lvl w:ilvl="0" w:tplc="FB84B8CE">
      <w:start w:val="1"/>
      <w:numFmt w:val="decimal"/>
      <w:lvlText w:val="%1."/>
      <w:lvlJc w:val="left"/>
      <w:pPr>
        <w:tabs>
          <w:tab w:val="num" w:pos="720"/>
        </w:tabs>
        <w:ind w:left="720" w:hanging="360"/>
      </w:pPr>
    </w:lvl>
    <w:lvl w:ilvl="1" w:tplc="33D2763C">
      <w:start w:val="1"/>
      <w:numFmt w:val="decimal"/>
      <w:lvlText w:val=""/>
      <w:lvlJc w:val="left"/>
    </w:lvl>
    <w:lvl w:ilvl="2" w:tplc="477E1E08">
      <w:start w:val="1"/>
      <w:numFmt w:val="decimal"/>
      <w:lvlText w:val=""/>
      <w:lvlJc w:val="left"/>
    </w:lvl>
    <w:lvl w:ilvl="3" w:tplc="5EAC678C">
      <w:start w:val="1"/>
      <w:numFmt w:val="decimal"/>
      <w:lvlText w:val=""/>
      <w:lvlJc w:val="left"/>
    </w:lvl>
    <w:lvl w:ilvl="4" w:tplc="BDC82D66">
      <w:start w:val="1"/>
      <w:numFmt w:val="decimal"/>
      <w:lvlText w:val=""/>
      <w:lvlJc w:val="left"/>
    </w:lvl>
    <w:lvl w:ilvl="5" w:tplc="066240C2">
      <w:start w:val="1"/>
      <w:numFmt w:val="decimal"/>
      <w:lvlText w:val=""/>
      <w:lvlJc w:val="left"/>
    </w:lvl>
    <w:lvl w:ilvl="6" w:tplc="A61C16D2">
      <w:start w:val="1"/>
      <w:numFmt w:val="decimal"/>
      <w:lvlText w:val=""/>
      <w:lvlJc w:val="left"/>
    </w:lvl>
    <w:lvl w:ilvl="7" w:tplc="D42AEE4C">
      <w:start w:val="1"/>
      <w:numFmt w:val="decimal"/>
      <w:lvlText w:val=""/>
      <w:lvlJc w:val="left"/>
    </w:lvl>
    <w:lvl w:ilvl="8" w:tplc="76202BAA">
      <w:start w:val="1"/>
      <w:numFmt w:val="decimal"/>
      <w:lvlText w:val=""/>
      <w:lvlJc w:val="left"/>
    </w:lvl>
  </w:abstractNum>
  <w:abstractNum w:abstractNumId="36" w15:restartNumberingAfterBreak="0">
    <w:nsid w:val="00000025"/>
    <w:multiLevelType w:val="hybridMultilevel"/>
    <w:tmpl w:val="00000025"/>
    <w:lvl w:ilvl="0" w:tplc="E10E56AC">
      <w:start w:val="2"/>
      <w:numFmt w:val="decimal"/>
      <w:lvlText w:val="%1."/>
      <w:lvlJc w:val="left"/>
      <w:pPr>
        <w:tabs>
          <w:tab w:val="num" w:pos="720"/>
        </w:tabs>
        <w:ind w:left="720" w:hanging="360"/>
      </w:pPr>
    </w:lvl>
    <w:lvl w:ilvl="1" w:tplc="655031D8">
      <w:start w:val="1"/>
      <w:numFmt w:val="decimal"/>
      <w:lvlText w:val=""/>
      <w:lvlJc w:val="left"/>
    </w:lvl>
    <w:lvl w:ilvl="2" w:tplc="A6606324">
      <w:start w:val="1"/>
      <w:numFmt w:val="decimal"/>
      <w:lvlText w:val=""/>
      <w:lvlJc w:val="left"/>
    </w:lvl>
    <w:lvl w:ilvl="3" w:tplc="F0741E6E">
      <w:start w:val="1"/>
      <w:numFmt w:val="decimal"/>
      <w:lvlText w:val=""/>
      <w:lvlJc w:val="left"/>
    </w:lvl>
    <w:lvl w:ilvl="4" w:tplc="EB9083EA">
      <w:start w:val="1"/>
      <w:numFmt w:val="decimal"/>
      <w:lvlText w:val=""/>
      <w:lvlJc w:val="left"/>
    </w:lvl>
    <w:lvl w:ilvl="5" w:tplc="0F22F798">
      <w:start w:val="1"/>
      <w:numFmt w:val="decimal"/>
      <w:lvlText w:val=""/>
      <w:lvlJc w:val="left"/>
    </w:lvl>
    <w:lvl w:ilvl="6" w:tplc="406E40F6">
      <w:start w:val="1"/>
      <w:numFmt w:val="decimal"/>
      <w:lvlText w:val=""/>
      <w:lvlJc w:val="left"/>
    </w:lvl>
    <w:lvl w:ilvl="7" w:tplc="6A5229F0">
      <w:start w:val="1"/>
      <w:numFmt w:val="decimal"/>
      <w:lvlText w:val=""/>
      <w:lvlJc w:val="left"/>
    </w:lvl>
    <w:lvl w:ilvl="8" w:tplc="62E2159A">
      <w:start w:val="1"/>
      <w:numFmt w:val="decimal"/>
      <w:lvlText w:val=""/>
      <w:lvlJc w:val="left"/>
    </w:lvl>
  </w:abstractNum>
  <w:abstractNum w:abstractNumId="37" w15:restartNumberingAfterBreak="0">
    <w:nsid w:val="00000026"/>
    <w:multiLevelType w:val="hybridMultilevel"/>
    <w:tmpl w:val="00000026"/>
    <w:lvl w:ilvl="0" w:tplc="EB8ACAC2">
      <w:start w:val="1"/>
      <w:numFmt w:val="decimal"/>
      <w:lvlText w:val="%1."/>
      <w:lvlJc w:val="left"/>
      <w:pPr>
        <w:tabs>
          <w:tab w:val="num" w:pos="720"/>
        </w:tabs>
        <w:ind w:left="720" w:hanging="360"/>
      </w:pPr>
    </w:lvl>
    <w:lvl w:ilvl="1" w:tplc="FDD432BE">
      <w:start w:val="1"/>
      <w:numFmt w:val="decimal"/>
      <w:lvlText w:val=""/>
      <w:lvlJc w:val="left"/>
    </w:lvl>
    <w:lvl w:ilvl="2" w:tplc="0A12C1E8">
      <w:start w:val="1"/>
      <w:numFmt w:val="decimal"/>
      <w:lvlText w:val=""/>
      <w:lvlJc w:val="left"/>
    </w:lvl>
    <w:lvl w:ilvl="3" w:tplc="8B223C28">
      <w:start w:val="1"/>
      <w:numFmt w:val="decimal"/>
      <w:lvlText w:val=""/>
      <w:lvlJc w:val="left"/>
    </w:lvl>
    <w:lvl w:ilvl="4" w:tplc="4F56E83E">
      <w:start w:val="1"/>
      <w:numFmt w:val="decimal"/>
      <w:lvlText w:val=""/>
      <w:lvlJc w:val="left"/>
    </w:lvl>
    <w:lvl w:ilvl="5" w:tplc="2D00B1AA">
      <w:start w:val="1"/>
      <w:numFmt w:val="decimal"/>
      <w:lvlText w:val=""/>
      <w:lvlJc w:val="left"/>
    </w:lvl>
    <w:lvl w:ilvl="6" w:tplc="49686AC8">
      <w:start w:val="1"/>
      <w:numFmt w:val="decimal"/>
      <w:lvlText w:val=""/>
      <w:lvlJc w:val="left"/>
    </w:lvl>
    <w:lvl w:ilvl="7" w:tplc="DF066422">
      <w:start w:val="1"/>
      <w:numFmt w:val="decimal"/>
      <w:lvlText w:val=""/>
      <w:lvlJc w:val="left"/>
    </w:lvl>
    <w:lvl w:ilvl="8" w:tplc="099C1CAA">
      <w:start w:val="1"/>
      <w:numFmt w:val="decimal"/>
      <w:lvlText w:val=""/>
      <w:lvlJc w:val="left"/>
    </w:lvl>
  </w:abstractNum>
  <w:abstractNum w:abstractNumId="38" w15:restartNumberingAfterBreak="0">
    <w:nsid w:val="00000027"/>
    <w:multiLevelType w:val="hybridMultilevel"/>
    <w:tmpl w:val="00000027"/>
    <w:lvl w:ilvl="0" w:tplc="F774A66A">
      <w:start w:val="1"/>
      <w:numFmt w:val="decimal"/>
      <w:lvlText w:val="%1."/>
      <w:lvlJc w:val="left"/>
      <w:pPr>
        <w:tabs>
          <w:tab w:val="num" w:pos="720"/>
        </w:tabs>
        <w:ind w:left="720" w:hanging="360"/>
      </w:pPr>
    </w:lvl>
    <w:lvl w:ilvl="1" w:tplc="D222EE96">
      <w:start w:val="1"/>
      <w:numFmt w:val="decimal"/>
      <w:lvlText w:val=""/>
      <w:lvlJc w:val="left"/>
    </w:lvl>
    <w:lvl w:ilvl="2" w:tplc="B0CE53FA">
      <w:start w:val="1"/>
      <w:numFmt w:val="decimal"/>
      <w:lvlText w:val=""/>
      <w:lvlJc w:val="left"/>
    </w:lvl>
    <w:lvl w:ilvl="3" w:tplc="20CA2DD2">
      <w:start w:val="1"/>
      <w:numFmt w:val="decimal"/>
      <w:lvlText w:val=""/>
      <w:lvlJc w:val="left"/>
    </w:lvl>
    <w:lvl w:ilvl="4" w:tplc="54ACCA7C">
      <w:start w:val="1"/>
      <w:numFmt w:val="decimal"/>
      <w:lvlText w:val=""/>
      <w:lvlJc w:val="left"/>
    </w:lvl>
    <w:lvl w:ilvl="5" w:tplc="7C241248">
      <w:start w:val="1"/>
      <w:numFmt w:val="decimal"/>
      <w:lvlText w:val=""/>
      <w:lvlJc w:val="left"/>
    </w:lvl>
    <w:lvl w:ilvl="6" w:tplc="DA06CCC0">
      <w:start w:val="1"/>
      <w:numFmt w:val="decimal"/>
      <w:lvlText w:val=""/>
      <w:lvlJc w:val="left"/>
    </w:lvl>
    <w:lvl w:ilvl="7" w:tplc="89700882">
      <w:start w:val="1"/>
      <w:numFmt w:val="decimal"/>
      <w:lvlText w:val=""/>
      <w:lvlJc w:val="left"/>
    </w:lvl>
    <w:lvl w:ilvl="8" w:tplc="C522377E">
      <w:start w:val="1"/>
      <w:numFmt w:val="decimal"/>
      <w:lvlText w:val=""/>
      <w:lvlJc w:val="left"/>
    </w:lvl>
  </w:abstractNum>
  <w:abstractNum w:abstractNumId="39" w15:restartNumberingAfterBreak="0">
    <w:nsid w:val="00000028"/>
    <w:multiLevelType w:val="hybridMultilevel"/>
    <w:tmpl w:val="00000028"/>
    <w:lvl w:ilvl="0" w:tplc="CA3010EA">
      <w:start w:val="1"/>
      <w:numFmt w:val="decimal"/>
      <w:lvlText w:val="%1."/>
      <w:lvlJc w:val="left"/>
      <w:pPr>
        <w:tabs>
          <w:tab w:val="num" w:pos="720"/>
        </w:tabs>
        <w:ind w:left="720" w:hanging="360"/>
      </w:pPr>
    </w:lvl>
    <w:lvl w:ilvl="1" w:tplc="38C4168A">
      <w:start w:val="1"/>
      <w:numFmt w:val="decimal"/>
      <w:lvlText w:val=""/>
      <w:lvlJc w:val="left"/>
    </w:lvl>
    <w:lvl w:ilvl="2" w:tplc="1010B13A">
      <w:start w:val="1"/>
      <w:numFmt w:val="decimal"/>
      <w:lvlText w:val=""/>
      <w:lvlJc w:val="left"/>
    </w:lvl>
    <w:lvl w:ilvl="3" w:tplc="B0100C0E">
      <w:start w:val="1"/>
      <w:numFmt w:val="decimal"/>
      <w:lvlText w:val=""/>
      <w:lvlJc w:val="left"/>
    </w:lvl>
    <w:lvl w:ilvl="4" w:tplc="EFF42CB4">
      <w:start w:val="1"/>
      <w:numFmt w:val="decimal"/>
      <w:lvlText w:val=""/>
      <w:lvlJc w:val="left"/>
    </w:lvl>
    <w:lvl w:ilvl="5" w:tplc="6C66FAD0">
      <w:start w:val="1"/>
      <w:numFmt w:val="decimal"/>
      <w:lvlText w:val=""/>
      <w:lvlJc w:val="left"/>
    </w:lvl>
    <w:lvl w:ilvl="6" w:tplc="88F24E26">
      <w:start w:val="1"/>
      <w:numFmt w:val="decimal"/>
      <w:lvlText w:val=""/>
      <w:lvlJc w:val="left"/>
    </w:lvl>
    <w:lvl w:ilvl="7" w:tplc="61A20B1E">
      <w:start w:val="1"/>
      <w:numFmt w:val="decimal"/>
      <w:lvlText w:val=""/>
      <w:lvlJc w:val="left"/>
    </w:lvl>
    <w:lvl w:ilvl="8" w:tplc="C23881F6">
      <w:start w:val="1"/>
      <w:numFmt w:val="decimal"/>
      <w:lvlText w:val=""/>
      <w:lvlJc w:val="left"/>
    </w:lvl>
  </w:abstractNum>
  <w:num w:numId="1" w16cid:durableId="755443532">
    <w:abstractNumId w:val="0"/>
  </w:num>
  <w:num w:numId="2" w16cid:durableId="396589186">
    <w:abstractNumId w:val="1"/>
  </w:num>
  <w:num w:numId="3" w16cid:durableId="648481838">
    <w:abstractNumId w:val="2"/>
  </w:num>
  <w:num w:numId="4" w16cid:durableId="486945183">
    <w:abstractNumId w:val="3"/>
  </w:num>
  <w:num w:numId="5" w16cid:durableId="1952318834">
    <w:abstractNumId w:val="4"/>
  </w:num>
  <w:num w:numId="6" w16cid:durableId="559246542">
    <w:abstractNumId w:val="5"/>
  </w:num>
  <w:num w:numId="7" w16cid:durableId="1558005604">
    <w:abstractNumId w:val="6"/>
  </w:num>
  <w:num w:numId="8" w16cid:durableId="1446541626">
    <w:abstractNumId w:val="7"/>
  </w:num>
  <w:num w:numId="9" w16cid:durableId="1475875701">
    <w:abstractNumId w:val="8"/>
  </w:num>
  <w:num w:numId="10" w16cid:durableId="997031591">
    <w:abstractNumId w:val="9"/>
  </w:num>
  <w:num w:numId="11" w16cid:durableId="657881097">
    <w:abstractNumId w:val="10"/>
  </w:num>
  <w:num w:numId="12" w16cid:durableId="447166469">
    <w:abstractNumId w:val="11"/>
  </w:num>
  <w:num w:numId="13" w16cid:durableId="1622302855">
    <w:abstractNumId w:val="12"/>
  </w:num>
  <w:num w:numId="14" w16cid:durableId="1325547079">
    <w:abstractNumId w:val="13"/>
  </w:num>
  <w:num w:numId="15" w16cid:durableId="556748759">
    <w:abstractNumId w:val="14"/>
  </w:num>
  <w:num w:numId="16" w16cid:durableId="1476529914">
    <w:abstractNumId w:val="15"/>
  </w:num>
  <w:num w:numId="17" w16cid:durableId="1700080298">
    <w:abstractNumId w:val="16"/>
  </w:num>
  <w:num w:numId="18" w16cid:durableId="1601452075">
    <w:abstractNumId w:val="17"/>
  </w:num>
  <w:num w:numId="19" w16cid:durableId="2006011789">
    <w:abstractNumId w:val="18"/>
  </w:num>
  <w:num w:numId="20" w16cid:durableId="1046955978">
    <w:abstractNumId w:val="19"/>
  </w:num>
  <w:num w:numId="21" w16cid:durableId="793869804">
    <w:abstractNumId w:val="20"/>
  </w:num>
  <w:num w:numId="22" w16cid:durableId="1210266266">
    <w:abstractNumId w:val="21"/>
  </w:num>
  <w:num w:numId="23" w16cid:durableId="1161115954">
    <w:abstractNumId w:val="22"/>
  </w:num>
  <w:num w:numId="24" w16cid:durableId="2028362793">
    <w:abstractNumId w:val="23"/>
  </w:num>
  <w:num w:numId="25" w16cid:durableId="114906681">
    <w:abstractNumId w:val="24"/>
  </w:num>
  <w:num w:numId="26" w16cid:durableId="446197936">
    <w:abstractNumId w:val="25"/>
  </w:num>
  <w:num w:numId="27" w16cid:durableId="1223325892">
    <w:abstractNumId w:val="26"/>
  </w:num>
  <w:num w:numId="28" w16cid:durableId="613172212">
    <w:abstractNumId w:val="27"/>
  </w:num>
  <w:num w:numId="29" w16cid:durableId="309019291">
    <w:abstractNumId w:val="28"/>
  </w:num>
  <w:num w:numId="30" w16cid:durableId="2130927940">
    <w:abstractNumId w:val="29"/>
  </w:num>
  <w:num w:numId="31" w16cid:durableId="116487912">
    <w:abstractNumId w:val="30"/>
  </w:num>
  <w:num w:numId="32" w16cid:durableId="1348019662">
    <w:abstractNumId w:val="31"/>
  </w:num>
  <w:num w:numId="33" w16cid:durableId="1834948626">
    <w:abstractNumId w:val="32"/>
  </w:num>
  <w:num w:numId="34" w16cid:durableId="2060787605">
    <w:abstractNumId w:val="33"/>
  </w:num>
  <w:num w:numId="35" w16cid:durableId="1506628572">
    <w:abstractNumId w:val="34"/>
  </w:num>
  <w:num w:numId="36" w16cid:durableId="1150706839">
    <w:abstractNumId w:val="35"/>
  </w:num>
  <w:num w:numId="37" w16cid:durableId="1435780806">
    <w:abstractNumId w:val="36"/>
  </w:num>
  <w:num w:numId="38" w16cid:durableId="2005278933">
    <w:abstractNumId w:val="37"/>
  </w:num>
  <w:num w:numId="39" w16cid:durableId="231814292">
    <w:abstractNumId w:val="38"/>
  </w:num>
  <w:num w:numId="40" w16cid:durableId="69901810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321"/>
    <w:rsid w:val="004164C3"/>
    <w:rsid w:val="004627F3"/>
    <w:rsid w:val="006C00D7"/>
    <w:rsid w:val="008A6274"/>
    <w:rsid w:val="00CE239C"/>
    <w:rsid w:val="00DC7831"/>
    <w:rsid w:val="00F70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9FA7E"/>
  <w15:docId w15:val="{F3D7CBB7-7042-4D41-9BA5-D381F0F4C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paragraph" w:styleId="Heading4">
    <w:name w:val="heading 4"/>
    <w:basedOn w:val="Normal"/>
    <w:next w:val="Normal"/>
    <w:qFormat/>
    <w:rsid w:val="00EF7B96"/>
    <w:pPr>
      <w:keepNext/>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F7B96"/>
    <w:rPr>
      <w:color w:val="0000FF"/>
      <w:u w:val="single"/>
    </w:rPr>
  </w:style>
  <w:style w:type="paragraph" w:customStyle="1" w:styleId="FencedCodesh">
    <w:name w:val="FencedCode.sh"/>
    <w:pPr>
      <w:shd w:val="solid" w:color="E2E2E2" w:fill="auto"/>
    </w:pPr>
    <w:rPr>
      <w:rFonts w:ascii="Consolas" w:eastAsia="Consolas" w:hAnsi="Consolas" w:cs="Consolas"/>
      <w:sz w:val="20"/>
      <w:szCs w:val="20"/>
    </w:rPr>
  </w:style>
  <w:style w:type="character" w:customStyle="1" w:styleId="InlineCode">
    <w:name w:val="InlineCode"/>
    <w:rPr>
      <w:rFonts w:ascii="Consolas" w:eastAsia="Consolas" w:hAnsi="Consolas" w:cs="Consolas"/>
      <w:color w:val="C7254E"/>
      <w:sz w:val="20"/>
      <w:szCs w:val="20"/>
      <w:highlight w:val="white"/>
    </w:rPr>
  </w:style>
  <w:style w:type="paragraph" w:customStyle="1" w:styleId="FencedCodejavascript">
    <w:name w:val="FencedCode.javascript"/>
    <w:pPr>
      <w:shd w:val="solid" w:color="E2E2E2" w:fill="auto"/>
    </w:pPr>
    <w:rPr>
      <w:rFonts w:ascii="Consolas" w:eastAsia="Consolas" w:hAnsi="Consolas" w:cs="Consolas"/>
      <w:sz w:val="20"/>
      <w:szCs w:val="20"/>
    </w:rPr>
  </w:style>
  <w:style w:type="paragraph" w:customStyle="1" w:styleId="FencedCodebash">
    <w:name w:val="FencedCode.bash"/>
    <w:pPr>
      <w:shd w:val="solid" w:color="E2E2E2" w:fill="auto"/>
    </w:pPr>
    <w:rPr>
      <w:rFonts w:ascii="Consolas" w:eastAsia="Consolas" w:hAnsi="Consolas" w:cs="Consolas"/>
      <w:sz w:val="20"/>
      <w:szCs w:val="20"/>
    </w:rPr>
  </w:style>
  <w:style w:type="paragraph" w:customStyle="1" w:styleId="FencedCodejson">
    <w:name w:val="FencedCode.json"/>
    <w:pPr>
      <w:shd w:val="solid" w:color="E2E2E2" w:fill="auto"/>
    </w:pPr>
    <w:rPr>
      <w:rFonts w:ascii="Consolas" w:eastAsia="Consolas" w:hAnsi="Consolas" w:cs="Consolas"/>
      <w:sz w:val="20"/>
      <w:szCs w:val="20"/>
    </w:rPr>
  </w:style>
  <w:style w:type="paragraph" w:customStyle="1" w:styleId="FencedCodenginx">
    <w:name w:val="FencedCode.nginx"/>
    <w:pPr>
      <w:shd w:val="solid" w:color="E2E2E2" w:fill="auto"/>
    </w:pPr>
    <w:rPr>
      <w:rFonts w:ascii="Consolas" w:eastAsia="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aws.amazon.com" TargetMode="External"/><Relationship Id="rId13" Type="http://schemas.openxmlformats.org/officeDocument/2006/relationships/hyperlink" Target="https://www.udemy.com/course/the-complete-nodejs-developer-course-2/" TargetMode="External"/><Relationship Id="rId3" Type="http://schemas.openxmlformats.org/officeDocument/2006/relationships/settings" Target="settings.xml"/><Relationship Id="rId7" Type="http://schemas.openxmlformats.org/officeDocument/2006/relationships/hyperlink" Target="https://devcenter.heroku.com/articles/heroku-cli" TargetMode="External"/><Relationship Id="rId12" Type="http://schemas.openxmlformats.org/officeDocument/2006/relationships/hyperlink" Target="https://www.freecodecamp.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heroku.com" TargetMode="External"/><Relationship Id="rId11" Type="http://schemas.openxmlformats.org/officeDocument/2006/relationships/hyperlink" Target="https://expressjs.com/" TargetMode="External"/><Relationship Id="rId5" Type="http://schemas.openxmlformats.org/officeDocument/2006/relationships/hyperlink" Target="https://nodejs.org/" TargetMode="External"/><Relationship Id="rId15" Type="http://schemas.openxmlformats.org/officeDocument/2006/relationships/hyperlink" Target="https://nodesource.com/blog/" TargetMode="External"/><Relationship Id="rId10" Type="http://schemas.openxmlformats.org/officeDocument/2006/relationships/hyperlink" Target="https://nodejs.org/en/docs/" TargetMode="External"/><Relationship Id="rId4" Type="http://schemas.openxmlformats.org/officeDocument/2006/relationships/webSettings" Target="webSettings.xml"/><Relationship Id="rId9" Type="http://schemas.openxmlformats.org/officeDocument/2006/relationships/hyperlink" Target="https://docs.aws.amazon.com/cli/latest/userguide/install-cliv2.html" TargetMode="External"/><Relationship Id="rId14" Type="http://schemas.openxmlformats.org/officeDocument/2006/relationships/hyperlink" Target="https://blog.risingsta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42</Pages>
  <Words>8850</Words>
  <Characters>50450</Characters>
  <Application>Microsoft Office Word</Application>
  <DocSecurity>0</DocSecurity>
  <Lines>420</Lines>
  <Paragraphs>118</Paragraphs>
  <ScaleCrop>false</ScaleCrop>
  <Company/>
  <LinksUpToDate>false</LinksUpToDate>
  <CharactersWithSpaces>59182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 Younz</dc:creator>
  <cp:lastModifiedBy>I'am Younz</cp:lastModifiedBy>
  <cp:revision>3</cp:revision>
  <cp:lastPrinted>2024-07-05T12:04:00Z</cp:lastPrinted>
  <dcterms:created xsi:type="dcterms:W3CDTF">2024-07-05T12:03:00Z</dcterms:created>
  <dcterms:modified xsi:type="dcterms:W3CDTF">2024-07-05T12:26:00Z</dcterms:modified>
</cp:coreProperties>
</file>